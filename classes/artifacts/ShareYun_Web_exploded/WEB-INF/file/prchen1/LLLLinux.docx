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B65" w:rsidRPr="00C77417" w:rsidRDefault="00D04B65">
      <w:pPr>
        <w:rPr>
          <w:sz w:val="24"/>
          <w:szCs w:val="24"/>
        </w:rPr>
      </w:pPr>
      <w:bookmarkStart w:id="0" w:name="_GoBack"/>
      <w:bookmarkEnd w:id="0"/>
    </w:p>
    <w:p w:rsidR="009660A7" w:rsidRPr="00C77417" w:rsidRDefault="00D04B65">
      <w:pPr>
        <w:rPr>
          <w:sz w:val="24"/>
          <w:szCs w:val="24"/>
        </w:rPr>
      </w:pPr>
      <w:r w:rsidRPr="00C77417">
        <w:rPr>
          <w:rFonts w:hint="eastAsia"/>
          <w:sz w:val="24"/>
          <w:szCs w:val="24"/>
        </w:rPr>
        <w:t>第一章</w:t>
      </w:r>
    </w:p>
    <w:p w:rsidR="00D04B65" w:rsidRPr="00C77417" w:rsidRDefault="00D04B65">
      <w:pPr>
        <w:rPr>
          <w:sz w:val="24"/>
          <w:szCs w:val="24"/>
        </w:rPr>
      </w:pPr>
      <w:r w:rsidRPr="00C77417">
        <w:rPr>
          <w:sz w:val="24"/>
          <w:szCs w:val="24"/>
        </w:rPr>
        <w:t xml:space="preserve">P2  </w:t>
      </w:r>
      <w:r w:rsidRPr="00C77417">
        <w:rPr>
          <w:sz w:val="24"/>
          <w:szCs w:val="24"/>
        </w:rPr>
        <w:t>软件分为三大类</w:t>
      </w:r>
      <w:r w:rsidRPr="00C77417">
        <w:rPr>
          <w:rFonts w:hint="eastAsia"/>
          <w:sz w:val="24"/>
          <w:szCs w:val="24"/>
        </w:rPr>
        <w:t>：</w:t>
      </w:r>
      <w:r w:rsidRPr="00C77417">
        <w:rPr>
          <w:sz w:val="24"/>
          <w:szCs w:val="24"/>
        </w:rPr>
        <w:t>系统软件</w:t>
      </w:r>
      <w:r w:rsidRPr="00C77417">
        <w:rPr>
          <w:rFonts w:hint="eastAsia"/>
          <w:sz w:val="24"/>
          <w:szCs w:val="24"/>
        </w:rPr>
        <w:t>，</w:t>
      </w:r>
      <w:r w:rsidRPr="00C77417">
        <w:rPr>
          <w:sz w:val="24"/>
          <w:szCs w:val="24"/>
        </w:rPr>
        <w:t>应用软件</w:t>
      </w:r>
      <w:r w:rsidRPr="00C77417">
        <w:rPr>
          <w:rFonts w:hint="eastAsia"/>
          <w:sz w:val="24"/>
          <w:szCs w:val="24"/>
        </w:rPr>
        <w:t>，</w:t>
      </w:r>
      <w:r w:rsidRPr="00C77417">
        <w:rPr>
          <w:sz w:val="24"/>
          <w:szCs w:val="24"/>
        </w:rPr>
        <w:t>支撑软件</w:t>
      </w:r>
    </w:p>
    <w:p w:rsidR="00D04B65" w:rsidRPr="00C77417" w:rsidRDefault="00D04B65">
      <w:pPr>
        <w:rPr>
          <w:sz w:val="24"/>
          <w:szCs w:val="24"/>
        </w:rPr>
      </w:pPr>
      <w:r w:rsidRPr="00C77417">
        <w:rPr>
          <w:sz w:val="24"/>
          <w:szCs w:val="24"/>
        </w:rPr>
        <w:t>P3</w:t>
      </w:r>
      <w:r w:rsidRPr="00C77417">
        <w:rPr>
          <w:rFonts w:hint="eastAsia"/>
          <w:sz w:val="24"/>
          <w:szCs w:val="24"/>
        </w:rPr>
        <w:t xml:space="preserve">  </w:t>
      </w:r>
      <w:r w:rsidRPr="00C77417">
        <w:rPr>
          <w:rFonts w:hint="eastAsia"/>
          <w:sz w:val="24"/>
          <w:szCs w:val="24"/>
        </w:rPr>
        <w:t>操作系统是裸机之上的第</w:t>
      </w:r>
      <w:r w:rsidRPr="00C77417">
        <w:rPr>
          <w:rFonts w:hint="eastAsia"/>
          <w:sz w:val="24"/>
          <w:szCs w:val="24"/>
        </w:rPr>
        <w:t>1</w:t>
      </w:r>
      <w:r w:rsidRPr="00C77417">
        <w:rPr>
          <w:rFonts w:hint="eastAsia"/>
          <w:sz w:val="24"/>
          <w:szCs w:val="24"/>
        </w:rPr>
        <w:t>层软件</w:t>
      </w:r>
    </w:p>
    <w:p w:rsidR="00D04B65" w:rsidRPr="00C77417" w:rsidRDefault="00D04B65" w:rsidP="009902B9">
      <w:pPr>
        <w:ind w:left="1680" w:hangingChars="700" w:hanging="1680"/>
        <w:rPr>
          <w:sz w:val="24"/>
          <w:szCs w:val="24"/>
        </w:rPr>
      </w:pPr>
      <w:r w:rsidRPr="00C77417">
        <w:rPr>
          <w:rFonts w:hint="eastAsia"/>
          <w:sz w:val="24"/>
          <w:szCs w:val="24"/>
        </w:rPr>
        <w:t xml:space="preserve">    </w:t>
      </w:r>
      <w:r w:rsidRPr="00C77417">
        <w:rPr>
          <w:rFonts w:hint="eastAsia"/>
          <w:sz w:val="24"/>
          <w:szCs w:val="24"/>
        </w:rPr>
        <w:t>基本职能：控制硬件，管理资源，提供用户接口，处理输入</w:t>
      </w:r>
      <w:r w:rsidRPr="00C77417">
        <w:rPr>
          <w:rFonts w:hint="eastAsia"/>
          <w:sz w:val="24"/>
          <w:szCs w:val="24"/>
        </w:rPr>
        <w:t>/</w:t>
      </w:r>
      <w:r w:rsidRPr="00C77417">
        <w:rPr>
          <w:rFonts w:hint="eastAsia"/>
          <w:sz w:val="24"/>
          <w:szCs w:val="24"/>
        </w:rPr>
        <w:t>输出，监控系统，通信</w:t>
      </w:r>
    </w:p>
    <w:p w:rsidR="00D04B65" w:rsidRPr="00C77417" w:rsidRDefault="00D04B65" w:rsidP="00D04B65">
      <w:pPr>
        <w:ind w:left="480" w:hangingChars="200" w:hanging="480"/>
        <w:rPr>
          <w:sz w:val="24"/>
          <w:szCs w:val="24"/>
        </w:rPr>
      </w:pPr>
      <w:r w:rsidRPr="00C77417">
        <w:rPr>
          <w:sz w:val="24"/>
          <w:szCs w:val="24"/>
        </w:rPr>
        <w:t xml:space="preserve">P6  </w:t>
      </w:r>
      <w:r w:rsidRPr="00C77417">
        <w:rPr>
          <w:sz w:val="24"/>
          <w:szCs w:val="24"/>
        </w:rPr>
        <w:t>软件按是否盈利目的分为</w:t>
      </w:r>
      <w:r w:rsidRPr="00C77417">
        <w:rPr>
          <w:rFonts w:hint="eastAsia"/>
          <w:sz w:val="24"/>
          <w:szCs w:val="24"/>
        </w:rPr>
        <w:t>：</w:t>
      </w:r>
      <w:r w:rsidRPr="00C77417">
        <w:rPr>
          <w:sz w:val="24"/>
          <w:szCs w:val="24"/>
        </w:rPr>
        <w:t>商业软件</w:t>
      </w:r>
      <w:r w:rsidRPr="00C77417">
        <w:rPr>
          <w:rFonts w:hint="eastAsia"/>
          <w:sz w:val="24"/>
          <w:szCs w:val="24"/>
        </w:rPr>
        <w:t>，</w:t>
      </w:r>
      <w:r w:rsidRPr="00C77417">
        <w:rPr>
          <w:sz w:val="24"/>
          <w:szCs w:val="24"/>
        </w:rPr>
        <w:t>共享软件</w:t>
      </w:r>
      <w:r w:rsidRPr="00C77417">
        <w:rPr>
          <w:rFonts w:hint="eastAsia"/>
          <w:sz w:val="24"/>
          <w:szCs w:val="24"/>
        </w:rPr>
        <w:t>，</w:t>
      </w:r>
      <w:r w:rsidRPr="00C77417">
        <w:rPr>
          <w:sz w:val="24"/>
          <w:szCs w:val="24"/>
        </w:rPr>
        <w:t>自由软件</w:t>
      </w:r>
    </w:p>
    <w:p w:rsidR="00D04B65" w:rsidRPr="00C77417" w:rsidRDefault="00D04B65" w:rsidP="00D04B65">
      <w:pPr>
        <w:ind w:left="480" w:hangingChars="200" w:hanging="480"/>
        <w:rPr>
          <w:sz w:val="24"/>
          <w:szCs w:val="24"/>
        </w:rPr>
      </w:pPr>
      <w:r w:rsidRPr="00C77417">
        <w:rPr>
          <w:sz w:val="24"/>
          <w:szCs w:val="24"/>
        </w:rPr>
        <w:t>P</w:t>
      </w:r>
      <w:r w:rsidRPr="00C77417">
        <w:rPr>
          <w:rFonts w:hint="eastAsia"/>
          <w:sz w:val="24"/>
          <w:szCs w:val="24"/>
        </w:rPr>
        <w:t>7</w:t>
      </w:r>
      <w:r w:rsidRPr="00C77417">
        <w:rPr>
          <w:sz w:val="24"/>
          <w:szCs w:val="24"/>
        </w:rPr>
        <w:t xml:space="preserve">  </w:t>
      </w:r>
      <w:r w:rsidRPr="00C77417">
        <w:rPr>
          <w:sz w:val="24"/>
          <w:szCs w:val="24"/>
        </w:rPr>
        <w:t>用户性质</w:t>
      </w:r>
      <w:r w:rsidRPr="00C77417">
        <w:rPr>
          <w:rFonts w:hint="eastAsia"/>
          <w:sz w:val="24"/>
          <w:szCs w:val="24"/>
        </w:rPr>
        <w:t>：</w:t>
      </w:r>
      <w:r w:rsidRPr="00C77417">
        <w:rPr>
          <w:sz w:val="24"/>
          <w:szCs w:val="24"/>
        </w:rPr>
        <w:t>个人用户</w:t>
      </w:r>
      <w:r w:rsidRPr="00C77417">
        <w:rPr>
          <w:rFonts w:hint="eastAsia"/>
          <w:sz w:val="24"/>
          <w:szCs w:val="24"/>
        </w:rPr>
        <w:t>，</w:t>
      </w:r>
      <w:r w:rsidRPr="00C77417">
        <w:rPr>
          <w:sz w:val="24"/>
          <w:szCs w:val="24"/>
        </w:rPr>
        <w:t>专业用户</w:t>
      </w:r>
      <w:r w:rsidRPr="00C77417">
        <w:rPr>
          <w:rFonts w:hint="eastAsia"/>
          <w:sz w:val="24"/>
          <w:szCs w:val="24"/>
        </w:rPr>
        <w:t>，</w:t>
      </w:r>
      <w:r w:rsidRPr="00C77417">
        <w:rPr>
          <w:sz w:val="24"/>
          <w:szCs w:val="24"/>
        </w:rPr>
        <w:t>商业用户</w:t>
      </w:r>
    </w:p>
    <w:p w:rsidR="009902B9" w:rsidRPr="00C77417" w:rsidRDefault="009902B9" w:rsidP="009902B9">
      <w:pPr>
        <w:ind w:left="1920" w:hangingChars="800" w:hanging="1920"/>
        <w:rPr>
          <w:sz w:val="24"/>
          <w:szCs w:val="24"/>
        </w:rPr>
      </w:pPr>
      <w:r w:rsidRPr="00C77417">
        <w:rPr>
          <w:sz w:val="24"/>
          <w:szCs w:val="24"/>
        </w:rPr>
        <w:t>P8  Linux</w:t>
      </w:r>
      <w:r w:rsidRPr="00C77417">
        <w:rPr>
          <w:sz w:val="24"/>
          <w:szCs w:val="24"/>
        </w:rPr>
        <w:t>特点</w:t>
      </w:r>
      <w:r w:rsidRPr="00C77417">
        <w:rPr>
          <w:rFonts w:hint="eastAsia"/>
          <w:sz w:val="24"/>
          <w:szCs w:val="24"/>
        </w:rPr>
        <w:t>：</w:t>
      </w:r>
      <w:r w:rsidRPr="00C77417">
        <w:rPr>
          <w:sz w:val="24"/>
          <w:szCs w:val="24"/>
        </w:rPr>
        <w:t>与</w:t>
      </w:r>
      <w:r w:rsidRPr="00C77417">
        <w:rPr>
          <w:rFonts w:hint="eastAsia"/>
          <w:sz w:val="24"/>
          <w:szCs w:val="24"/>
        </w:rPr>
        <w:t>UNIX</w:t>
      </w:r>
      <w:r w:rsidRPr="00C77417">
        <w:rPr>
          <w:rFonts w:hint="eastAsia"/>
          <w:sz w:val="24"/>
          <w:szCs w:val="24"/>
        </w:rPr>
        <w:t>系统兼容，自由软件和源码公开，性能高和安全性强，便于定制和再开发，互操作性高，全面的多任务和真正的</w:t>
      </w:r>
      <w:r w:rsidRPr="00C77417">
        <w:rPr>
          <w:rFonts w:hint="eastAsia"/>
          <w:sz w:val="24"/>
          <w:szCs w:val="24"/>
        </w:rPr>
        <w:t>32</w:t>
      </w:r>
      <w:r w:rsidRPr="00C77417">
        <w:rPr>
          <w:rFonts w:hint="eastAsia"/>
          <w:sz w:val="24"/>
          <w:szCs w:val="24"/>
        </w:rPr>
        <w:t>位操作系统</w:t>
      </w:r>
    </w:p>
    <w:p w:rsidR="00D04B65" w:rsidRPr="00C77417" w:rsidRDefault="00D04B65" w:rsidP="00D04B65">
      <w:pPr>
        <w:ind w:left="480" w:hangingChars="200" w:hanging="480"/>
        <w:rPr>
          <w:sz w:val="24"/>
          <w:szCs w:val="24"/>
        </w:rPr>
      </w:pPr>
      <w:r w:rsidRPr="00C77417">
        <w:rPr>
          <w:sz w:val="24"/>
          <w:szCs w:val="24"/>
        </w:rPr>
        <w:t>P9  Linux</w:t>
      </w:r>
      <w:r w:rsidRPr="00C77417">
        <w:rPr>
          <w:sz w:val="24"/>
          <w:szCs w:val="24"/>
        </w:rPr>
        <w:t>的两种版本</w:t>
      </w:r>
      <w:r w:rsidRPr="00C77417">
        <w:rPr>
          <w:rFonts w:hint="eastAsia"/>
          <w:sz w:val="24"/>
          <w:szCs w:val="24"/>
        </w:rPr>
        <w:t>：</w:t>
      </w:r>
      <w:r w:rsidRPr="00C77417">
        <w:rPr>
          <w:sz w:val="24"/>
          <w:szCs w:val="24"/>
        </w:rPr>
        <w:t>核心版本</w:t>
      </w:r>
      <w:r w:rsidRPr="00C77417">
        <w:rPr>
          <w:rFonts w:hint="eastAsia"/>
          <w:sz w:val="24"/>
          <w:szCs w:val="24"/>
        </w:rPr>
        <w:t>，</w:t>
      </w:r>
      <w:r w:rsidRPr="00C77417">
        <w:rPr>
          <w:sz w:val="24"/>
          <w:szCs w:val="24"/>
        </w:rPr>
        <w:t>发行版本</w:t>
      </w:r>
    </w:p>
    <w:p w:rsidR="00D04B65" w:rsidRPr="00C77417" w:rsidRDefault="00D04B65" w:rsidP="00D04B65">
      <w:pPr>
        <w:ind w:left="480" w:hangingChars="200" w:hanging="480"/>
        <w:rPr>
          <w:sz w:val="24"/>
          <w:szCs w:val="24"/>
        </w:rPr>
      </w:pPr>
      <w:r w:rsidRPr="00C77417">
        <w:rPr>
          <w:sz w:val="24"/>
          <w:szCs w:val="24"/>
        </w:rPr>
        <w:t>P</w:t>
      </w:r>
      <w:r w:rsidRPr="00C77417">
        <w:rPr>
          <w:rFonts w:hint="eastAsia"/>
          <w:sz w:val="24"/>
          <w:szCs w:val="24"/>
        </w:rPr>
        <w:t>13</w:t>
      </w:r>
      <w:r w:rsidRPr="00C77417">
        <w:rPr>
          <w:sz w:val="24"/>
          <w:szCs w:val="24"/>
        </w:rPr>
        <w:t xml:space="preserve"> </w:t>
      </w:r>
      <w:r w:rsidRPr="00C77417">
        <w:rPr>
          <w:sz w:val="24"/>
          <w:szCs w:val="24"/>
        </w:rPr>
        <w:t>硬盘分区</w:t>
      </w:r>
      <w:r w:rsidRPr="00C77417">
        <w:rPr>
          <w:rFonts w:hint="eastAsia"/>
          <w:sz w:val="24"/>
          <w:szCs w:val="24"/>
        </w:rPr>
        <w:t>：</w:t>
      </w:r>
      <w:r w:rsidRPr="00C77417">
        <w:rPr>
          <w:sz w:val="24"/>
          <w:szCs w:val="24"/>
        </w:rPr>
        <w:t>主分区</w:t>
      </w:r>
      <w:r w:rsidRPr="00C77417">
        <w:rPr>
          <w:rFonts w:hint="eastAsia"/>
          <w:sz w:val="24"/>
          <w:szCs w:val="24"/>
        </w:rPr>
        <w:t>，</w:t>
      </w:r>
      <w:r w:rsidRPr="00C77417">
        <w:rPr>
          <w:sz w:val="24"/>
          <w:szCs w:val="24"/>
        </w:rPr>
        <w:t>扩展分区</w:t>
      </w:r>
      <w:r w:rsidRPr="00C77417">
        <w:rPr>
          <w:rFonts w:hint="eastAsia"/>
          <w:sz w:val="24"/>
          <w:szCs w:val="24"/>
        </w:rPr>
        <w:t>，</w:t>
      </w:r>
      <w:r w:rsidRPr="00C77417">
        <w:rPr>
          <w:sz w:val="24"/>
          <w:szCs w:val="24"/>
        </w:rPr>
        <w:t>逻辑分区</w:t>
      </w:r>
    </w:p>
    <w:p w:rsidR="00D04B65" w:rsidRPr="00C77417" w:rsidRDefault="00D04B65" w:rsidP="00D04B65">
      <w:pPr>
        <w:ind w:left="480" w:hangingChars="200" w:hanging="480"/>
        <w:rPr>
          <w:sz w:val="24"/>
          <w:szCs w:val="24"/>
        </w:rPr>
      </w:pPr>
    </w:p>
    <w:p w:rsidR="00D04B65" w:rsidRPr="00C77417" w:rsidRDefault="00D04B65" w:rsidP="00D04B65">
      <w:pPr>
        <w:ind w:left="480" w:hangingChars="200" w:hanging="480"/>
        <w:rPr>
          <w:sz w:val="24"/>
          <w:szCs w:val="24"/>
        </w:rPr>
      </w:pPr>
      <w:r w:rsidRPr="00C77417">
        <w:rPr>
          <w:sz w:val="24"/>
          <w:szCs w:val="24"/>
        </w:rPr>
        <w:t>第二章</w:t>
      </w:r>
    </w:p>
    <w:p w:rsidR="00D04B65" w:rsidRPr="00C77417" w:rsidRDefault="00D04B65" w:rsidP="00D04B65">
      <w:pPr>
        <w:ind w:left="480" w:hangingChars="200" w:hanging="480"/>
        <w:rPr>
          <w:sz w:val="24"/>
          <w:szCs w:val="24"/>
        </w:rPr>
      </w:pPr>
      <w:r w:rsidRPr="00C77417">
        <w:rPr>
          <w:sz w:val="24"/>
          <w:szCs w:val="24"/>
        </w:rPr>
        <w:t xml:space="preserve">P39 </w:t>
      </w:r>
      <w:r w:rsidR="00333A47" w:rsidRPr="00C77417">
        <w:rPr>
          <w:sz w:val="24"/>
          <w:szCs w:val="24"/>
        </w:rPr>
        <w:t xml:space="preserve"> </w:t>
      </w:r>
      <w:r w:rsidRPr="00C77417">
        <w:rPr>
          <w:sz w:val="24"/>
          <w:szCs w:val="24"/>
        </w:rPr>
        <w:t>passwd</w:t>
      </w:r>
      <w:r w:rsidRPr="00C77417">
        <w:rPr>
          <w:sz w:val="24"/>
          <w:szCs w:val="24"/>
        </w:rPr>
        <w:t>命令</w:t>
      </w:r>
      <w:r w:rsidR="00AE7F95" w:rsidRPr="00C77417">
        <w:rPr>
          <w:rFonts w:hint="eastAsia"/>
          <w:sz w:val="24"/>
          <w:szCs w:val="24"/>
        </w:rPr>
        <w:t>：</w:t>
      </w:r>
      <w:r w:rsidR="00AE7F95" w:rsidRPr="00C77417">
        <w:rPr>
          <w:sz w:val="24"/>
          <w:szCs w:val="24"/>
        </w:rPr>
        <w:t>允许用户控制自己的口令</w:t>
      </w:r>
    </w:p>
    <w:p w:rsidR="00AE7F95" w:rsidRPr="00C77417" w:rsidRDefault="00AE7F95" w:rsidP="00AE7F95">
      <w:pPr>
        <w:ind w:left="3840" w:hangingChars="1600" w:hanging="3840"/>
        <w:rPr>
          <w:sz w:val="24"/>
          <w:szCs w:val="24"/>
        </w:rPr>
      </w:pPr>
      <w:r w:rsidRPr="00C77417">
        <w:rPr>
          <w:rFonts w:hint="eastAsia"/>
          <w:sz w:val="24"/>
          <w:szCs w:val="24"/>
        </w:rPr>
        <w:t>P40  Linux</w:t>
      </w:r>
      <w:r w:rsidRPr="00C77417">
        <w:rPr>
          <w:rFonts w:hint="eastAsia"/>
          <w:sz w:val="24"/>
          <w:szCs w:val="24"/>
        </w:rPr>
        <w:t>操作系统支持文件类型：普通文件，目录文件，设备文件和符号链接文件</w:t>
      </w:r>
    </w:p>
    <w:p w:rsidR="00D04B65" w:rsidRPr="00C77417" w:rsidRDefault="00AE7F95" w:rsidP="00AE7F95">
      <w:pPr>
        <w:ind w:left="480" w:hangingChars="200" w:hanging="480"/>
        <w:rPr>
          <w:sz w:val="24"/>
          <w:szCs w:val="24"/>
        </w:rPr>
      </w:pPr>
      <w:r w:rsidRPr="00C77417">
        <w:rPr>
          <w:sz w:val="24"/>
          <w:szCs w:val="24"/>
        </w:rPr>
        <w:t>P42</w:t>
      </w:r>
      <w:r w:rsidRPr="00C77417">
        <w:rPr>
          <w:rFonts w:hint="eastAsia"/>
          <w:sz w:val="24"/>
          <w:szCs w:val="24"/>
        </w:rPr>
        <w:t xml:space="preserve">  </w:t>
      </w:r>
      <w:r w:rsidR="00D04B65" w:rsidRPr="00C77417">
        <w:rPr>
          <w:sz w:val="24"/>
          <w:szCs w:val="24"/>
        </w:rPr>
        <w:t>more</w:t>
      </w:r>
      <w:r w:rsidR="00D04B65" w:rsidRPr="00C77417">
        <w:rPr>
          <w:sz w:val="24"/>
          <w:szCs w:val="24"/>
        </w:rPr>
        <w:t>命令</w:t>
      </w:r>
      <w:r w:rsidRPr="00C77417">
        <w:rPr>
          <w:rFonts w:hint="eastAsia"/>
          <w:sz w:val="24"/>
          <w:szCs w:val="24"/>
        </w:rPr>
        <w:t xml:space="preserve">  </w:t>
      </w:r>
      <w:r w:rsidRPr="00C77417">
        <w:rPr>
          <w:rFonts w:hint="eastAsia"/>
          <w:sz w:val="24"/>
          <w:szCs w:val="24"/>
        </w:rPr>
        <w:t>命令显示文件内容，每次显示一屏</w:t>
      </w:r>
    </w:p>
    <w:p w:rsidR="00D04B65" w:rsidRPr="00C77417" w:rsidRDefault="00D04B65" w:rsidP="00D04B65">
      <w:pPr>
        <w:ind w:left="480" w:hangingChars="200" w:hanging="480"/>
        <w:rPr>
          <w:sz w:val="24"/>
          <w:szCs w:val="24"/>
        </w:rPr>
      </w:pPr>
      <w:r w:rsidRPr="00C77417">
        <w:rPr>
          <w:sz w:val="24"/>
          <w:szCs w:val="24"/>
        </w:rPr>
        <w:t xml:space="preserve">p48 </w:t>
      </w:r>
      <w:r w:rsidR="00333A47" w:rsidRPr="00C77417">
        <w:rPr>
          <w:sz w:val="24"/>
          <w:szCs w:val="24"/>
        </w:rPr>
        <w:t xml:space="preserve"> </w:t>
      </w:r>
      <w:r w:rsidRPr="00C77417">
        <w:rPr>
          <w:sz w:val="24"/>
          <w:szCs w:val="24"/>
        </w:rPr>
        <w:t>cp</w:t>
      </w:r>
      <w:r w:rsidRPr="00C77417">
        <w:rPr>
          <w:sz w:val="24"/>
          <w:szCs w:val="24"/>
        </w:rPr>
        <w:t>命令</w:t>
      </w:r>
      <w:r w:rsidR="00AE7F95" w:rsidRPr="00C77417">
        <w:rPr>
          <w:rFonts w:hint="eastAsia"/>
          <w:sz w:val="24"/>
          <w:szCs w:val="24"/>
        </w:rPr>
        <w:t xml:space="preserve">  </w:t>
      </w:r>
      <w:r w:rsidR="00AE7F95" w:rsidRPr="00C77417">
        <w:rPr>
          <w:rFonts w:hint="eastAsia"/>
          <w:sz w:val="24"/>
          <w:szCs w:val="24"/>
        </w:rPr>
        <w:t>将源文件或目录复制到目标文件或目录中</w:t>
      </w:r>
    </w:p>
    <w:p w:rsidR="00D04B65" w:rsidRPr="00C77417" w:rsidRDefault="00D04B65" w:rsidP="00D04B65">
      <w:pPr>
        <w:ind w:left="480" w:hangingChars="200" w:hanging="480"/>
        <w:rPr>
          <w:sz w:val="24"/>
          <w:szCs w:val="24"/>
        </w:rPr>
      </w:pPr>
      <w:r w:rsidRPr="00C77417">
        <w:rPr>
          <w:sz w:val="24"/>
          <w:szCs w:val="24"/>
        </w:rPr>
        <w:t xml:space="preserve">P53 </w:t>
      </w:r>
      <w:r w:rsidR="00333A47" w:rsidRPr="00C77417">
        <w:rPr>
          <w:sz w:val="24"/>
          <w:szCs w:val="24"/>
        </w:rPr>
        <w:t xml:space="preserve"> </w:t>
      </w:r>
      <w:r w:rsidRPr="00C77417">
        <w:rPr>
          <w:sz w:val="24"/>
          <w:szCs w:val="24"/>
        </w:rPr>
        <w:t>mkdir</w:t>
      </w:r>
      <w:r w:rsidRPr="00C77417">
        <w:rPr>
          <w:sz w:val="24"/>
          <w:szCs w:val="24"/>
        </w:rPr>
        <w:t>命令</w:t>
      </w:r>
      <w:r w:rsidRPr="00C77417">
        <w:rPr>
          <w:rFonts w:hint="eastAsia"/>
          <w:sz w:val="24"/>
          <w:szCs w:val="24"/>
        </w:rPr>
        <w:t xml:space="preserve">   </w:t>
      </w:r>
      <w:r w:rsidR="00AE7F95" w:rsidRPr="00C77417">
        <w:rPr>
          <w:sz w:val="24"/>
          <w:szCs w:val="24"/>
        </w:rPr>
        <w:t xml:space="preserve"> </w:t>
      </w:r>
      <w:r w:rsidR="00AE7F95" w:rsidRPr="00C77417">
        <w:rPr>
          <w:sz w:val="24"/>
          <w:szCs w:val="24"/>
        </w:rPr>
        <w:t>创建目录</w:t>
      </w:r>
      <w:r w:rsidR="00AE7F95" w:rsidRPr="00C77417">
        <w:rPr>
          <w:rFonts w:hint="eastAsia"/>
          <w:sz w:val="24"/>
          <w:szCs w:val="24"/>
        </w:rPr>
        <w:t xml:space="preserve">      </w:t>
      </w:r>
      <w:r w:rsidR="00AE7F95" w:rsidRPr="00C77417">
        <w:rPr>
          <w:rFonts w:hint="eastAsia"/>
          <w:sz w:val="24"/>
          <w:szCs w:val="24"/>
        </w:rPr>
        <w:t>父目录不存在</w:t>
      </w:r>
      <w:r w:rsidR="00AE7F95" w:rsidRPr="00C77417">
        <w:rPr>
          <w:rFonts w:hint="eastAsia"/>
          <w:sz w:val="24"/>
          <w:szCs w:val="24"/>
        </w:rPr>
        <w:t xml:space="preserve">  </w:t>
      </w:r>
      <w:r w:rsidRPr="00C77417">
        <w:rPr>
          <w:rFonts w:hint="eastAsia"/>
          <w:sz w:val="24"/>
          <w:szCs w:val="24"/>
        </w:rPr>
        <w:t>-p</w:t>
      </w:r>
    </w:p>
    <w:p w:rsidR="00ED27CB" w:rsidRPr="00C77417" w:rsidRDefault="00ED27CB" w:rsidP="00D04B65">
      <w:pPr>
        <w:ind w:left="480" w:hangingChars="200" w:hanging="480"/>
        <w:rPr>
          <w:sz w:val="24"/>
          <w:szCs w:val="24"/>
        </w:rPr>
      </w:pPr>
      <w:r w:rsidRPr="00C77417">
        <w:rPr>
          <w:sz w:val="24"/>
          <w:szCs w:val="24"/>
        </w:rPr>
        <w:t>P55  pwd</w:t>
      </w:r>
      <w:r w:rsidRPr="00C77417">
        <w:rPr>
          <w:sz w:val="24"/>
          <w:szCs w:val="24"/>
        </w:rPr>
        <w:t>命令</w:t>
      </w:r>
      <w:r w:rsidR="00AE7F95" w:rsidRPr="00C77417">
        <w:rPr>
          <w:rFonts w:hint="eastAsia"/>
          <w:sz w:val="24"/>
          <w:szCs w:val="24"/>
        </w:rPr>
        <w:t xml:space="preserve">  </w:t>
      </w:r>
      <w:r w:rsidR="00AE7F95" w:rsidRPr="00C77417">
        <w:rPr>
          <w:rFonts w:hint="eastAsia"/>
          <w:sz w:val="24"/>
          <w:szCs w:val="24"/>
        </w:rPr>
        <w:t>显示出当前工作目录的绝对路径</w:t>
      </w:r>
    </w:p>
    <w:p w:rsidR="0073309E" w:rsidRPr="00C77417" w:rsidRDefault="0073309E" w:rsidP="00D04B65">
      <w:pPr>
        <w:ind w:left="480" w:hangingChars="200" w:hanging="480"/>
        <w:rPr>
          <w:sz w:val="24"/>
          <w:szCs w:val="24"/>
        </w:rPr>
      </w:pPr>
      <w:r w:rsidRPr="00C77417">
        <w:rPr>
          <w:rFonts w:hint="eastAsia"/>
          <w:sz w:val="24"/>
          <w:szCs w:val="24"/>
        </w:rPr>
        <w:t xml:space="preserve">     </w:t>
      </w:r>
      <w:r w:rsidRPr="00C77417">
        <w:rPr>
          <w:sz w:val="24"/>
          <w:szCs w:val="24"/>
        </w:rPr>
        <w:t>ls</w:t>
      </w:r>
      <w:r w:rsidRPr="00C77417">
        <w:rPr>
          <w:sz w:val="24"/>
          <w:szCs w:val="24"/>
        </w:rPr>
        <w:t>命令</w:t>
      </w:r>
      <w:r w:rsidR="00AE7F95" w:rsidRPr="00C77417">
        <w:rPr>
          <w:rFonts w:hint="eastAsia"/>
          <w:sz w:val="24"/>
          <w:szCs w:val="24"/>
        </w:rPr>
        <w:t xml:space="preserve">    </w:t>
      </w:r>
      <w:r w:rsidR="00AE7F95" w:rsidRPr="00C77417">
        <w:rPr>
          <w:rFonts w:hint="eastAsia"/>
          <w:sz w:val="24"/>
          <w:szCs w:val="24"/>
        </w:rPr>
        <w:t>列出指定目录的内容</w:t>
      </w:r>
    </w:p>
    <w:p w:rsidR="00AE7F95" w:rsidRPr="00C77417" w:rsidRDefault="00AE7F95" w:rsidP="00D04B65">
      <w:pPr>
        <w:ind w:left="480" w:hangingChars="200" w:hanging="480"/>
        <w:rPr>
          <w:sz w:val="24"/>
          <w:szCs w:val="24"/>
        </w:rPr>
      </w:pPr>
      <w:r w:rsidRPr="00C77417">
        <w:rPr>
          <w:rFonts w:hint="eastAsia"/>
          <w:sz w:val="24"/>
          <w:szCs w:val="24"/>
        </w:rPr>
        <w:t>P</w:t>
      </w:r>
      <w:r w:rsidRPr="00C77417">
        <w:rPr>
          <w:sz w:val="24"/>
          <w:szCs w:val="24"/>
        </w:rPr>
        <w:t xml:space="preserve">57  </w:t>
      </w:r>
      <w:r w:rsidRPr="00C77417">
        <w:rPr>
          <w:sz w:val="24"/>
          <w:szCs w:val="24"/>
        </w:rPr>
        <w:t>文件链接</w:t>
      </w:r>
      <w:r w:rsidRPr="00C77417">
        <w:rPr>
          <w:rFonts w:hint="eastAsia"/>
          <w:sz w:val="24"/>
          <w:szCs w:val="24"/>
        </w:rPr>
        <w:t xml:space="preserve">: </w:t>
      </w:r>
      <w:r w:rsidRPr="00C77417">
        <w:rPr>
          <w:rFonts w:hint="eastAsia"/>
          <w:sz w:val="24"/>
          <w:szCs w:val="24"/>
        </w:rPr>
        <w:t>硬链接</w:t>
      </w:r>
      <w:r w:rsidRPr="00C77417">
        <w:rPr>
          <w:rFonts w:hint="eastAsia"/>
          <w:sz w:val="24"/>
          <w:szCs w:val="24"/>
        </w:rPr>
        <w:t xml:space="preserve">  </w:t>
      </w:r>
      <w:r w:rsidRPr="00C77417">
        <w:rPr>
          <w:rFonts w:hint="eastAsia"/>
          <w:sz w:val="24"/>
          <w:szCs w:val="24"/>
        </w:rPr>
        <w:t>符号链接</w:t>
      </w:r>
    </w:p>
    <w:p w:rsidR="00333A47" w:rsidRPr="00C77417" w:rsidRDefault="00333A47" w:rsidP="00D04B65">
      <w:pPr>
        <w:ind w:left="480" w:hangingChars="200" w:hanging="480"/>
        <w:rPr>
          <w:sz w:val="24"/>
          <w:szCs w:val="24"/>
        </w:rPr>
      </w:pPr>
      <w:r w:rsidRPr="00C77417">
        <w:rPr>
          <w:sz w:val="24"/>
          <w:szCs w:val="24"/>
        </w:rPr>
        <w:t>P60  4</w:t>
      </w:r>
      <w:r w:rsidRPr="00C77417">
        <w:rPr>
          <w:sz w:val="24"/>
          <w:szCs w:val="24"/>
        </w:rPr>
        <w:t>种不同类型的用户</w:t>
      </w:r>
      <w:r w:rsidRPr="00C77417">
        <w:rPr>
          <w:rFonts w:hint="eastAsia"/>
          <w:sz w:val="24"/>
          <w:szCs w:val="24"/>
        </w:rPr>
        <w:t>：</w:t>
      </w:r>
      <w:r w:rsidRPr="00C77417">
        <w:rPr>
          <w:sz w:val="24"/>
          <w:szCs w:val="24"/>
        </w:rPr>
        <w:t>文件主</w:t>
      </w:r>
      <w:r w:rsidR="00AE7F95" w:rsidRPr="00C77417">
        <w:rPr>
          <w:sz w:val="24"/>
          <w:szCs w:val="24"/>
        </w:rPr>
        <w:t>owner</w:t>
      </w:r>
      <w:r w:rsidRPr="00C77417">
        <w:rPr>
          <w:rFonts w:hint="eastAsia"/>
          <w:sz w:val="24"/>
          <w:szCs w:val="24"/>
        </w:rPr>
        <w:t>，</w:t>
      </w:r>
      <w:r w:rsidRPr="00C77417">
        <w:rPr>
          <w:sz w:val="24"/>
          <w:szCs w:val="24"/>
        </w:rPr>
        <w:t>同组用户</w:t>
      </w:r>
      <w:r w:rsidR="00AE7F95" w:rsidRPr="00C77417">
        <w:rPr>
          <w:sz w:val="24"/>
          <w:szCs w:val="24"/>
        </w:rPr>
        <w:t>group</w:t>
      </w:r>
      <w:r w:rsidRPr="00C77417">
        <w:rPr>
          <w:rFonts w:hint="eastAsia"/>
          <w:sz w:val="24"/>
          <w:szCs w:val="24"/>
        </w:rPr>
        <w:t>，</w:t>
      </w:r>
      <w:r w:rsidRPr="00C77417">
        <w:rPr>
          <w:sz w:val="24"/>
          <w:szCs w:val="24"/>
        </w:rPr>
        <w:t>可以访问系统的其他用户</w:t>
      </w:r>
      <w:r w:rsidR="00AE7F95" w:rsidRPr="00C77417">
        <w:rPr>
          <w:sz w:val="24"/>
          <w:szCs w:val="24"/>
        </w:rPr>
        <w:t>others</w:t>
      </w:r>
      <w:r w:rsidRPr="00C77417">
        <w:rPr>
          <w:rFonts w:hint="eastAsia"/>
          <w:sz w:val="24"/>
          <w:szCs w:val="24"/>
        </w:rPr>
        <w:t>，</w:t>
      </w:r>
      <w:r w:rsidRPr="00C77417">
        <w:rPr>
          <w:sz w:val="24"/>
          <w:szCs w:val="24"/>
        </w:rPr>
        <w:t>超级用户</w:t>
      </w:r>
      <w:r w:rsidR="00AE7F95" w:rsidRPr="00C77417">
        <w:rPr>
          <w:sz w:val="24"/>
          <w:szCs w:val="24"/>
        </w:rPr>
        <w:t>root</w:t>
      </w:r>
    </w:p>
    <w:p w:rsidR="00333A47" w:rsidRPr="00C77417" w:rsidRDefault="00333A47" w:rsidP="00D04B65">
      <w:pPr>
        <w:ind w:left="480" w:hangingChars="200" w:hanging="480"/>
        <w:rPr>
          <w:sz w:val="24"/>
          <w:szCs w:val="24"/>
        </w:rPr>
      </w:pPr>
      <w:r w:rsidRPr="00C77417">
        <w:rPr>
          <w:rFonts w:hint="eastAsia"/>
          <w:sz w:val="24"/>
          <w:szCs w:val="24"/>
        </w:rPr>
        <w:t xml:space="preserve">     3</w:t>
      </w:r>
      <w:r w:rsidRPr="00C77417">
        <w:rPr>
          <w:rFonts w:hint="eastAsia"/>
          <w:sz w:val="24"/>
          <w:szCs w:val="24"/>
        </w:rPr>
        <w:t>中访问文件或目录的方式：读</w:t>
      </w:r>
      <w:r w:rsidRPr="00C77417">
        <w:rPr>
          <w:rFonts w:hint="eastAsia"/>
          <w:sz w:val="24"/>
          <w:szCs w:val="24"/>
        </w:rPr>
        <w:t>r</w:t>
      </w:r>
      <w:r w:rsidRPr="00C77417">
        <w:rPr>
          <w:rFonts w:hint="eastAsia"/>
          <w:sz w:val="24"/>
          <w:szCs w:val="24"/>
        </w:rPr>
        <w:t>，写</w:t>
      </w:r>
      <w:r w:rsidRPr="00C77417">
        <w:rPr>
          <w:rFonts w:hint="eastAsia"/>
          <w:sz w:val="24"/>
          <w:szCs w:val="24"/>
        </w:rPr>
        <w:t>w</w:t>
      </w:r>
      <w:r w:rsidRPr="00C77417">
        <w:rPr>
          <w:rFonts w:hint="eastAsia"/>
          <w:sz w:val="24"/>
          <w:szCs w:val="24"/>
        </w:rPr>
        <w:t>，可执行或查找</w:t>
      </w:r>
      <w:r w:rsidRPr="00C77417">
        <w:rPr>
          <w:rFonts w:hint="eastAsia"/>
          <w:sz w:val="24"/>
          <w:szCs w:val="24"/>
        </w:rPr>
        <w:t>x</w:t>
      </w:r>
    </w:p>
    <w:p w:rsidR="00742697" w:rsidRPr="00C77417" w:rsidRDefault="00742697" w:rsidP="00D04B65">
      <w:pPr>
        <w:ind w:left="480" w:hangingChars="200" w:hanging="480"/>
        <w:rPr>
          <w:sz w:val="24"/>
          <w:szCs w:val="24"/>
        </w:rPr>
      </w:pPr>
      <w:r w:rsidRPr="00C77417">
        <w:rPr>
          <w:sz w:val="24"/>
          <w:szCs w:val="24"/>
        </w:rPr>
        <w:t>P61  chmod</w:t>
      </w:r>
      <w:r w:rsidRPr="00C77417">
        <w:rPr>
          <w:sz w:val="24"/>
          <w:szCs w:val="24"/>
        </w:rPr>
        <w:t>命令</w:t>
      </w:r>
      <w:r w:rsidR="00AE7F95" w:rsidRPr="00C77417">
        <w:rPr>
          <w:rFonts w:hint="eastAsia"/>
          <w:sz w:val="24"/>
          <w:szCs w:val="24"/>
        </w:rPr>
        <w:t xml:space="preserve">  </w:t>
      </w:r>
      <w:r w:rsidR="00AE7F95" w:rsidRPr="00C77417">
        <w:rPr>
          <w:rFonts w:hint="eastAsia"/>
          <w:sz w:val="24"/>
          <w:szCs w:val="24"/>
        </w:rPr>
        <w:t>改变或设置文件或目录的存取权限</w:t>
      </w:r>
    </w:p>
    <w:p w:rsidR="0073309E" w:rsidRPr="00C77417" w:rsidRDefault="0073309E" w:rsidP="00AE7F95">
      <w:pPr>
        <w:ind w:left="480" w:hangingChars="200" w:hanging="480"/>
        <w:rPr>
          <w:sz w:val="24"/>
          <w:szCs w:val="24"/>
        </w:rPr>
      </w:pPr>
      <w:r w:rsidRPr="00C77417">
        <w:rPr>
          <w:sz w:val="24"/>
          <w:szCs w:val="24"/>
        </w:rPr>
        <w:t>P63  chown</w:t>
      </w:r>
      <w:r w:rsidRPr="00C77417">
        <w:rPr>
          <w:sz w:val="24"/>
          <w:szCs w:val="24"/>
        </w:rPr>
        <w:t>命令</w:t>
      </w:r>
      <w:r w:rsidR="00AE7F95" w:rsidRPr="00C77417">
        <w:rPr>
          <w:rFonts w:hint="eastAsia"/>
          <w:sz w:val="24"/>
          <w:szCs w:val="24"/>
        </w:rPr>
        <w:t xml:space="preserve">  </w:t>
      </w:r>
      <w:r w:rsidR="00AE7F95" w:rsidRPr="00C77417">
        <w:rPr>
          <w:rFonts w:hint="eastAsia"/>
          <w:sz w:val="24"/>
          <w:szCs w:val="24"/>
        </w:rPr>
        <w:t>改变某个文件或目录的所有者和所属的组</w:t>
      </w:r>
    </w:p>
    <w:p w:rsidR="00333A47" w:rsidRPr="00C77417" w:rsidRDefault="00333A47" w:rsidP="00D04B65">
      <w:pPr>
        <w:ind w:left="480" w:hangingChars="200" w:hanging="480"/>
        <w:rPr>
          <w:sz w:val="24"/>
          <w:szCs w:val="24"/>
        </w:rPr>
      </w:pPr>
      <w:r w:rsidRPr="00C77417">
        <w:rPr>
          <w:sz w:val="24"/>
          <w:szCs w:val="24"/>
        </w:rPr>
        <w:t>P64  man</w:t>
      </w:r>
      <w:r w:rsidRPr="00C77417">
        <w:rPr>
          <w:sz w:val="24"/>
          <w:szCs w:val="24"/>
        </w:rPr>
        <w:t>命令</w:t>
      </w:r>
      <w:r w:rsidR="009274E3" w:rsidRPr="00C77417">
        <w:rPr>
          <w:rFonts w:hint="eastAsia"/>
          <w:sz w:val="24"/>
          <w:szCs w:val="24"/>
        </w:rPr>
        <w:t xml:space="preserve">    </w:t>
      </w:r>
      <w:r w:rsidR="009274E3" w:rsidRPr="00C77417">
        <w:rPr>
          <w:rFonts w:hint="eastAsia"/>
          <w:sz w:val="24"/>
          <w:szCs w:val="24"/>
        </w:rPr>
        <w:t>命令格式化并显示某一命令的联机帮助手册页</w:t>
      </w:r>
    </w:p>
    <w:p w:rsidR="00956E1B" w:rsidRPr="00C77417" w:rsidRDefault="00956E1B" w:rsidP="00D04B65">
      <w:pPr>
        <w:ind w:left="480" w:hangingChars="200" w:hanging="480"/>
        <w:rPr>
          <w:sz w:val="24"/>
          <w:szCs w:val="24"/>
        </w:rPr>
      </w:pPr>
      <w:r w:rsidRPr="00C77417">
        <w:rPr>
          <w:rFonts w:hint="eastAsia"/>
          <w:sz w:val="24"/>
          <w:szCs w:val="24"/>
        </w:rPr>
        <w:t xml:space="preserve">P68 </w:t>
      </w:r>
      <w:r w:rsidRPr="00C77417">
        <w:rPr>
          <w:sz w:val="24"/>
          <w:szCs w:val="24"/>
        </w:rPr>
        <w:t xml:space="preserve"> </w:t>
      </w:r>
      <w:r w:rsidRPr="00C77417">
        <w:rPr>
          <w:rFonts w:hint="eastAsia"/>
          <w:sz w:val="24"/>
          <w:szCs w:val="24"/>
        </w:rPr>
        <w:t>kill</w:t>
      </w:r>
      <w:r w:rsidRPr="00C77417">
        <w:rPr>
          <w:rFonts w:hint="eastAsia"/>
          <w:sz w:val="24"/>
          <w:szCs w:val="24"/>
        </w:rPr>
        <w:t>命令</w:t>
      </w:r>
      <w:r w:rsidR="009274E3" w:rsidRPr="00C77417">
        <w:rPr>
          <w:rFonts w:hint="eastAsia"/>
          <w:sz w:val="24"/>
          <w:szCs w:val="24"/>
        </w:rPr>
        <w:t xml:space="preserve">     </w:t>
      </w:r>
      <w:r w:rsidR="009274E3" w:rsidRPr="00C77417">
        <w:rPr>
          <w:rFonts w:hint="eastAsia"/>
          <w:sz w:val="24"/>
          <w:szCs w:val="24"/>
        </w:rPr>
        <w:t>用来终止一个进程的运行</w:t>
      </w:r>
    </w:p>
    <w:p w:rsidR="009274E3" w:rsidRPr="00C77417" w:rsidRDefault="009274E3" w:rsidP="00D04B65">
      <w:pPr>
        <w:ind w:left="480" w:hangingChars="200" w:hanging="480"/>
        <w:rPr>
          <w:sz w:val="24"/>
          <w:szCs w:val="24"/>
        </w:rPr>
      </w:pPr>
      <w:r w:rsidRPr="00C77417">
        <w:rPr>
          <w:rFonts w:hint="eastAsia"/>
          <w:sz w:val="24"/>
          <w:szCs w:val="24"/>
        </w:rPr>
        <w:t xml:space="preserve">       </w:t>
      </w:r>
      <w:r w:rsidRPr="00C77417">
        <w:rPr>
          <w:rFonts w:hint="eastAsia"/>
          <w:sz w:val="24"/>
          <w:szCs w:val="24"/>
        </w:rPr>
        <w:t>终止一个前台进程可以使用</w:t>
      </w:r>
      <w:r w:rsidRPr="00C77417">
        <w:rPr>
          <w:rFonts w:hint="eastAsia"/>
          <w:sz w:val="24"/>
          <w:szCs w:val="24"/>
        </w:rPr>
        <w:t>Ctrl</w:t>
      </w:r>
      <w:r w:rsidRPr="00C77417">
        <w:rPr>
          <w:sz w:val="24"/>
          <w:szCs w:val="24"/>
        </w:rPr>
        <w:t>+C</w:t>
      </w:r>
    </w:p>
    <w:p w:rsidR="00956E1B" w:rsidRPr="00C77417" w:rsidRDefault="00956E1B" w:rsidP="00D04B65">
      <w:pPr>
        <w:ind w:left="480" w:hangingChars="200" w:hanging="480"/>
        <w:rPr>
          <w:sz w:val="24"/>
          <w:szCs w:val="24"/>
        </w:rPr>
      </w:pPr>
      <w:r w:rsidRPr="00C77417">
        <w:rPr>
          <w:rFonts w:hint="eastAsia"/>
          <w:sz w:val="24"/>
          <w:szCs w:val="24"/>
        </w:rPr>
        <w:t>P69  gzip</w:t>
      </w:r>
      <w:r w:rsidRPr="00C77417">
        <w:rPr>
          <w:rFonts w:hint="eastAsia"/>
          <w:sz w:val="24"/>
          <w:szCs w:val="24"/>
        </w:rPr>
        <w:t>命令</w:t>
      </w:r>
      <w:r w:rsidR="009274E3" w:rsidRPr="00C77417">
        <w:rPr>
          <w:rFonts w:hint="eastAsia"/>
          <w:sz w:val="24"/>
          <w:szCs w:val="24"/>
        </w:rPr>
        <w:t xml:space="preserve">    </w:t>
      </w:r>
      <w:r w:rsidR="009274E3" w:rsidRPr="00C77417">
        <w:rPr>
          <w:rFonts w:hint="eastAsia"/>
          <w:sz w:val="24"/>
          <w:szCs w:val="24"/>
        </w:rPr>
        <w:t>对文件进行压缩和解压缩</w:t>
      </w:r>
    </w:p>
    <w:p w:rsidR="00333A47" w:rsidRPr="00C77417" w:rsidRDefault="00333A47" w:rsidP="00D04B65">
      <w:pPr>
        <w:ind w:left="480" w:hangingChars="200" w:hanging="480"/>
        <w:rPr>
          <w:sz w:val="24"/>
          <w:szCs w:val="24"/>
        </w:rPr>
      </w:pPr>
    </w:p>
    <w:p w:rsidR="00333A47" w:rsidRPr="00C77417" w:rsidRDefault="00DB5284" w:rsidP="00D04B65">
      <w:pPr>
        <w:ind w:left="480" w:hangingChars="200" w:hanging="480"/>
        <w:rPr>
          <w:sz w:val="24"/>
          <w:szCs w:val="24"/>
        </w:rPr>
      </w:pPr>
      <w:r w:rsidRPr="00C77417">
        <w:rPr>
          <w:sz w:val="24"/>
          <w:szCs w:val="24"/>
        </w:rPr>
        <w:t>第三章</w:t>
      </w:r>
    </w:p>
    <w:p w:rsidR="00DB5284" w:rsidRPr="00C77417" w:rsidRDefault="00DB5284" w:rsidP="009274E3">
      <w:pPr>
        <w:ind w:left="480" w:hangingChars="200" w:hanging="480"/>
        <w:rPr>
          <w:sz w:val="24"/>
          <w:szCs w:val="24"/>
        </w:rPr>
      </w:pPr>
      <w:r w:rsidRPr="00C77417">
        <w:rPr>
          <w:sz w:val="24"/>
          <w:szCs w:val="24"/>
        </w:rPr>
        <w:t>P73  vi</w:t>
      </w:r>
      <w:r w:rsidRPr="00C77417">
        <w:rPr>
          <w:sz w:val="24"/>
          <w:szCs w:val="24"/>
        </w:rPr>
        <w:t>工作的方式</w:t>
      </w:r>
      <w:r w:rsidRPr="00C77417">
        <w:rPr>
          <w:rFonts w:hint="eastAsia"/>
          <w:sz w:val="24"/>
          <w:szCs w:val="24"/>
        </w:rPr>
        <w:t>：</w:t>
      </w:r>
      <w:r w:rsidRPr="00C77417">
        <w:rPr>
          <w:sz w:val="24"/>
          <w:szCs w:val="24"/>
        </w:rPr>
        <w:t>命令方式</w:t>
      </w:r>
      <w:r w:rsidRPr="00C77417">
        <w:rPr>
          <w:rFonts w:hint="eastAsia"/>
          <w:sz w:val="24"/>
          <w:szCs w:val="24"/>
        </w:rPr>
        <w:t>，</w:t>
      </w:r>
      <w:r w:rsidRPr="00C77417">
        <w:rPr>
          <w:sz w:val="24"/>
          <w:szCs w:val="24"/>
        </w:rPr>
        <w:t>输入方式</w:t>
      </w:r>
      <w:r w:rsidR="009274E3" w:rsidRPr="00C77417">
        <w:rPr>
          <w:rFonts w:hint="eastAsia"/>
          <w:sz w:val="24"/>
          <w:szCs w:val="24"/>
        </w:rPr>
        <w:t>（</w:t>
      </w:r>
      <w:r w:rsidR="009274E3" w:rsidRPr="00C77417">
        <w:rPr>
          <w:sz w:val="24"/>
          <w:szCs w:val="24"/>
        </w:rPr>
        <w:t>i a o s c r</w:t>
      </w:r>
      <w:r w:rsidR="009274E3" w:rsidRPr="00C77417">
        <w:rPr>
          <w:rFonts w:hint="eastAsia"/>
          <w:sz w:val="24"/>
          <w:szCs w:val="24"/>
        </w:rPr>
        <w:t>），</w:t>
      </w:r>
      <w:r w:rsidR="009274E3" w:rsidRPr="00C77417">
        <w:rPr>
          <w:sz w:val="24"/>
          <w:szCs w:val="24"/>
        </w:rPr>
        <w:t>ex</w:t>
      </w:r>
      <w:r w:rsidR="009274E3" w:rsidRPr="00C77417">
        <w:rPr>
          <w:sz w:val="24"/>
          <w:szCs w:val="24"/>
        </w:rPr>
        <w:t>转义方式</w:t>
      </w:r>
    </w:p>
    <w:p w:rsidR="009274E3" w:rsidRPr="00C77417" w:rsidRDefault="00785517" w:rsidP="00D04B65">
      <w:pPr>
        <w:ind w:left="480" w:hangingChars="200" w:hanging="480"/>
        <w:rPr>
          <w:sz w:val="24"/>
          <w:szCs w:val="24"/>
        </w:rPr>
      </w:pPr>
      <w:r w:rsidRPr="00C77417">
        <w:rPr>
          <w:rFonts w:hint="eastAsia"/>
          <w:sz w:val="24"/>
          <w:szCs w:val="24"/>
        </w:rPr>
        <w:t xml:space="preserve">P75  </w:t>
      </w:r>
      <w:r w:rsidR="009274E3" w:rsidRPr="00C77417">
        <w:rPr>
          <w:rFonts w:hint="eastAsia"/>
          <w:sz w:val="24"/>
          <w:szCs w:val="24"/>
        </w:rPr>
        <w:t>：</w:t>
      </w:r>
      <w:r w:rsidRPr="00C77417">
        <w:rPr>
          <w:rFonts w:hint="eastAsia"/>
          <w:sz w:val="24"/>
          <w:szCs w:val="24"/>
        </w:rPr>
        <w:t>wq</w:t>
      </w:r>
      <w:r w:rsidRPr="00C77417">
        <w:rPr>
          <w:sz w:val="24"/>
          <w:szCs w:val="24"/>
        </w:rPr>
        <w:t xml:space="preserve"> </w:t>
      </w:r>
      <w:r w:rsidR="009274E3" w:rsidRPr="00C77417">
        <w:rPr>
          <w:sz w:val="24"/>
          <w:szCs w:val="24"/>
        </w:rPr>
        <w:t xml:space="preserve"> </w:t>
      </w:r>
      <w:r w:rsidR="009274E3" w:rsidRPr="00C77417">
        <w:rPr>
          <w:sz w:val="24"/>
          <w:szCs w:val="24"/>
        </w:rPr>
        <w:t>保存退出</w:t>
      </w:r>
    </w:p>
    <w:p w:rsidR="00DB5284" w:rsidRPr="00C77417" w:rsidRDefault="00785517" w:rsidP="009274E3">
      <w:pPr>
        <w:ind w:leftChars="200" w:left="420"/>
        <w:rPr>
          <w:sz w:val="24"/>
          <w:szCs w:val="24"/>
        </w:rPr>
      </w:pPr>
      <w:r w:rsidRPr="00C77417">
        <w:rPr>
          <w:sz w:val="24"/>
          <w:szCs w:val="24"/>
        </w:rPr>
        <w:t xml:space="preserve"> </w:t>
      </w:r>
      <w:r w:rsidR="009274E3" w:rsidRPr="00C77417">
        <w:rPr>
          <w:rFonts w:hint="eastAsia"/>
          <w:sz w:val="24"/>
          <w:szCs w:val="24"/>
        </w:rPr>
        <w:t>：</w:t>
      </w:r>
      <w:r w:rsidRPr="00C77417">
        <w:rPr>
          <w:sz w:val="24"/>
          <w:szCs w:val="24"/>
        </w:rPr>
        <w:t xml:space="preserve"> q</w:t>
      </w:r>
      <w:r w:rsidRPr="00C77417">
        <w:rPr>
          <w:rFonts w:hint="eastAsia"/>
          <w:sz w:val="24"/>
          <w:szCs w:val="24"/>
        </w:rPr>
        <w:t>！</w:t>
      </w:r>
      <w:r w:rsidR="009274E3" w:rsidRPr="00C77417">
        <w:rPr>
          <w:rFonts w:hint="eastAsia"/>
          <w:sz w:val="24"/>
          <w:szCs w:val="24"/>
        </w:rPr>
        <w:t xml:space="preserve"> </w:t>
      </w:r>
      <w:r w:rsidR="009274E3" w:rsidRPr="00C77417">
        <w:rPr>
          <w:rFonts w:hint="eastAsia"/>
          <w:sz w:val="24"/>
          <w:szCs w:val="24"/>
        </w:rPr>
        <w:t>强行退出</w:t>
      </w:r>
    </w:p>
    <w:p w:rsidR="00785517" w:rsidRPr="00C77417" w:rsidRDefault="00785517" w:rsidP="00D04B65">
      <w:pPr>
        <w:ind w:left="480" w:hangingChars="200" w:hanging="480"/>
        <w:rPr>
          <w:sz w:val="24"/>
          <w:szCs w:val="24"/>
        </w:rPr>
      </w:pPr>
    </w:p>
    <w:p w:rsidR="009274E3" w:rsidRPr="00C77417" w:rsidRDefault="009274E3" w:rsidP="00D04B65">
      <w:pPr>
        <w:ind w:left="480" w:hangingChars="200" w:hanging="480"/>
        <w:rPr>
          <w:sz w:val="24"/>
          <w:szCs w:val="24"/>
        </w:rPr>
      </w:pPr>
    </w:p>
    <w:p w:rsidR="009274E3" w:rsidRPr="00C77417" w:rsidRDefault="009274E3" w:rsidP="00D04B65">
      <w:pPr>
        <w:ind w:left="480" w:hangingChars="200" w:hanging="480"/>
        <w:rPr>
          <w:sz w:val="24"/>
          <w:szCs w:val="24"/>
        </w:rPr>
      </w:pPr>
    </w:p>
    <w:p w:rsidR="009274E3" w:rsidRPr="00C77417" w:rsidRDefault="009274E3" w:rsidP="00D04B65">
      <w:pPr>
        <w:ind w:left="480" w:hangingChars="200" w:hanging="480"/>
        <w:rPr>
          <w:sz w:val="24"/>
          <w:szCs w:val="24"/>
        </w:rPr>
      </w:pPr>
    </w:p>
    <w:p w:rsidR="009274E3" w:rsidRPr="00C77417" w:rsidRDefault="009274E3" w:rsidP="00D04B65">
      <w:pPr>
        <w:ind w:left="480" w:hangingChars="200" w:hanging="480"/>
        <w:rPr>
          <w:sz w:val="24"/>
          <w:szCs w:val="24"/>
        </w:rPr>
      </w:pPr>
    </w:p>
    <w:p w:rsidR="009274E3" w:rsidRPr="00C77417" w:rsidRDefault="009274E3" w:rsidP="00D04B65">
      <w:pPr>
        <w:ind w:left="480" w:hangingChars="200" w:hanging="480"/>
        <w:rPr>
          <w:sz w:val="24"/>
          <w:szCs w:val="24"/>
        </w:rPr>
      </w:pPr>
    </w:p>
    <w:p w:rsidR="00DB5284" w:rsidRPr="00C77417" w:rsidRDefault="00DB5284" w:rsidP="00D04B65">
      <w:pPr>
        <w:ind w:left="480" w:hangingChars="200" w:hanging="480"/>
        <w:rPr>
          <w:sz w:val="24"/>
          <w:szCs w:val="24"/>
        </w:rPr>
      </w:pPr>
      <w:r w:rsidRPr="00C77417">
        <w:rPr>
          <w:sz w:val="24"/>
          <w:szCs w:val="24"/>
        </w:rPr>
        <w:lastRenderedPageBreak/>
        <w:t>第四章</w:t>
      </w:r>
      <w:r w:rsidRPr="00C77417">
        <w:rPr>
          <w:rFonts w:hint="eastAsia"/>
          <w:sz w:val="24"/>
          <w:szCs w:val="24"/>
        </w:rPr>
        <w:t xml:space="preserve"> </w:t>
      </w:r>
    </w:p>
    <w:p w:rsidR="00DD5C2E" w:rsidRPr="00C77417" w:rsidRDefault="00DD5C2E" w:rsidP="00DD5C2E">
      <w:pPr>
        <w:numPr>
          <w:ilvl w:val="0"/>
          <w:numId w:val="1"/>
        </w:numPr>
        <w:rPr>
          <w:b/>
          <w:sz w:val="24"/>
          <w:szCs w:val="24"/>
        </w:rPr>
      </w:pPr>
      <w:r w:rsidRPr="00C77417">
        <w:rPr>
          <w:rFonts w:hint="eastAsia"/>
          <w:b/>
          <w:sz w:val="24"/>
          <w:szCs w:val="24"/>
        </w:rPr>
        <w:t>单引和双引的区别</w:t>
      </w:r>
      <w:r w:rsidR="009274E3" w:rsidRPr="00C77417">
        <w:rPr>
          <w:rFonts w:hint="eastAsia"/>
          <w:b/>
          <w:sz w:val="24"/>
          <w:szCs w:val="24"/>
        </w:rPr>
        <w:t xml:space="preserve">  P94</w:t>
      </w:r>
    </w:p>
    <w:p w:rsidR="00DD5C2E" w:rsidRPr="00C77417" w:rsidRDefault="00DD5C2E" w:rsidP="00DD5C2E">
      <w:pPr>
        <w:rPr>
          <w:sz w:val="24"/>
          <w:szCs w:val="24"/>
        </w:rPr>
      </w:pPr>
      <w:r w:rsidRPr="00C77417">
        <w:rPr>
          <w:rFonts w:hint="eastAsia"/>
          <w:sz w:val="24"/>
          <w:szCs w:val="24"/>
        </w:rPr>
        <w:t>双引可包含特殊字符，包括</w:t>
      </w:r>
      <w:r w:rsidR="009274E3" w:rsidRPr="00C77417">
        <w:rPr>
          <w:rFonts w:hint="eastAsia"/>
          <w:sz w:val="24"/>
          <w:szCs w:val="24"/>
        </w:rPr>
        <w:t xml:space="preserve"> </w:t>
      </w:r>
      <w:r w:rsidRPr="00C77417">
        <w:rPr>
          <w:rFonts w:hint="eastAsia"/>
          <w:sz w:val="24"/>
          <w:szCs w:val="24"/>
        </w:rPr>
        <w:t>’、</w:t>
      </w:r>
      <w:r w:rsidRPr="00C77417">
        <w:rPr>
          <w:rFonts w:hint="eastAsia"/>
          <w:sz w:val="24"/>
          <w:szCs w:val="24"/>
        </w:rPr>
        <w:t>$</w:t>
      </w:r>
      <w:r w:rsidRPr="00C77417">
        <w:rPr>
          <w:rFonts w:hint="eastAsia"/>
          <w:sz w:val="24"/>
          <w:szCs w:val="24"/>
        </w:rPr>
        <w:t>、</w:t>
      </w:r>
      <w:r w:rsidRPr="00C77417">
        <w:rPr>
          <w:rFonts w:hint="eastAsia"/>
          <w:sz w:val="24"/>
          <w:szCs w:val="24"/>
        </w:rPr>
        <w:t>\</w:t>
      </w:r>
      <w:r w:rsidRPr="00C77417">
        <w:rPr>
          <w:rFonts w:hint="eastAsia"/>
          <w:sz w:val="24"/>
          <w:szCs w:val="24"/>
        </w:rPr>
        <w:t>，如果要忽略特殊符号，用</w:t>
      </w:r>
      <w:r w:rsidR="009274E3" w:rsidRPr="00C77417">
        <w:rPr>
          <w:rFonts w:hint="eastAsia"/>
          <w:sz w:val="24"/>
          <w:szCs w:val="24"/>
        </w:rPr>
        <w:t xml:space="preserve"> </w:t>
      </w:r>
      <w:r w:rsidRPr="00C77417">
        <w:rPr>
          <w:rFonts w:hint="eastAsia"/>
          <w:sz w:val="24"/>
          <w:szCs w:val="24"/>
        </w:rPr>
        <w:t>\</w:t>
      </w:r>
      <w:r w:rsidR="009274E3" w:rsidRPr="00C77417">
        <w:rPr>
          <w:sz w:val="24"/>
          <w:szCs w:val="24"/>
        </w:rPr>
        <w:t xml:space="preserve"> </w:t>
      </w:r>
      <w:r w:rsidRPr="00C77417">
        <w:rPr>
          <w:rFonts w:hint="eastAsia"/>
          <w:sz w:val="24"/>
          <w:szCs w:val="24"/>
        </w:rPr>
        <w:t>来转义</w:t>
      </w:r>
    </w:p>
    <w:p w:rsidR="00DD5C2E" w:rsidRPr="00C77417" w:rsidRDefault="00DD5C2E" w:rsidP="00DD5C2E">
      <w:pPr>
        <w:rPr>
          <w:sz w:val="24"/>
          <w:szCs w:val="24"/>
        </w:rPr>
      </w:pPr>
      <w:r w:rsidRPr="00C77417">
        <w:rPr>
          <w:rFonts w:hint="eastAsia"/>
          <w:sz w:val="24"/>
          <w:szCs w:val="24"/>
        </w:rPr>
        <w:t>单引将其中的内容都作为字符串，忽略所有的命令和特殊符号</w:t>
      </w:r>
    </w:p>
    <w:p w:rsidR="00DD5C2E" w:rsidRPr="00C77417" w:rsidRDefault="00DD5C2E" w:rsidP="00DD5C2E">
      <w:pPr>
        <w:numPr>
          <w:ilvl w:val="0"/>
          <w:numId w:val="1"/>
        </w:numPr>
        <w:rPr>
          <w:b/>
          <w:sz w:val="24"/>
          <w:szCs w:val="24"/>
        </w:rPr>
      </w:pPr>
      <w:r w:rsidRPr="00C77417">
        <w:rPr>
          <w:rFonts w:hint="eastAsia"/>
          <w:b/>
          <w:sz w:val="24"/>
          <w:szCs w:val="24"/>
        </w:rPr>
        <w:t>管道线的作用</w:t>
      </w:r>
      <w:r w:rsidR="009274E3" w:rsidRPr="00C77417">
        <w:rPr>
          <w:rFonts w:hint="eastAsia"/>
          <w:b/>
          <w:sz w:val="24"/>
          <w:szCs w:val="24"/>
        </w:rPr>
        <w:t xml:space="preserve">  P99</w:t>
      </w:r>
    </w:p>
    <w:p w:rsidR="00DD5C2E" w:rsidRPr="00C77417" w:rsidRDefault="009274E3" w:rsidP="00DD5C2E">
      <w:pPr>
        <w:rPr>
          <w:sz w:val="24"/>
          <w:szCs w:val="24"/>
        </w:rPr>
      </w:pPr>
      <w:r w:rsidRPr="00C77417">
        <w:rPr>
          <w:rFonts w:hint="eastAsia"/>
          <w:sz w:val="24"/>
          <w:szCs w:val="24"/>
        </w:rPr>
        <w:t>管道线是有竖杠（</w:t>
      </w:r>
      <w:r w:rsidRPr="00C77417">
        <w:rPr>
          <w:rFonts w:hint="eastAsia"/>
          <w:sz w:val="24"/>
          <w:szCs w:val="24"/>
        </w:rPr>
        <w:t>|</w:t>
      </w:r>
      <w:r w:rsidRPr="00C77417">
        <w:rPr>
          <w:rFonts w:hint="eastAsia"/>
          <w:sz w:val="24"/>
          <w:szCs w:val="24"/>
        </w:rPr>
        <w:t>）隔开的若干命令组成的序列</w:t>
      </w:r>
    </w:p>
    <w:p w:rsidR="00DD5C2E" w:rsidRPr="00C77417" w:rsidRDefault="00DD5C2E" w:rsidP="00DD5C2E">
      <w:pPr>
        <w:rPr>
          <w:sz w:val="24"/>
          <w:szCs w:val="24"/>
        </w:rPr>
      </w:pPr>
      <w:r w:rsidRPr="00C77417">
        <w:rPr>
          <w:rFonts w:hint="eastAsia"/>
          <w:sz w:val="24"/>
          <w:szCs w:val="24"/>
        </w:rPr>
        <w:t>在管道线中，每个命</w:t>
      </w:r>
      <w:r w:rsidR="009274E3" w:rsidRPr="00C77417">
        <w:rPr>
          <w:rFonts w:hint="eastAsia"/>
          <w:sz w:val="24"/>
          <w:szCs w:val="24"/>
        </w:rPr>
        <w:t>令执行时都有一个独立的进程，前一个命令的输出是下一个命令的输入。有一类命令称为过滤器，</w:t>
      </w:r>
      <w:r w:rsidRPr="00C77417">
        <w:rPr>
          <w:rFonts w:hint="eastAsia"/>
          <w:sz w:val="24"/>
          <w:szCs w:val="24"/>
        </w:rPr>
        <w:t>过滤器</w:t>
      </w:r>
      <w:r w:rsidR="009274E3" w:rsidRPr="00C77417">
        <w:rPr>
          <w:rFonts w:hint="eastAsia"/>
          <w:sz w:val="24"/>
          <w:szCs w:val="24"/>
        </w:rPr>
        <w:t>首先</w:t>
      </w:r>
      <w:r w:rsidRPr="00C77417">
        <w:rPr>
          <w:rFonts w:hint="eastAsia"/>
          <w:sz w:val="24"/>
          <w:szCs w:val="24"/>
        </w:rPr>
        <w:t>读取输入，然后将输入</w:t>
      </w:r>
      <w:r w:rsidR="009274E3" w:rsidRPr="00C77417">
        <w:rPr>
          <w:rFonts w:hint="eastAsia"/>
          <w:sz w:val="24"/>
          <w:szCs w:val="24"/>
        </w:rPr>
        <w:t>以某种简单方式进行变换</w:t>
      </w:r>
    </w:p>
    <w:p w:rsidR="004A78BA" w:rsidRPr="00C77417" w:rsidRDefault="004A78BA" w:rsidP="00D04B65">
      <w:pPr>
        <w:ind w:left="480" w:hangingChars="200" w:hanging="480"/>
        <w:rPr>
          <w:sz w:val="24"/>
          <w:szCs w:val="24"/>
        </w:rPr>
      </w:pPr>
      <w:r w:rsidRPr="00C77417">
        <w:rPr>
          <w:rFonts w:hint="eastAsia"/>
          <w:sz w:val="24"/>
          <w:szCs w:val="24"/>
        </w:rPr>
        <w:t>P135  exit</w:t>
      </w:r>
      <w:r w:rsidRPr="00C77417">
        <w:rPr>
          <w:rFonts w:hint="eastAsia"/>
          <w:sz w:val="24"/>
          <w:szCs w:val="24"/>
        </w:rPr>
        <w:t>命令</w:t>
      </w:r>
      <w:r w:rsidR="0059208B" w:rsidRPr="00C77417">
        <w:rPr>
          <w:rFonts w:hint="eastAsia"/>
          <w:sz w:val="24"/>
          <w:szCs w:val="24"/>
        </w:rPr>
        <w:t xml:space="preserve"> </w:t>
      </w:r>
      <w:r w:rsidR="0059208B" w:rsidRPr="00C77417">
        <w:rPr>
          <w:rFonts w:hint="eastAsia"/>
          <w:sz w:val="24"/>
          <w:szCs w:val="24"/>
        </w:rPr>
        <w:t>立即退出正在执行的</w:t>
      </w:r>
      <w:r w:rsidR="0059208B" w:rsidRPr="00C77417">
        <w:rPr>
          <w:rFonts w:hint="eastAsia"/>
          <w:sz w:val="24"/>
          <w:szCs w:val="24"/>
        </w:rPr>
        <w:t>shell</w:t>
      </w:r>
      <w:r w:rsidR="0059208B" w:rsidRPr="00C77417">
        <w:rPr>
          <w:rFonts w:hint="eastAsia"/>
          <w:sz w:val="24"/>
          <w:szCs w:val="24"/>
        </w:rPr>
        <w:t>脚本</w:t>
      </w:r>
    </w:p>
    <w:p w:rsidR="00C110B6" w:rsidRPr="00C77417" w:rsidRDefault="00C110B6" w:rsidP="00D04B65">
      <w:pPr>
        <w:ind w:left="480" w:hangingChars="200" w:hanging="480"/>
        <w:rPr>
          <w:sz w:val="24"/>
          <w:szCs w:val="24"/>
        </w:rPr>
      </w:pPr>
    </w:p>
    <w:p w:rsidR="00C110B6" w:rsidRPr="00C77417" w:rsidRDefault="00C110B6" w:rsidP="00D04B65">
      <w:pPr>
        <w:ind w:left="480" w:hangingChars="200" w:hanging="480"/>
        <w:rPr>
          <w:sz w:val="24"/>
          <w:szCs w:val="24"/>
        </w:rPr>
      </w:pPr>
      <w:r w:rsidRPr="00C77417">
        <w:rPr>
          <w:sz w:val="24"/>
          <w:szCs w:val="24"/>
        </w:rPr>
        <w:t>第五章</w:t>
      </w:r>
    </w:p>
    <w:p w:rsidR="00C110B6" w:rsidRPr="00C77417" w:rsidRDefault="00C110B6" w:rsidP="00D04B65">
      <w:pPr>
        <w:ind w:left="480" w:hangingChars="200" w:hanging="480"/>
        <w:rPr>
          <w:sz w:val="24"/>
          <w:szCs w:val="24"/>
        </w:rPr>
      </w:pPr>
      <w:r w:rsidRPr="00C77417">
        <w:rPr>
          <w:sz w:val="24"/>
          <w:szCs w:val="24"/>
        </w:rPr>
        <w:t>P147  Linux</w:t>
      </w:r>
      <w:r w:rsidRPr="00C77417">
        <w:rPr>
          <w:sz w:val="24"/>
          <w:szCs w:val="24"/>
        </w:rPr>
        <w:t>系统分为三层</w:t>
      </w:r>
      <w:r w:rsidRPr="00C77417">
        <w:rPr>
          <w:rFonts w:hint="eastAsia"/>
          <w:sz w:val="24"/>
          <w:szCs w:val="24"/>
        </w:rPr>
        <w:t>：</w:t>
      </w:r>
      <w:r w:rsidRPr="00C77417">
        <w:rPr>
          <w:sz w:val="24"/>
          <w:szCs w:val="24"/>
        </w:rPr>
        <w:t>内核</w:t>
      </w:r>
      <w:r w:rsidRPr="00C77417">
        <w:rPr>
          <w:rFonts w:hint="eastAsia"/>
          <w:sz w:val="24"/>
          <w:szCs w:val="24"/>
        </w:rPr>
        <w:t>，</w:t>
      </w:r>
      <w:r w:rsidRPr="00C77417">
        <w:rPr>
          <w:sz w:val="24"/>
          <w:szCs w:val="24"/>
        </w:rPr>
        <w:t>shell</w:t>
      </w:r>
      <w:r w:rsidRPr="00C77417">
        <w:rPr>
          <w:sz w:val="24"/>
          <w:szCs w:val="24"/>
        </w:rPr>
        <w:t>层</w:t>
      </w:r>
      <w:r w:rsidRPr="00C77417">
        <w:rPr>
          <w:rFonts w:hint="eastAsia"/>
          <w:sz w:val="24"/>
          <w:szCs w:val="24"/>
        </w:rPr>
        <w:t>，</w:t>
      </w:r>
      <w:r w:rsidRPr="00C77417">
        <w:rPr>
          <w:sz w:val="24"/>
          <w:szCs w:val="24"/>
        </w:rPr>
        <w:t>应用层</w:t>
      </w:r>
    </w:p>
    <w:p w:rsidR="00C110B6" w:rsidRPr="00C77417" w:rsidRDefault="00C110B6" w:rsidP="00D04B65">
      <w:pPr>
        <w:ind w:left="480" w:hangingChars="200" w:hanging="480"/>
        <w:rPr>
          <w:sz w:val="24"/>
          <w:szCs w:val="24"/>
        </w:rPr>
      </w:pPr>
      <w:r w:rsidRPr="00C77417">
        <w:rPr>
          <w:sz w:val="24"/>
          <w:szCs w:val="24"/>
        </w:rPr>
        <w:t xml:space="preserve">P149  </w:t>
      </w:r>
      <w:r w:rsidRPr="00C77417">
        <w:rPr>
          <w:sz w:val="24"/>
          <w:szCs w:val="24"/>
        </w:rPr>
        <w:t>进程就是程序的一次执行过程</w:t>
      </w:r>
    </w:p>
    <w:p w:rsidR="00442AF2" w:rsidRPr="00C77417" w:rsidRDefault="00C110B6" w:rsidP="005C4957">
      <w:pPr>
        <w:ind w:left="480" w:hangingChars="200" w:hanging="480"/>
        <w:rPr>
          <w:sz w:val="24"/>
          <w:szCs w:val="24"/>
        </w:rPr>
      </w:pPr>
      <w:r w:rsidRPr="00C77417">
        <w:rPr>
          <w:rFonts w:hint="eastAsia"/>
          <w:sz w:val="24"/>
          <w:szCs w:val="24"/>
        </w:rPr>
        <w:t xml:space="preserve">      </w:t>
      </w:r>
      <w:r w:rsidRPr="00C77417">
        <w:rPr>
          <w:rFonts w:hint="eastAsia"/>
          <w:sz w:val="24"/>
          <w:szCs w:val="24"/>
        </w:rPr>
        <w:t>进程有三种基本状态：运行态，就绪态，封锁态</w:t>
      </w:r>
    </w:p>
    <w:p w:rsidR="00442AF2" w:rsidRPr="00C77417" w:rsidRDefault="00442AF2" w:rsidP="00D04B65">
      <w:pPr>
        <w:ind w:left="480" w:hangingChars="200" w:hanging="480"/>
        <w:rPr>
          <w:sz w:val="24"/>
          <w:szCs w:val="24"/>
        </w:rPr>
      </w:pPr>
      <w:r w:rsidRPr="00C77417">
        <w:rPr>
          <w:sz w:val="24"/>
          <w:szCs w:val="24"/>
        </w:rPr>
        <w:t xml:space="preserve">      Linux</w:t>
      </w:r>
      <w:r w:rsidRPr="00C77417">
        <w:rPr>
          <w:sz w:val="24"/>
          <w:szCs w:val="24"/>
        </w:rPr>
        <w:t>运行状态</w:t>
      </w:r>
      <w:r w:rsidRPr="00C77417">
        <w:rPr>
          <w:rFonts w:hint="eastAsia"/>
          <w:sz w:val="24"/>
          <w:szCs w:val="24"/>
        </w:rPr>
        <w:t>：</w:t>
      </w:r>
      <w:r w:rsidRPr="00C77417">
        <w:rPr>
          <w:sz w:val="24"/>
          <w:szCs w:val="24"/>
        </w:rPr>
        <w:t>运行态</w:t>
      </w:r>
      <w:r w:rsidRPr="00C77417">
        <w:rPr>
          <w:rFonts w:hint="eastAsia"/>
          <w:sz w:val="24"/>
          <w:szCs w:val="24"/>
        </w:rPr>
        <w:t>，</w:t>
      </w:r>
      <w:r w:rsidRPr="00C77417">
        <w:rPr>
          <w:sz w:val="24"/>
          <w:szCs w:val="24"/>
        </w:rPr>
        <w:t>可中断等待态</w:t>
      </w:r>
      <w:r w:rsidRPr="00C77417">
        <w:rPr>
          <w:rFonts w:hint="eastAsia"/>
          <w:sz w:val="24"/>
          <w:szCs w:val="24"/>
        </w:rPr>
        <w:t>，不可中断等待态，</w:t>
      </w:r>
    </w:p>
    <w:p w:rsidR="00442AF2" w:rsidRPr="00C77417" w:rsidRDefault="00442AF2" w:rsidP="00D04B65">
      <w:pPr>
        <w:ind w:left="480" w:hangingChars="200" w:hanging="480"/>
        <w:rPr>
          <w:sz w:val="24"/>
          <w:szCs w:val="24"/>
        </w:rPr>
      </w:pPr>
      <w:r w:rsidRPr="00C77417">
        <w:rPr>
          <w:rFonts w:hint="eastAsia"/>
          <w:sz w:val="24"/>
          <w:szCs w:val="24"/>
        </w:rPr>
        <w:t xml:space="preserve">                     </w:t>
      </w:r>
      <w:r w:rsidRPr="00C77417">
        <w:rPr>
          <w:rFonts w:hint="eastAsia"/>
          <w:sz w:val="24"/>
          <w:szCs w:val="24"/>
        </w:rPr>
        <w:t>停止态，</w:t>
      </w:r>
      <w:r w:rsidR="005C4957" w:rsidRPr="00C77417">
        <w:rPr>
          <w:rFonts w:hint="eastAsia"/>
          <w:sz w:val="24"/>
          <w:szCs w:val="24"/>
        </w:rPr>
        <w:t>僵死态</w:t>
      </w:r>
    </w:p>
    <w:p w:rsidR="00C110B6" w:rsidRPr="00C77417" w:rsidRDefault="00C110B6" w:rsidP="00D04B65">
      <w:pPr>
        <w:ind w:left="480" w:hangingChars="200" w:hanging="480"/>
        <w:rPr>
          <w:sz w:val="24"/>
          <w:szCs w:val="24"/>
        </w:rPr>
      </w:pPr>
      <w:r w:rsidRPr="00C77417">
        <w:rPr>
          <w:rFonts w:hint="eastAsia"/>
          <w:sz w:val="24"/>
          <w:szCs w:val="24"/>
        </w:rPr>
        <w:t xml:space="preserve">P150  </w:t>
      </w:r>
      <w:r w:rsidRPr="00C77417">
        <w:rPr>
          <w:rFonts w:hint="eastAsia"/>
          <w:sz w:val="24"/>
          <w:szCs w:val="24"/>
        </w:rPr>
        <w:t>进程的执行模式：用户模式，内核模式</w:t>
      </w:r>
    </w:p>
    <w:p w:rsidR="00C110B6" w:rsidRPr="00C77417" w:rsidRDefault="00C110B6" w:rsidP="00D04B65">
      <w:pPr>
        <w:ind w:left="480" w:hangingChars="200" w:hanging="480"/>
        <w:rPr>
          <w:sz w:val="24"/>
          <w:szCs w:val="24"/>
        </w:rPr>
      </w:pPr>
      <w:r w:rsidRPr="00C77417">
        <w:rPr>
          <w:rFonts w:hint="eastAsia"/>
          <w:sz w:val="24"/>
          <w:szCs w:val="24"/>
        </w:rPr>
        <w:t xml:space="preserve">      </w:t>
      </w:r>
      <w:r w:rsidRPr="00C77417">
        <w:rPr>
          <w:rFonts w:hint="eastAsia"/>
          <w:sz w:val="24"/>
          <w:szCs w:val="24"/>
        </w:rPr>
        <w:t>进程的</w:t>
      </w:r>
      <w:r w:rsidR="005C4957" w:rsidRPr="00C77417">
        <w:rPr>
          <w:rFonts w:hint="eastAsia"/>
          <w:sz w:val="24"/>
          <w:szCs w:val="24"/>
        </w:rPr>
        <w:t>类型</w:t>
      </w:r>
      <w:r w:rsidRPr="00C77417">
        <w:rPr>
          <w:rFonts w:hint="eastAsia"/>
          <w:sz w:val="24"/>
          <w:szCs w:val="24"/>
        </w:rPr>
        <w:t>：系统进程，用户进程</w:t>
      </w:r>
    </w:p>
    <w:p w:rsidR="005C4957" w:rsidRPr="00C77417" w:rsidRDefault="005C4957" w:rsidP="005C4957">
      <w:pPr>
        <w:rPr>
          <w:sz w:val="24"/>
          <w:szCs w:val="24"/>
        </w:rPr>
      </w:pPr>
      <w:r w:rsidRPr="00C77417">
        <w:rPr>
          <w:rFonts w:hint="eastAsia"/>
          <w:sz w:val="24"/>
          <w:szCs w:val="24"/>
        </w:rPr>
        <w:t xml:space="preserve">      </w:t>
      </w:r>
      <w:r w:rsidRPr="00C77417">
        <w:rPr>
          <w:sz w:val="24"/>
          <w:szCs w:val="24"/>
        </w:rPr>
        <w:t>线程</w:t>
      </w:r>
      <w:r w:rsidRPr="00C77417">
        <w:rPr>
          <w:rFonts w:hint="eastAsia"/>
          <w:sz w:val="24"/>
          <w:szCs w:val="24"/>
        </w:rPr>
        <w:t>是进程实施调度和分配的基本单位</w:t>
      </w:r>
    </w:p>
    <w:p w:rsidR="005C4957" w:rsidRPr="00C77417" w:rsidRDefault="005C4957" w:rsidP="005C4957">
      <w:pPr>
        <w:rPr>
          <w:sz w:val="24"/>
          <w:szCs w:val="24"/>
        </w:rPr>
      </w:pPr>
      <w:r w:rsidRPr="00C77417">
        <w:rPr>
          <w:rFonts w:hint="eastAsia"/>
          <w:sz w:val="24"/>
          <w:szCs w:val="24"/>
        </w:rPr>
        <w:t>P</w:t>
      </w:r>
      <w:r w:rsidRPr="00C77417">
        <w:rPr>
          <w:sz w:val="24"/>
          <w:szCs w:val="24"/>
        </w:rPr>
        <w:t xml:space="preserve">154  </w:t>
      </w:r>
      <w:r w:rsidRPr="00C77417">
        <w:rPr>
          <w:rFonts w:hint="eastAsia"/>
          <w:sz w:val="24"/>
          <w:szCs w:val="24"/>
        </w:rPr>
        <w:t>进程调度涉及：调度方式、调度时机、调度策略和调度算法</w:t>
      </w:r>
    </w:p>
    <w:p w:rsidR="00C110B6" w:rsidRPr="00C77417" w:rsidRDefault="005C4957" w:rsidP="005C4957">
      <w:pPr>
        <w:rPr>
          <w:sz w:val="24"/>
          <w:szCs w:val="24"/>
        </w:rPr>
      </w:pPr>
      <w:r w:rsidRPr="00C77417">
        <w:rPr>
          <w:sz w:val="24"/>
          <w:szCs w:val="24"/>
        </w:rPr>
        <w:t xml:space="preserve">      </w:t>
      </w:r>
      <w:r w:rsidRPr="00C77417">
        <w:rPr>
          <w:sz w:val="24"/>
          <w:szCs w:val="24"/>
        </w:rPr>
        <w:t>进程调度兼顾的三种进程类型</w:t>
      </w:r>
      <w:r w:rsidRPr="00C77417">
        <w:rPr>
          <w:rFonts w:hint="eastAsia"/>
          <w:sz w:val="24"/>
          <w:szCs w:val="24"/>
        </w:rPr>
        <w:t>：</w:t>
      </w:r>
      <w:r w:rsidRPr="00C77417">
        <w:rPr>
          <w:sz w:val="24"/>
          <w:szCs w:val="24"/>
        </w:rPr>
        <w:t>交互进程</w:t>
      </w:r>
      <w:r w:rsidRPr="00C77417">
        <w:rPr>
          <w:rFonts w:hint="eastAsia"/>
          <w:sz w:val="24"/>
          <w:szCs w:val="24"/>
        </w:rPr>
        <w:t>，</w:t>
      </w:r>
      <w:r w:rsidRPr="00C77417">
        <w:rPr>
          <w:sz w:val="24"/>
          <w:szCs w:val="24"/>
        </w:rPr>
        <w:t>批处理进程</w:t>
      </w:r>
      <w:r w:rsidRPr="00C77417">
        <w:rPr>
          <w:rFonts w:hint="eastAsia"/>
          <w:sz w:val="24"/>
          <w:szCs w:val="24"/>
        </w:rPr>
        <w:t>，</w:t>
      </w:r>
      <w:r w:rsidRPr="00C77417">
        <w:rPr>
          <w:sz w:val="24"/>
          <w:szCs w:val="24"/>
        </w:rPr>
        <w:t>实时进程</w:t>
      </w:r>
    </w:p>
    <w:p w:rsidR="004A78BA" w:rsidRPr="00C77417" w:rsidRDefault="004A78BA" w:rsidP="00D04B65">
      <w:pPr>
        <w:ind w:left="480" w:hangingChars="200" w:hanging="480"/>
        <w:rPr>
          <w:sz w:val="24"/>
          <w:szCs w:val="24"/>
        </w:rPr>
      </w:pPr>
      <w:r w:rsidRPr="00C77417">
        <w:rPr>
          <w:rFonts w:hint="eastAsia"/>
          <w:sz w:val="24"/>
          <w:szCs w:val="24"/>
        </w:rPr>
        <w:t>P156  Linux</w:t>
      </w:r>
      <w:r w:rsidRPr="00C77417">
        <w:rPr>
          <w:rFonts w:hint="eastAsia"/>
          <w:sz w:val="24"/>
          <w:szCs w:val="24"/>
        </w:rPr>
        <w:t>使用的主要文件是</w:t>
      </w:r>
      <w:r w:rsidRPr="00C77417">
        <w:rPr>
          <w:rFonts w:hint="eastAsia"/>
          <w:sz w:val="24"/>
          <w:szCs w:val="24"/>
        </w:rPr>
        <w:t>ext</w:t>
      </w:r>
      <w:r w:rsidRPr="00C77417">
        <w:rPr>
          <w:sz w:val="24"/>
          <w:szCs w:val="24"/>
        </w:rPr>
        <w:t>3</w:t>
      </w:r>
    </w:p>
    <w:p w:rsidR="00C110B6" w:rsidRPr="00C77417" w:rsidRDefault="00C110B6" w:rsidP="00D04B65">
      <w:pPr>
        <w:ind w:left="480" w:hangingChars="200" w:hanging="480"/>
        <w:rPr>
          <w:sz w:val="24"/>
          <w:szCs w:val="24"/>
        </w:rPr>
      </w:pPr>
      <w:r w:rsidRPr="00C77417">
        <w:rPr>
          <w:rFonts w:hint="eastAsia"/>
          <w:sz w:val="24"/>
          <w:szCs w:val="24"/>
        </w:rPr>
        <w:t xml:space="preserve">P165  </w:t>
      </w:r>
      <w:r w:rsidR="0087667F" w:rsidRPr="00C77417">
        <w:rPr>
          <w:rFonts w:hint="eastAsia"/>
          <w:sz w:val="24"/>
          <w:szCs w:val="24"/>
        </w:rPr>
        <w:t>内存管理：请求分页机制，内存交换（</w:t>
      </w:r>
      <w:r w:rsidR="0087667F" w:rsidRPr="00C77417">
        <w:rPr>
          <w:rFonts w:hint="eastAsia"/>
          <w:sz w:val="24"/>
          <w:szCs w:val="24"/>
        </w:rPr>
        <w:t>kswapd</w:t>
      </w:r>
      <w:r w:rsidR="0087667F" w:rsidRPr="00C77417">
        <w:rPr>
          <w:rFonts w:hint="eastAsia"/>
          <w:sz w:val="24"/>
          <w:szCs w:val="24"/>
        </w:rPr>
        <w:t>）</w:t>
      </w:r>
    </w:p>
    <w:p w:rsidR="0087667F" w:rsidRPr="00C77417" w:rsidRDefault="00C110B6" w:rsidP="0087667F">
      <w:pPr>
        <w:ind w:left="480" w:hangingChars="200" w:hanging="480"/>
        <w:rPr>
          <w:sz w:val="24"/>
          <w:szCs w:val="24"/>
        </w:rPr>
      </w:pPr>
      <w:r w:rsidRPr="00C77417">
        <w:rPr>
          <w:rFonts w:hint="eastAsia"/>
          <w:sz w:val="24"/>
          <w:szCs w:val="24"/>
        </w:rPr>
        <w:t xml:space="preserve">P166  </w:t>
      </w:r>
      <w:r w:rsidRPr="00C77417">
        <w:rPr>
          <w:rFonts w:hint="eastAsia"/>
          <w:sz w:val="24"/>
          <w:szCs w:val="24"/>
        </w:rPr>
        <w:t>请求分页和简单分页的区别：请求分页提供虚拟存储器</w:t>
      </w:r>
    </w:p>
    <w:p w:rsidR="004A78BA" w:rsidRPr="00C77417" w:rsidRDefault="004A78BA" w:rsidP="00D04B65">
      <w:pPr>
        <w:ind w:left="480" w:hangingChars="200" w:hanging="480"/>
        <w:rPr>
          <w:sz w:val="24"/>
          <w:szCs w:val="24"/>
        </w:rPr>
      </w:pPr>
      <w:r w:rsidRPr="00C77417">
        <w:rPr>
          <w:rFonts w:hint="eastAsia"/>
          <w:sz w:val="24"/>
          <w:szCs w:val="24"/>
        </w:rPr>
        <w:t>P168  Linux</w:t>
      </w:r>
      <w:r w:rsidRPr="00C77417">
        <w:rPr>
          <w:rFonts w:hint="eastAsia"/>
          <w:sz w:val="24"/>
          <w:szCs w:val="24"/>
        </w:rPr>
        <w:t>系统采用两种方式来管理内存页：位图和链表</w:t>
      </w:r>
    </w:p>
    <w:p w:rsidR="00C110B6" w:rsidRPr="00C77417" w:rsidRDefault="00C110B6" w:rsidP="00D04B65">
      <w:pPr>
        <w:ind w:left="480" w:hangingChars="200" w:hanging="480"/>
        <w:rPr>
          <w:sz w:val="24"/>
          <w:szCs w:val="24"/>
        </w:rPr>
      </w:pPr>
      <w:r w:rsidRPr="00C77417">
        <w:rPr>
          <w:rFonts w:hint="eastAsia"/>
          <w:sz w:val="24"/>
          <w:szCs w:val="24"/>
        </w:rPr>
        <w:t xml:space="preserve">P170 </w:t>
      </w:r>
      <w:r w:rsidR="0087667F" w:rsidRPr="00C77417">
        <w:rPr>
          <w:rFonts w:hint="eastAsia"/>
          <w:sz w:val="24"/>
          <w:szCs w:val="24"/>
        </w:rPr>
        <w:t>信号机制是在软件层上对中断机制的一种模拟</w:t>
      </w:r>
    </w:p>
    <w:p w:rsidR="0087667F" w:rsidRPr="00C77417" w:rsidRDefault="0087667F" w:rsidP="0087667F">
      <w:pPr>
        <w:ind w:firstLineChars="400" w:firstLine="960"/>
        <w:rPr>
          <w:sz w:val="24"/>
          <w:szCs w:val="24"/>
        </w:rPr>
      </w:pPr>
      <w:r w:rsidRPr="00C77417">
        <w:rPr>
          <w:rFonts w:hint="eastAsia"/>
          <w:sz w:val="24"/>
          <w:szCs w:val="24"/>
        </w:rPr>
        <w:t>信号处理机构的三部分：</w:t>
      </w:r>
    </w:p>
    <w:p w:rsidR="0087667F" w:rsidRPr="00C77417" w:rsidRDefault="0087667F" w:rsidP="0087667F">
      <w:pPr>
        <w:ind w:firstLineChars="400" w:firstLine="960"/>
        <w:rPr>
          <w:sz w:val="24"/>
          <w:szCs w:val="24"/>
        </w:rPr>
      </w:pPr>
      <w:r w:rsidRPr="00C77417">
        <w:rPr>
          <w:sz w:val="24"/>
          <w:szCs w:val="24"/>
        </w:rPr>
        <w:t>（</w:t>
      </w:r>
      <w:r w:rsidRPr="00C77417">
        <w:rPr>
          <w:sz w:val="24"/>
          <w:szCs w:val="24"/>
        </w:rPr>
        <w:t>1</w:t>
      </w:r>
      <w:r w:rsidRPr="00C77417">
        <w:rPr>
          <w:sz w:val="24"/>
          <w:szCs w:val="24"/>
        </w:rPr>
        <w:t>）信号的分类、产生和传送。</w:t>
      </w:r>
    </w:p>
    <w:p w:rsidR="0087667F" w:rsidRPr="00C77417" w:rsidRDefault="0087667F" w:rsidP="0087667F">
      <w:pPr>
        <w:ind w:firstLineChars="400" w:firstLine="960"/>
        <w:rPr>
          <w:sz w:val="24"/>
          <w:szCs w:val="24"/>
        </w:rPr>
      </w:pPr>
      <w:r w:rsidRPr="00C77417">
        <w:rPr>
          <w:sz w:val="24"/>
          <w:szCs w:val="24"/>
        </w:rPr>
        <w:t>（</w:t>
      </w:r>
      <w:r w:rsidRPr="00C77417">
        <w:rPr>
          <w:sz w:val="24"/>
          <w:szCs w:val="24"/>
        </w:rPr>
        <w:t>2</w:t>
      </w:r>
      <w:r w:rsidRPr="00C77417">
        <w:rPr>
          <w:sz w:val="24"/>
          <w:szCs w:val="24"/>
        </w:rPr>
        <w:t>）对各种信号预先规定的处理方式。</w:t>
      </w:r>
    </w:p>
    <w:p w:rsidR="0087667F" w:rsidRPr="00C77417" w:rsidRDefault="0087667F" w:rsidP="00450A96">
      <w:pPr>
        <w:ind w:firstLineChars="400" w:firstLine="960"/>
        <w:rPr>
          <w:sz w:val="24"/>
          <w:szCs w:val="24"/>
        </w:rPr>
      </w:pPr>
      <w:r w:rsidRPr="00C77417">
        <w:rPr>
          <w:sz w:val="24"/>
          <w:szCs w:val="24"/>
        </w:rPr>
        <w:t>（</w:t>
      </w:r>
      <w:r w:rsidRPr="00C77417">
        <w:rPr>
          <w:sz w:val="24"/>
          <w:szCs w:val="24"/>
        </w:rPr>
        <w:t>3</w:t>
      </w:r>
      <w:r w:rsidRPr="00C77417">
        <w:rPr>
          <w:sz w:val="24"/>
          <w:szCs w:val="24"/>
        </w:rPr>
        <w:t>）信号的检测和处理。</w:t>
      </w:r>
    </w:p>
    <w:p w:rsidR="00C110B6" w:rsidRPr="00C77417" w:rsidRDefault="00450A96" w:rsidP="00D04B65">
      <w:pPr>
        <w:ind w:left="480" w:hangingChars="200" w:hanging="480"/>
        <w:rPr>
          <w:sz w:val="24"/>
          <w:szCs w:val="24"/>
        </w:rPr>
      </w:pPr>
      <w:r w:rsidRPr="00C77417">
        <w:rPr>
          <w:rFonts w:hint="eastAsia"/>
          <w:sz w:val="24"/>
          <w:szCs w:val="24"/>
        </w:rPr>
        <w:t>P172</w:t>
      </w:r>
      <w:r w:rsidR="00C110B6" w:rsidRPr="00C77417">
        <w:rPr>
          <w:rFonts w:hint="eastAsia"/>
          <w:sz w:val="24"/>
          <w:szCs w:val="24"/>
        </w:rPr>
        <w:t xml:space="preserve"> </w:t>
      </w:r>
      <w:r w:rsidRPr="00C77417">
        <w:rPr>
          <w:rFonts w:hint="eastAsia"/>
          <w:sz w:val="24"/>
          <w:szCs w:val="24"/>
        </w:rPr>
        <w:t>一个管道线就是连接两个进程的一个</w:t>
      </w:r>
      <w:r w:rsidR="00991310" w:rsidRPr="00C77417">
        <w:rPr>
          <w:rFonts w:hint="eastAsia"/>
          <w:sz w:val="24"/>
          <w:szCs w:val="24"/>
        </w:rPr>
        <w:t>打开文件</w:t>
      </w:r>
    </w:p>
    <w:p w:rsidR="00C110B6" w:rsidRPr="00C77417" w:rsidRDefault="00C110B6" w:rsidP="00D04B65">
      <w:pPr>
        <w:ind w:left="480" w:hangingChars="200" w:hanging="480"/>
        <w:rPr>
          <w:sz w:val="24"/>
          <w:szCs w:val="24"/>
        </w:rPr>
      </w:pPr>
      <w:r w:rsidRPr="00C77417">
        <w:rPr>
          <w:rFonts w:hint="eastAsia"/>
          <w:sz w:val="24"/>
          <w:szCs w:val="24"/>
        </w:rPr>
        <w:t xml:space="preserve">P173 </w:t>
      </w:r>
      <w:r w:rsidRPr="00C77417">
        <w:rPr>
          <w:rFonts w:hint="eastAsia"/>
          <w:sz w:val="24"/>
          <w:szCs w:val="24"/>
        </w:rPr>
        <w:t>硬件设备：块设备，字符设备，网络设备</w:t>
      </w:r>
    </w:p>
    <w:p w:rsidR="00C110B6" w:rsidRPr="00C77417" w:rsidRDefault="00C110B6" w:rsidP="00991310">
      <w:pPr>
        <w:ind w:left="2880" w:hangingChars="1200" w:hanging="2880"/>
        <w:rPr>
          <w:sz w:val="24"/>
          <w:szCs w:val="24"/>
        </w:rPr>
      </w:pPr>
      <w:r w:rsidRPr="00C77417">
        <w:rPr>
          <w:rFonts w:hint="eastAsia"/>
          <w:sz w:val="24"/>
          <w:szCs w:val="24"/>
        </w:rPr>
        <w:t xml:space="preserve">P177 </w:t>
      </w:r>
      <w:r w:rsidRPr="00C77417">
        <w:rPr>
          <w:rFonts w:hint="eastAsia"/>
          <w:sz w:val="24"/>
          <w:szCs w:val="24"/>
        </w:rPr>
        <w:t>中断响应</w:t>
      </w:r>
      <w:r w:rsidR="00991310" w:rsidRPr="00C77417">
        <w:rPr>
          <w:rFonts w:hint="eastAsia"/>
          <w:sz w:val="24"/>
          <w:szCs w:val="24"/>
        </w:rPr>
        <w:t>三步动作：中止当前程序的执行，保存原程序的断点信息，从中断控制器中取出中断向量，转到相应的处理程序</w:t>
      </w:r>
    </w:p>
    <w:p w:rsidR="00C110B6" w:rsidRPr="00C77417" w:rsidRDefault="00C110B6" w:rsidP="00D04B65">
      <w:pPr>
        <w:ind w:left="480" w:hangingChars="200" w:hanging="480"/>
        <w:rPr>
          <w:sz w:val="24"/>
          <w:szCs w:val="24"/>
        </w:rPr>
      </w:pPr>
      <w:r w:rsidRPr="00C77417">
        <w:rPr>
          <w:rFonts w:hint="eastAsia"/>
          <w:sz w:val="24"/>
          <w:szCs w:val="24"/>
        </w:rPr>
        <w:t>P178  Linux</w:t>
      </w:r>
      <w:r w:rsidRPr="00C77417">
        <w:rPr>
          <w:rFonts w:hint="eastAsia"/>
          <w:sz w:val="24"/>
          <w:szCs w:val="24"/>
        </w:rPr>
        <w:t>网络系统具有稳定，效率高，功能齐全和兼容范围广的特点</w:t>
      </w:r>
    </w:p>
    <w:p w:rsidR="00C110B6" w:rsidRPr="00C77417" w:rsidRDefault="00C110B6" w:rsidP="00D04B65">
      <w:pPr>
        <w:ind w:left="480" w:hangingChars="200" w:hanging="480"/>
        <w:rPr>
          <w:sz w:val="24"/>
          <w:szCs w:val="24"/>
        </w:rPr>
      </w:pPr>
      <w:r w:rsidRPr="00C77417">
        <w:rPr>
          <w:rFonts w:hint="eastAsia"/>
          <w:sz w:val="24"/>
          <w:szCs w:val="24"/>
        </w:rPr>
        <w:t>P179  socket</w:t>
      </w:r>
      <w:r w:rsidRPr="00C77417">
        <w:rPr>
          <w:rFonts w:hint="eastAsia"/>
          <w:sz w:val="24"/>
          <w:szCs w:val="24"/>
        </w:rPr>
        <w:t>在逻辑上有三个特征：网域，类型，协议</w:t>
      </w:r>
    </w:p>
    <w:p w:rsidR="00C110B6" w:rsidRPr="00C77417" w:rsidRDefault="00C110B6" w:rsidP="00D04B65">
      <w:pPr>
        <w:ind w:left="480" w:hangingChars="200" w:hanging="480"/>
        <w:rPr>
          <w:sz w:val="24"/>
          <w:szCs w:val="24"/>
        </w:rPr>
      </w:pPr>
    </w:p>
    <w:p w:rsidR="00C110B6" w:rsidRPr="00C77417" w:rsidRDefault="00C110B6" w:rsidP="00D04B65">
      <w:pPr>
        <w:ind w:left="480" w:hangingChars="200" w:hanging="480"/>
        <w:rPr>
          <w:sz w:val="24"/>
          <w:szCs w:val="24"/>
        </w:rPr>
      </w:pPr>
      <w:r w:rsidRPr="00C77417">
        <w:rPr>
          <w:sz w:val="24"/>
          <w:szCs w:val="24"/>
        </w:rPr>
        <w:t>第六章</w:t>
      </w:r>
    </w:p>
    <w:p w:rsidR="00C110B6" w:rsidRPr="00C77417" w:rsidRDefault="00C110B6" w:rsidP="00D04B65">
      <w:pPr>
        <w:ind w:left="480" w:hangingChars="200" w:hanging="480"/>
        <w:rPr>
          <w:sz w:val="24"/>
          <w:szCs w:val="24"/>
        </w:rPr>
      </w:pPr>
      <w:r w:rsidRPr="00C77417">
        <w:rPr>
          <w:rFonts w:hint="eastAsia"/>
          <w:sz w:val="24"/>
          <w:szCs w:val="24"/>
        </w:rPr>
        <w:t>P182  gcc</w:t>
      </w:r>
      <w:r w:rsidRPr="00C77417">
        <w:rPr>
          <w:rFonts w:hint="eastAsia"/>
          <w:sz w:val="24"/>
          <w:szCs w:val="24"/>
        </w:rPr>
        <w:t>变异</w:t>
      </w:r>
      <w:r w:rsidRPr="00C77417">
        <w:rPr>
          <w:rFonts w:hint="eastAsia"/>
          <w:sz w:val="24"/>
          <w:szCs w:val="24"/>
        </w:rPr>
        <w:t>4</w:t>
      </w:r>
      <w:r w:rsidRPr="00C77417">
        <w:rPr>
          <w:rFonts w:hint="eastAsia"/>
          <w:sz w:val="24"/>
          <w:szCs w:val="24"/>
        </w:rPr>
        <w:t>个阶段：预处理，编译，汇编，连接</w:t>
      </w:r>
    </w:p>
    <w:p w:rsidR="00A8511A" w:rsidRPr="00C77417" w:rsidRDefault="00A8511A" w:rsidP="00D04B65">
      <w:pPr>
        <w:ind w:left="480" w:hangingChars="200" w:hanging="480"/>
        <w:rPr>
          <w:sz w:val="24"/>
          <w:szCs w:val="24"/>
        </w:rPr>
      </w:pPr>
    </w:p>
    <w:p w:rsidR="00A8511A" w:rsidRPr="00C77417" w:rsidRDefault="00991310" w:rsidP="00D04B65">
      <w:pPr>
        <w:ind w:left="480" w:hangingChars="200" w:hanging="480"/>
        <w:rPr>
          <w:sz w:val="24"/>
          <w:szCs w:val="24"/>
        </w:rPr>
      </w:pPr>
      <w:r w:rsidRPr="00C77417">
        <w:rPr>
          <w:sz w:val="24"/>
          <w:szCs w:val="24"/>
        </w:rPr>
        <w:t>第七章</w:t>
      </w:r>
    </w:p>
    <w:p w:rsidR="00991310" w:rsidRPr="00C77417" w:rsidRDefault="00991310" w:rsidP="00991310">
      <w:pPr>
        <w:ind w:left="480" w:hangingChars="200" w:hanging="480"/>
        <w:rPr>
          <w:sz w:val="24"/>
          <w:szCs w:val="24"/>
        </w:rPr>
      </w:pPr>
      <w:r w:rsidRPr="00C77417">
        <w:rPr>
          <w:rFonts w:hint="eastAsia"/>
          <w:sz w:val="24"/>
          <w:szCs w:val="24"/>
        </w:rPr>
        <w:t xml:space="preserve">P216  </w:t>
      </w:r>
      <w:r w:rsidRPr="00C77417">
        <w:rPr>
          <w:rFonts w:hint="eastAsia"/>
          <w:sz w:val="24"/>
          <w:szCs w:val="24"/>
        </w:rPr>
        <w:t>例</w:t>
      </w:r>
      <w:r w:rsidRPr="00C77417">
        <w:rPr>
          <w:rFonts w:hint="eastAsia"/>
          <w:sz w:val="24"/>
          <w:szCs w:val="24"/>
        </w:rPr>
        <w:t xml:space="preserve">7.3 </w:t>
      </w:r>
    </w:p>
    <w:p w:rsidR="00991310" w:rsidRPr="00C77417" w:rsidRDefault="00991310" w:rsidP="00991310">
      <w:pPr>
        <w:ind w:left="480" w:hangingChars="200" w:hanging="480"/>
        <w:rPr>
          <w:sz w:val="24"/>
          <w:szCs w:val="24"/>
        </w:rPr>
      </w:pPr>
      <w:r w:rsidRPr="00C77417">
        <w:rPr>
          <w:sz w:val="24"/>
          <w:szCs w:val="24"/>
        </w:rPr>
        <w:t xml:space="preserve">P217  </w:t>
      </w:r>
      <w:r w:rsidRPr="00C77417">
        <w:rPr>
          <w:sz w:val="24"/>
          <w:szCs w:val="24"/>
        </w:rPr>
        <w:t>例</w:t>
      </w:r>
      <w:r w:rsidRPr="00C77417">
        <w:rPr>
          <w:rFonts w:hint="eastAsia"/>
          <w:sz w:val="24"/>
          <w:szCs w:val="24"/>
        </w:rPr>
        <w:t>7.4</w:t>
      </w:r>
    </w:p>
    <w:p w:rsidR="005E54E1" w:rsidRPr="00C77417" w:rsidRDefault="005E54E1" w:rsidP="00991310">
      <w:pPr>
        <w:ind w:left="480" w:hangingChars="200" w:hanging="480"/>
        <w:rPr>
          <w:sz w:val="24"/>
          <w:szCs w:val="24"/>
        </w:rPr>
      </w:pPr>
    </w:p>
    <w:p w:rsidR="005E54E1" w:rsidRPr="00C77417" w:rsidRDefault="005E54E1" w:rsidP="00991310">
      <w:pPr>
        <w:ind w:left="480" w:hangingChars="200" w:hanging="480"/>
        <w:rPr>
          <w:sz w:val="24"/>
          <w:szCs w:val="24"/>
        </w:rPr>
      </w:pPr>
      <w:r w:rsidRPr="00C77417">
        <w:rPr>
          <w:sz w:val="24"/>
          <w:szCs w:val="24"/>
        </w:rPr>
        <w:t>第八章</w:t>
      </w:r>
    </w:p>
    <w:p w:rsidR="005E54E1" w:rsidRPr="00C77417" w:rsidRDefault="005E54E1" w:rsidP="00991310">
      <w:pPr>
        <w:ind w:left="480" w:hangingChars="200" w:hanging="480"/>
        <w:rPr>
          <w:sz w:val="24"/>
          <w:szCs w:val="24"/>
        </w:rPr>
      </w:pPr>
      <w:r w:rsidRPr="00C77417">
        <w:rPr>
          <w:noProof/>
          <w:sz w:val="24"/>
          <w:szCs w:val="24"/>
        </w:rPr>
        <w:drawing>
          <wp:inline distT="0" distB="0" distL="0" distR="0" wp14:anchorId="38929FED" wp14:editId="7BEFC29C">
            <wp:extent cx="5274310" cy="1468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68120"/>
                    </a:xfrm>
                    <a:prstGeom prst="rect">
                      <a:avLst/>
                    </a:prstGeom>
                  </pic:spPr>
                </pic:pic>
              </a:graphicData>
            </a:graphic>
          </wp:inline>
        </w:drawing>
      </w:r>
    </w:p>
    <w:p w:rsidR="005E54E1" w:rsidRPr="00C77417" w:rsidRDefault="005E54E1" w:rsidP="00991310">
      <w:pPr>
        <w:ind w:left="480" w:hangingChars="200" w:hanging="480"/>
        <w:rPr>
          <w:sz w:val="24"/>
          <w:szCs w:val="24"/>
        </w:rPr>
      </w:pPr>
    </w:p>
    <w:p w:rsidR="005E54E1" w:rsidRPr="00C77417" w:rsidRDefault="005E54E1" w:rsidP="00991310">
      <w:pPr>
        <w:ind w:left="480" w:hangingChars="200" w:hanging="480"/>
        <w:rPr>
          <w:sz w:val="24"/>
          <w:szCs w:val="24"/>
        </w:rPr>
      </w:pPr>
      <w:r w:rsidRPr="00C77417">
        <w:rPr>
          <w:sz w:val="24"/>
          <w:szCs w:val="24"/>
        </w:rPr>
        <w:t>第九章</w:t>
      </w:r>
    </w:p>
    <w:p w:rsidR="005E54E1" w:rsidRPr="00C77417" w:rsidRDefault="005E54E1" w:rsidP="00991310">
      <w:pPr>
        <w:ind w:left="480" w:hangingChars="200" w:hanging="480"/>
        <w:rPr>
          <w:sz w:val="24"/>
          <w:szCs w:val="24"/>
        </w:rPr>
      </w:pPr>
      <w:r w:rsidRPr="00C77417">
        <w:rPr>
          <w:rFonts w:hint="eastAsia"/>
          <w:sz w:val="24"/>
          <w:szCs w:val="24"/>
        </w:rPr>
        <w:t xml:space="preserve">P263 </w:t>
      </w:r>
      <w:r w:rsidRPr="00C77417">
        <w:rPr>
          <w:rFonts w:hint="eastAsia"/>
          <w:sz w:val="24"/>
          <w:szCs w:val="24"/>
        </w:rPr>
        <w:t>网络配置工具</w:t>
      </w:r>
    </w:p>
    <w:p w:rsidR="005E54E1" w:rsidRPr="00C77417" w:rsidRDefault="005E54E1" w:rsidP="00991310">
      <w:pPr>
        <w:ind w:left="480" w:hangingChars="200" w:hanging="480"/>
        <w:rPr>
          <w:sz w:val="24"/>
          <w:szCs w:val="24"/>
        </w:rPr>
      </w:pPr>
      <w:r w:rsidRPr="00C77417">
        <w:rPr>
          <w:sz w:val="24"/>
          <w:szCs w:val="24"/>
        </w:rPr>
        <w:t>主机</w:t>
      </w:r>
      <w:r w:rsidRPr="00C77417">
        <w:rPr>
          <w:rFonts w:hint="eastAsia"/>
          <w:sz w:val="24"/>
          <w:szCs w:val="24"/>
        </w:rPr>
        <w:t xml:space="preserve">  IP</w:t>
      </w:r>
      <w:r w:rsidRPr="00C77417">
        <w:rPr>
          <w:rFonts w:hint="eastAsia"/>
          <w:sz w:val="24"/>
          <w:szCs w:val="24"/>
        </w:rPr>
        <w:t>地址</w:t>
      </w:r>
      <w:r w:rsidRPr="00C77417">
        <w:rPr>
          <w:rFonts w:hint="eastAsia"/>
          <w:sz w:val="24"/>
          <w:szCs w:val="24"/>
        </w:rPr>
        <w:t xml:space="preserve">   </w:t>
      </w:r>
      <w:r w:rsidRPr="00C77417">
        <w:rPr>
          <w:rFonts w:hint="eastAsia"/>
          <w:sz w:val="24"/>
          <w:szCs w:val="24"/>
        </w:rPr>
        <w:t>子网掩码</w:t>
      </w:r>
      <w:r w:rsidRPr="00C77417">
        <w:rPr>
          <w:rFonts w:hint="eastAsia"/>
          <w:sz w:val="24"/>
          <w:szCs w:val="24"/>
        </w:rPr>
        <w:t xml:space="preserve">  DNS</w:t>
      </w:r>
    </w:p>
    <w:p w:rsidR="0063774F" w:rsidRPr="00C77417" w:rsidRDefault="0063774F" w:rsidP="00D04B65">
      <w:pPr>
        <w:ind w:left="480" w:hangingChars="200" w:hanging="480"/>
        <w:rPr>
          <w:sz w:val="24"/>
          <w:szCs w:val="24"/>
        </w:rPr>
      </w:pPr>
    </w:p>
    <w:p w:rsidR="00096974" w:rsidRPr="00C77417" w:rsidRDefault="00096974" w:rsidP="00D04B65">
      <w:pPr>
        <w:ind w:left="480" w:hangingChars="200" w:hanging="480"/>
        <w:rPr>
          <w:sz w:val="24"/>
          <w:szCs w:val="24"/>
        </w:rPr>
      </w:pPr>
      <w:r w:rsidRPr="00C77417">
        <w:rPr>
          <w:noProof/>
          <w:sz w:val="24"/>
          <w:szCs w:val="24"/>
        </w:rPr>
        <w:drawing>
          <wp:inline distT="0" distB="0" distL="0" distR="0" wp14:anchorId="73DFBA3F" wp14:editId="42F9B6DD">
            <wp:extent cx="5274310" cy="17621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62125"/>
                    </a:xfrm>
                    <a:prstGeom prst="rect">
                      <a:avLst/>
                    </a:prstGeom>
                  </pic:spPr>
                </pic:pic>
              </a:graphicData>
            </a:graphic>
          </wp:inline>
        </w:drawing>
      </w:r>
    </w:p>
    <w:p w:rsidR="00096974" w:rsidRPr="00C77417" w:rsidRDefault="00096974" w:rsidP="00D04B65">
      <w:pPr>
        <w:ind w:left="480" w:hangingChars="200" w:hanging="480"/>
        <w:rPr>
          <w:sz w:val="24"/>
          <w:szCs w:val="24"/>
        </w:rPr>
      </w:pPr>
    </w:p>
    <w:p w:rsidR="00096974" w:rsidRPr="00C77417" w:rsidRDefault="00096974" w:rsidP="00D04B65">
      <w:pPr>
        <w:ind w:left="480" w:hangingChars="200" w:hanging="480"/>
        <w:rPr>
          <w:sz w:val="24"/>
          <w:szCs w:val="24"/>
        </w:rPr>
      </w:pPr>
      <w:r w:rsidRPr="00C77417">
        <w:rPr>
          <w:noProof/>
          <w:sz w:val="24"/>
          <w:szCs w:val="24"/>
        </w:rPr>
        <w:drawing>
          <wp:inline distT="0" distB="0" distL="0" distR="0" wp14:anchorId="4A9AFEAF" wp14:editId="7D0C4B89">
            <wp:extent cx="5274310" cy="34455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45510"/>
                    </a:xfrm>
                    <a:prstGeom prst="rect">
                      <a:avLst/>
                    </a:prstGeom>
                  </pic:spPr>
                </pic:pic>
              </a:graphicData>
            </a:graphic>
          </wp:inline>
        </w:drawing>
      </w:r>
    </w:p>
    <w:p w:rsidR="00096974" w:rsidRPr="00C77417" w:rsidRDefault="00096974" w:rsidP="00D04B65">
      <w:pPr>
        <w:ind w:left="480" w:hangingChars="200" w:hanging="480"/>
        <w:rPr>
          <w:sz w:val="24"/>
          <w:szCs w:val="24"/>
        </w:rPr>
      </w:pPr>
    </w:p>
    <w:p w:rsidR="00096974" w:rsidRPr="00C77417" w:rsidRDefault="00096974" w:rsidP="00D04B65">
      <w:pPr>
        <w:ind w:left="480" w:hangingChars="200" w:hanging="480"/>
        <w:rPr>
          <w:sz w:val="24"/>
          <w:szCs w:val="24"/>
        </w:rPr>
      </w:pPr>
    </w:p>
    <w:p w:rsidR="00096974" w:rsidRPr="00C77417" w:rsidRDefault="00096974" w:rsidP="00D04B65">
      <w:pPr>
        <w:ind w:left="480" w:hangingChars="200" w:hanging="480"/>
        <w:rPr>
          <w:sz w:val="24"/>
          <w:szCs w:val="24"/>
        </w:rPr>
      </w:pPr>
      <w:r w:rsidRPr="00C77417">
        <w:rPr>
          <w:noProof/>
          <w:sz w:val="24"/>
          <w:szCs w:val="24"/>
        </w:rPr>
        <w:drawing>
          <wp:inline distT="0" distB="0" distL="0" distR="0" wp14:anchorId="7BAE0391" wp14:editId="3A5D853A">
            <wp:extent cx="5274310" cy="2226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6945"/>
                    </a:xfrm>
                    <a:prstGeom prst="rect">
                      <a:avLst/>
                    </a:prstGeom>
                  </pic:spPr>
                </pic:pic>
              </a:graphicData>
            </a:graphic>
          </wp:inline>
        </w:drawing>
      </w:r>
    </w:p>
    <w:p w:rsidR="00C77417" w:rsidRPr="00C77417" w:rsidRDefault="00C77417" w:rsidP="00D04B65">
      <w:pPr>
        <w:ind w:left="480" w:hangingChars="200" w:hanging="480"/>
        <w:rPr>
          <w:sz w:val="24"/>
          <w:szCs w:val="24"/>
        </w:rPr>
      </w:pPr>
    </w:p>
    <w:p w:rsidR="00C77417" w:rsidRPr="00C77417" w:rsidRDefault="00C77417" w:rsidP="00C77417">
      <w:pPr>
        <w:rPr>
          <w:b/>
          <w:sz w:val="24"/>
          <w:szCs w:val="24"/>
        </w:rPr>
      </w:pPr>
      <w:r w:rsidRPr="00C77417">
        <w:rPr>
          <w:rFonts w:hint="eastAsia"/>
          <w:b/>
          <w:sz w:val="24"/>
          <w:szCs w:val="24"/>
        </w:rPr>
        <w:t>文件增删改查</w:t>
      </w:r>
    </w:p>
    <w:p w:rsidR="00C77417" w:rsidRPr="00C77417" w:rsidRDefault="00C77417" w:rsidP="00C77417">
      <w:pPr>
        <w:rPr>
          <w:sz w:val="24"/>
          <w:szCs w:val="24"/>
        </w:rPr>
      </w:pPr>
      <w:r w:rsidRPr="00C77417">
        <w:rPr>
          <w:rFonts w:hint="eastAsia"/>
          <w:b/>
          <w:sz w:val="24"/>
          <w:szCs w:val="24"/>
        </w:rPr>
        <w:tab/>
        <w:t xml:space="preserve">touch Yuzu.txt </w:t>
      </w:r>
      <w:r w:rsidRPr="00C77417">
        <w:rPr>
          <w:rFonts w:hint="eastAsia"/>
          <w:sz w:val="24"/>
          <w:szCs w:val="24"/>
        </w:rPr>
        <w:t>建空文件</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cat m1</w:t>
      </w:r>
      <w:r w:rsidRPr="00C77417">
        <w:rPr>
          <w:rFonts w:hint="eastAsia"/>
          <w:b/>
          <w:sz w:val="24"/>
          <w:szCs w:val="24"/>
        </w:rPr>
        <w:t>：</w:t>
      </w:r>
      <w:r w:rsidRPr="00C77417">
        <w:rPr>
          <w:rFonts w:hint="eastAsia"/>
          <w:sz w:val="24"/>
          <w:szCs w:val="24"/>
        </w:rPr>
        <w:t>显示</w:t>
      </w:r>
      <w:r w:rsidRPr="00C77417">
        <w:rPr>
          <w:rFonts w:hint="eastAsia"/>
          <w:sz w:val="24"/>
          <w:szCs w:val="24"/>
        </w:rPr>
        <w:t xml:space="preserve">m1  </w:t>
      </w:r>
      <w:r w:rsidRPr="00C77417">
        <w:rPr>
          <w:rFonts w:hint="eastAsia"/>
          <w:b/>
          <w:sz w:val="24"/>
          <w:szCs w:val="24"/>
        </w:rPr>
        <w:t>cat m1 m</w:t>
      </w:r>
      <w:r w:rsidRPr="00C77417">
        <w:rPr>
          <w:rFonts w:hint="eastAsia"/>
          <w:b/>
          <w:sz w:val="24"/>
          <w:szCs w:val="24"/>
        </w:rPr>
        <w:t>：</w:t>
      </w:r>
      <w:r w:rsidRPr="00C77417">
        <w:rPr>
          <w:rFonts w:hint="eastAsia"/>
          <w:sz w:val="24"/>
          <w:szCs w:val="24"/>
        </w:rPr>
        <w:t>显示</w:t>
      </w:r>
      <w:r w:rsidRPr="00C77417">
        <w:rPr>
          <w:rFonts w:hint="eastAsia"/>
          <w:sz w:val="24"/>
          <w:szCs w:val="24"/>
        </w:rPr>
        <w:t xml:space="preserve">m1,m1 </w:t>
      </w:r>
      <w:r w:rsidRPr="00C77417">
        <w:rPr>
          <w:rFonts w:hint="eastAsia"/>
          <w:b/>
          <w:sz w:val="24"/>
          <w:szCs w:val="24"/>
        </w:rPr>
        <w:t xml:space="preserve">   cat m1 m2&gt;mfile</w:t>
      </w:r>
      <w:r w:rsidRPr="00C77417">
        <w:rPr>
          <w:rFonts w:hint="eastAsia"/>
          <w:b/>
          <w:sz w:val="24"/>
          <w:szCs w:val="24"/>
        </w:rPr>
        <w:t>：</w:t>
      </w:r>
      <w:r w:rsidRPr="00C77417">
        <w:rPr>
          <w:rFonts w:hint="eastAsia"/>
          <w:sz w:val="24"/>
          <w:szCs w:val="24"/>
        </w:rPr>
        <w:t>12</w:t>
      </w:r>
      <w:r w:rsidRPr="00C77417">
        <w:rPr>
          <w:rFonts w:hint="eastAsia"/>
          <w:sz w:val="24"/>
          <w:szCs w:val="24"/>
        </w:rPr>
        <w:t>合并进入</w:t>
      </w:r>
      <w:r w:rsidRPr="00C77417">
        <w:rPr>
          <w:rFonts w:hint="eastAsia"/>
          <w:sz w:val="24"/>
          <w:szCs w:val="24"/>
        </w:rPr>
        <w:t>mfile</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more</w:t>
      </w:r>
      <w:r w:rsidRPr="00C77417">
        <w:rPr>
          <w:rFonts w:hint="eastAsia"/>
          <w:b/>
          <w:sz w:val="24"/>
          <w:szCs w:val="24"/>
        </w:rPr>
        <w:t>：</w:t>
      </w:r>
      <w:r w:rsidRPr="00C77417">
        <w:rPr>
          <w:rFonts w:hint="eastAsia"/>
          <w:sz w:val="24"/>
          <w:szCs w:val="24"/>
        </w:rPr>
        <w:t>显示一屏文件只能向前浏览</w:t>
      </w:r>
      <w:r w:rsidRPr="00C77417">
        <w:rPr>
          <w:rFonts w:hint="eastAsia"/>
          <w:sz w:val="24"/>
          <w:szCs w:val="24"/>
        </w:rPr>
        <w:t xml:space="preserve">  </w:t>
      </w:r>
      <w:r w:rsidRPr="00C77417">
        <w:rPr>
          <w:rFonts w:hint="eastAsia"/>
          <w:b/>
          <w:sz w:val="24"/>
          <w:szCs w:val="24"/>
        </w:rPr>
        <w:t>more -dc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前清屏并显示完整百分比</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more -c -10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w:t>
      </w:r>
      <w:r w:rsidRPr="00C77417">
        <w:rPr>
          <w:rFonts w:hint="eastAsia"/>
          <w:sz w:val="24"/>
          <w:szCs w:val="24"/>
        </w:rPr>
        <w:t>10</w:t>
      </w:r>
      <w:r w:rsidRPr="00C77417">
        <w:rPr>
          <w:rFonts w:hint="eastAsia"/>
          <w:sz w:val="24"/>
          <w:szCs w:val="24"/>
        </w:rPr>
        <w:t>行一次，显示前清屏</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less</w:t>
      </w:r>
      <w:r w:rsidRPr="00C77417">
        <w:rPr>
          <w:rFonts w:hint="eastAsia"/>
          <w:b/>
          <w:sz w:val="24"/>
          <w:szCs w:val="24"/>
        </w:rPr>
        <w:t>：</w:t>
      </w:r>
      <w:r w:rsidRPr="00C77417">
        <w:rPr>
          <w:rFonts w:hint="eastAsia"/>
          <w:sz w:val="24"/>
          <w:szCs w:val="24"/>
        </w:rPr>
        <w:t>类似</w:t>
      </w:r>
      <w:r w:rsidRPr="00C77417">
        <w:rPr>
          <w:rFonts w:hint="eastAsia"/>
          <w:sz w:val="24"/>
          <w:szCs w:val="24"/>
        </w:rPr>
        <w:t>more</w:t>
      </w:r>
      <w:r w:rsidRPr="00C77417">
        <w:rPr>
          <w:rFonts w:hint="eastAsia"/>
          <w:sz w:val="24"/>
          <w:szCs w:val="24"/>
        </w:rPr>
        <w:t>，允许向前向后浏览</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head</w:t>
      </w:r>
      <w:r w:rsidRPr="00C77417">
        <w:rPr>
          <w:rFonts w:hint="eastAsia"/>
          <w:b/>
          <w:sz w:val="24"/>
          <w:szCs w:val="24"/>
        </w:rPr>
        <w:t>：</w:t>
      </w:r>
      <w:r w:rsidRPr="00C77417">
        <w:rPr>
          <w:rFonts w:hint="eastAsia"/>
          <w:sz w:val="24"/>
          <w:szCs w:val="24"/>
        </w:rPr>
        <w:t>显示开头若干行</w:t>
      </w:r>
      <w:r w:rsidRPr="00C77417">
        <w:rPr>
          <w:rFonts w:hint="eastAsia"/>
          <w:sz w:val="24"/>
          <w:szCs w:val="24"/>
        </w:rPr>
        <w:t xml:space="preserve">  </w:t>
      </w:r>
      <w:r w:rsidRPr="00C77417">
        <w:rPr>
          <w:rFonts w:hint="eastAsia"/>
          <w:b/>
          <w:sz w:val="24"/>
          <w:szCs w:val="24"/>
        </w:rPr>
        <w:t>head -5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前</w:t>
      </w:r>
      <w:r w:rsidRPr="00C77417">
        <w:rPr>
          <w:rFonts w:hint="eastAsia"/>
          <w:sz w:val="24"/>
          <w:szCs w:val="24"/>
        </w:rPr>
        <w:t>5</w:t>
      </w:r>
      <w:r w:rsidRPr="00C77417">
        <w:rPr>
          <w:rFonts w:hint="eastAsia"/>
          <w:sz w:val="24"/>
          <w:szCs w:val="24"/>
        </w:rPr>
        <w:t>行</w:t>
      </w:r>
    </w:p>
    <w:p w:rsidR="00C77417" w:rsidRPr="00C77417" w:rsidRDefault="00C77417" w:rsidP="00C77417">
      <w:pPr>
        <w:ind w:left="2520" w:firstLineChars="100" w:firstLine="241"/>
        <w:rPr>
          <w:sz w:val="24"/>
          <w:szCs w:val="24"/>
        </w:rPr>
      </w:pPr>
      <w:r w:rsidRPr="00C77417">
        <w:rPr>
          <w:rFonts w:hint="eastAsia"/>
          <w:b/>
          <w:sz w:val="24"/>
          <w:szCs w:val="24"/>
        </w:rPr>
        <w:t>head -v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并给出文件名标题</w:t>
      </w:r>
    </w:p>
    <w:p w:rsidR="00C77417" w:rsidRPr="00C77417" w:rsidRDefault="00C77417" w:rsidP="00C77417">
      <w:pPr>
        <w:ind w:left="2520" w:firstLineChars="100" w:firstLine="241"/>
        <w:rPr>
          <w:sz w:val="24"/>
          <w:szCs w:val="24"/>
        </w:rPr>
      </w:pPr>
      <w:r w:rsidRPr="00C77417">
        <w:rPr>
          <w:rFonts w:hint="eastAsia"/>
          <w:b/>
          <w:sz w:val="24"/>
          <w:szCs w:val="24"/>
        </w:rPr>
        <w:t>head -q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不给标题</w:t>
      </w:r>
    </w:p>
    <w:p w:rsidR="00C77417" w:rsidRPr="00C77417" w:rsidRDefault="00C77417" w:rsidP="00C77417">
      <w:pPr>
        <w:rPr>
          <w:sz w:val="24"/>
          <w:szCs w:val="24"/>
        </w:rPr>
      </w:pPr>
      <w:r w:rsidRPr="00C77417">
        <w:rPr>
          <w:rFonts w:hint="eastAsia"/>
          <w:b/>
          <w:sz w:val="24"/>
          <w:szCs w:val="24"/>
        </w:rPr>
        <w:tab/>
        <w:t>tail</w:t>
      </w:r>
      <w:r w:rsidRPr="00C77417">
        <w:rPr>
          <w:rFonts w:hint="eastAsia"/>
          <w:b/>
          <w:sz w:val="24"/>
          <w:szCs w:val="24"/>
        </w:rPr>
        <w:t>：</w:t>
      </w:r>
      <w:r w:rsidRPr="00C77417">
        <w:rPr>
          <w:rFonts w:hint="eastAsia"/>
          <w:sz w:val="24"/>
          <w:szCs w:val="24"/>
        </w:rPr>
        <w:t>末尾若干行（默认</w:t>
      </w:r>
      <w:r w:rsidRPr="00C77417">
        <w:rPr>
          <w:rFonts w:hint="eastAsia"/>
          <w:sz w:val="24"/>
          <w:szCs w:val="24"/>
        </w:rPr>
        <w:t>10</w:t>
      </w:r>
      <w:r w:rsidRPr="00C77417">
        <w:rPr>
          <w:rFonts w:hint="eastAsia"/>
          <w:sz w:val="24"/>
          <w:szCs w:val="24"/>
        </w:rPr>
        <w:t>行）</w:t>
      </w:r>
      <w:r w:rsidRPr="00C77417">
        <w:rPr>
          <w:rFonts w:hint="eastAsia"/>
          <w:sz w:val="24"/>
          <w:szCs w:val="24"/>
        </w:rPr>
        <w:t xml:space="preserve"> </w:t>
      </w:r>
      <w:r w:rsidRPr="00C77417">
        <w:rPr>
          <w:rFonts w:hint="eastAsia"/>
          <w:b/>
          <w:sz w:val="24"/>
          <w:szCs w:val="24"/>
        </w:rPr>
        <w:t>tail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后</w:t>
      </w:r>
      <w:r w:rsidRPr="00C77417">
        <w:rPr>
          <w:rFonts w:hint="eastAsia"/>
          <w:sz w:val="24"/>
          <w:szCs w:val="24"/>
        </w:rPr>
        <w:t>10</w:t>
      </w:r>
      <w:r w:rsidRPr="00C77417">
        <w:rPr>
          <w:rFonts w:hint="eastAsia"/>
          <w:sz w:val="24"/>
          <w:szCs w:val="24"/>
        </w:rPr>
        <w:t>行</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tail +20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第</w:t>
      </w:r>
      <w:r w:rsidRPr="00C77417">
        <w:rPr>
          <w:rFonts w:hint="eastAsia"/>
          <w:sz w:val="24"/>
          <w:szCs w:val="24"/>
        </w:rPr>
        <w:t>20</w:t>
      </w:r>
      <w:r w:rsidRPr="00C77417">
        <w:rPr>
          <w:rFonts w:hint="eastAsia"/>
          <w:sz w:val="24"/>
          <w:szCs w:val="24"/>
        </w:rPr>
        <w:t>行至结尾</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tail -c 10 mf</w:t>
      </w:r>
      <w:r w:rsidRPr="00C77417">
        <w:rPr>
          <w:rFonts w:hint="eastAsia"/>
          <w:b/>
          <w:sz w:val="24"/>
          <w:szCs w:val="24"/>
        </w:rPr>
        <w:t>：</w:t>
      </w:r>
      <w:r w:rsidRPr="00C77417">
        <w:rPr>
          <w:rFonts w:hint="eastAsia"/>
          <w:sz w:val="24"/>
          <w:szCs w:val="24"/>
        </w:rPr>
        <w:t>最后</w:t>
      </w:r>
      <w:r w:rsidRPr="00C77417">
        <w:rPr>
          <w:rFonts w:hint="eastAsia"/>
          <w:sz w:val="24"/>
          <w:szCs w:val="24"/>
        </w:rPr>
        <w:t>10</w:t>
      </w:r>
      <w:r w:rsidRPr="00C77417">
        <w:rPr>
          <w:rFonts w:hint="eastAsia"/>
          <w:sz w:val="24"/>
          <w:szCs w:val="24"/>
        </w:rPr>
        <w:t>个字符</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grep</w:t>
      </w:r>
      <w:r w:rsidRPr="00C77417">
        <w:rPr>
          <w:rFonts w:hint="eastAsia"/>
          <w:b/>
          <w:sz w:val="24"/>
          <w:szCs w:val="24"/>
        </w:rPr>
        <w:t>：</w:t>
      </w:r>
      <w:r w:rsidRPr="00C77417">
        <w:rPr>
          <w:rFonts w:hint="eastAsia"/>
          <w:sz w:val="24"/>
          <w:szCs w:val="24"/>
        </w:rPr>
        <w:t>查找指定，给出所有行</w:t>
      </w:r>
      <w:r w:rsidRPr="00C77417">
        <w:rPr>
          <w:rFonts w:hint="eastAsia"/>
          <w:sz w:val="24"/>
          <w:szCs w:val="24"/>
        </w:rPr>
        <w:t xml:space="preserve">  </w:t>
      </w:r>
      <w:r w:rsidRPr="00C77417">
        <w:rPr>
          <w:rFonts w:hint="eastAsia"/>
          <w:b/>
          <w:sz w:val="24"/>
          <w:szCs w:val="24"/>
        </w:rPr>
        <w:t>grep -F yuzu /etc/passwd</w:t>
      </w:r>
      <w:r w:rsidRPr="00C77417">
        <w:rPr>
          <w:rFonts w:hint="eastAsia"/>
          <w:b/>
          <w:sz w:val="24"/>
          <w:szCs w:val="24"/>
        </w:rPr>
        <w:t>：</w:t>
      </w:r>
      <w:r w:rsidRPr="00C77417">
        <w:rPr>
          <w:rFonts w:hint="eastAsia"/>
          <w:sz w:val="24"/>
          <w:szCs w:val="24"/>
        </w:rPr>
        <w:t>在</w:t>
      </w:r>
      <w:r w:rsidRPr="00C77417">
        <w:rPr>
          <w:rFonts w:hint="eastAsia"/>
          <w:sz w:val="24"/>
          <w:szCs w:val="24"/>
        </w:rPr>
        <w:t>..</w:t>
      </w:r>
      <w:r w:rsidRPr="00C77417">
        <w:rPr>
          <w:rFonts w:hint="eastAsia"/>
          <w:sz w:val="24"/>
          <w:szCs w:val="24"/>
        </w:rPr>
        <w:t>文件中查找含有</w:t>
      </w:r>
      <w:r w:rsidRPr="00C77417">
        <w:rPr>
          <w:rFonts w:hint="eastAsia"/>
          <w:sz w:val="24"/>
          <w:szCs w:val="24"/>
        </w:rPr>
        <w:t>yuzu</w:t>
      </w:r>
    </w:p>
    <w:p w:rsidR="00C77417" w:rsidRPr="00C77417" w:rsidRDefault="00C77417" w:rsidP="00C77417">
      <w:pPr>
        <w:ind w:leftChars="1605" w:left="3370"/>
        <w:rPr>
          <w:b/>
          <w:sz w:val="24"/>
          <w:szCs w:val="24"/>
        </w:rPr>
      </w:pPr>
      <w:r w:rsidRPr="00C77417">
        <w:rPr>
          <w:rFonts w:hint="eastAsia"/>
          <w:b/>
          <w:sz w:val="24"/>
          <w:szCs w:val="24"/>
        </w:rPr>
        <w:t xml:space="preserve">grep -r </w:t>
      </w:r>
      <w:r w:rsidRPr="00C77417">
        <w:rPr>
          <w:rFonts w:hint="eastAsia"/>
          <w:b/>
          <w:sz w:val="24"/>
          <w:szCs w:val="24"/>
        </w:rPr>
        <w:t>‘</w:t>
      </w:r>
      <w:r w:rsidRPr="00C77417">
        <w:rPr>
          <w:rFonts w:hint="eastAsia"/>
          <w:b/>
          <w:sz w:val="24"/>
          <w:szCs w:val="24"/>
        </w:rPr>
        <w:t>print</w:t>
      </w:r>
      <w:r w:rsidRPr="00C77417">
        <w:rPr>
          <w:rFonts w:hint="eastAsia"/>
          <w:b/>
          <w:sz w:val="24"/>
          <w:szCs w:val="24"/>
        </w:rPr>
        <w:t>’</w:t>
      </w:r>
      <w:r w:rsidRPr="00C77417">
        <w:rPr>
          <w:rFonts w:hint="eastAsia"/>
          <w:b/>
          <w:sz w:val="24"/>
          <w:szCs w:val="24"/>
        </w:rPr>
        <w:t xml:space="preserve"> yuzu</w:t>
      </w:r>
      <w:r w:rsidRPr="00C77417">
        <w:rPr>
          <w:rFonts w:hint="eastAsia"/>
          <w:b/>
          <w:sz w:val="24"/>
          <w:szCs w:val="24"/>
        </w:rPr>
        <w:t>：</w:t>
      </w:r>
      <w:r w:rsidRPr="00C77417">
        <w:rPr>
          <w:rFonts w:hint="eastAsia"/>
          <w:sz w:val="24"/>
          <w:szCs w:val="24"/>
        </w:rPr>
        <w:t>在</w:t>
      </w:r>
      <w:r w:rsidRPr="00C77417">
        <w:rPr>
          <w:rFonts w:hint="eastAsia"/>
          <w:sz w:val="24"/>
          <w:szCs w:val="24"/>
        </w:rPr>
        <w:t>yuzu</w:t>
      </w:r>
      <w:r w:rsidRPr="00C77417">
        <w:rPr>
          <w:rFonts w:hint="eastAsia"/>
          <w:sz w:val="24"/>
          <w:szCs w:val="24"/>
        </w:rPr>
        <w:t>目录和子目录下所有文件查找</w:t>
      </w:r>
      <w:r w:rsidRPr="00C77417">
        <w:rPr>
          <w:rFonts w:hint="eastAsia"/>
          <w:sz w:val="24"/>
          <w:szCs w:val="24"/>
        </w:rPr>
        <w:t>print</w:t>
      </w:r>
      <w:r w:rsidRPr="00C77417">
        <w:rPr>
          <w:rFonts w:hint="eastAsia"/>
          <w:sz w:val="24"/>
          <w:szCs w:val="24"/>
        </w:rPr>
        <w:t>次数</w:t>
      </w:r>
      <w:r w:rsidRPr="00C77417">
        <w:rPr>
          <w:rFonts w:hint="eastAsia"/>
          <w:b/>
          <w:sz w:val="24"/>
          <w:szCs w:val="24"/>
        </w:rPr>
        <w:t xml:space="preserve"> </w:t>
      </w:r>
    </w:p>
    <w:p w:rsidR="00C77417" w:rsidRPr="00C77417" w:rsidRDefault="00C77417" w:rsidP="00C77417">
      <w:pPr>
        <w:ind w:leftChars="1605" w:left="3370"/>
        <w:rPr>
          <w:sz w:val="24"/>
          <w:szCs w:val="24"/>
        </w:rPr>
      </w:pPr>
      <w:r w:rsidRPr="00C77417">
        <w:rPr>
          <w:rFonts w:hint="eastAsia"/>
          <w:b/>
          <w:sz w:val="24"/>
          <w:szCs w:val="24"/>
        </w:rPr>
        <w:t xml:space="preserve">grep -E </w:t>
      </w:r>
      <w:r w:rsidRPr="00C77417">
        <w:rPr>
          <w:rFonts w:hint="eastAsia"/>
          <w:b/>
          <w:sz w:val="24"/>
          <w:szCs w:val="24"/>
        </w:rPr>
        <w:t>‘</w:t>
      </w:r>
      <w:r w:rsidRPr="00C77417">
        <w:rPr>
          <w:rFonts w:hint="eastAsia"/>
          <w:b/>
          <w:sz w:val="24"/>
          <w:szCs w:val="24"/>
        </w:rPr>
        <w:t>[Mm]ain|[Pp]rintf</w:t>
      </w:r>
      <w:r w:rsidRPr="00C77417">
        <w:rPr>
          <w:rFonts w:hint="eastAsia"/>
          <w:b/>
          <w:sz w:val="24"/>
          <w:szCs w:val="24"/>
        </w:rPr>
        <w:t>’</w:t>
      </w:r>
      <w:r w:rsidRPr="00C77417">
        <w:rPr>
          <w:rFonts w:hint="eastAsia"/>
          <w:b/>
          <w:sz w:val="24"/>
          <w:szCs w:val="24"/>
        </w:rPr>
        <w:t xml:space="preserve"> f1 f2</w:t>
      </w:r>
      <w:r w:rsidRPr="00C77417">
        <w:rPr>
          <w:rFonts w:hint="eastAsia"/>
          <w:b/>
          <w:sz w:val="24"/>
          <w:szCs w:val="24"/>
        </w:rPr>
        <w:t>：</w:t>
      </w:r>
      <w:r w:rsidRPr="00C77417">
        <w:rPr>
          <w:rFonts w:hint="eastAsia"/>
          <w:sz w:val="24"/>
          <w:szCs w:val="24"/>
        </w:rPr>
        <w:t>f1f2</w:t>
      </w:r>
      <w:r w:rsidRPr="00C77417">
        <w:rPr>
          <w:rFonts w:hint="eastAsia"/>
          <w:sz w:val="24"/>
          <w:szCs w:val="24"/>
        </w:rPr>
        <w:t>中查找含有</w:t>
      </w:r>
      <w:r w:rsidRPr="00C77417">
        <w:rPr>
          <w:rFonts w:hint="eastAsia"/>
          <w:sz w:val="24"/>
          <w:szCs w:val="24"/>
        </w:rPr>
        <w:t>main</w:t>
      </w:r>
      <w:r w:rsidRPr="00C77417">
        <w:rPr>
          <w:rFonts w:hint="eastAsia"/>
          <w:sz w:val="24"/>
          <w:szCs w:val="24"/>
        </w:rPr>
        <w:t>或者</w:t>
      </w:r>
      <w:r w:rsidRPr="00C77417">
        <w:rPr>
          <w:rFonts w:hint="eastAsia"/>
          <w:sz w:val="24"/>
          <w:szCs w:val="24"/>
        </w:rPr>
        <w:t>printf</w:t>
      </w:r>
      <w:r w:rsidRPr="00C77417">
        <w:rPr>
          <w:rFonts w:hint="eastAsia"/>
          <w:sz w:val="24"/>
          <w:szCs w:val="24"/>
        </w:rPr>
        <w:t>的行，不管首字母大小写</w:t>
      </w:r>
    </w:p>
    <w:p w:rsidR="00C77417" w:rsidRPr="00C77417" w:rsidRDefault="00C77417" w:rsidP="00C77417">
      <w:pPr>
        <w:ind w:leftChars="1605" w:left="3370"/>
        <w:rPr>
          <w:sz w:val="24"/>
          <w:szCs w:val="24"/>
        </w:rPr>
      </w:pPr>
      <w:r w:rsidRPr="00C77417">
        <w:rPr>
          <w:rFonts w:hint="eastAsia"/>
          <w:b/>
          <w:sz w:val="24"/>
          <w:szCs w:val="24"/>
        </w:rPr>
        <w:t xml:space="preserve">grep -i </w:t>
      </w:r>
      <w:r w:rsidRPr="00C77417">
        <w:rPr>
          <w:rFonts w:hint="eastAsia"/>
          <w:b/>
          <w:sz w:val="24"/>
          <w:szCs w:val="24"/>
        </w:rPr>
        <w:t>‘</w:t>
      </w:r>
      <w:r w:rsidRPr="00C77417">
        <w:rPr>
          <w:rFonts w:hint="eastAsia"/>
          <w:b/>
          <w:sz w:val="24"/>
          <w:szCs w:val="24"/>
        </w:rPr>
        <w:t>main|printf</w:t>
      </w:r>
      <w:r w:rsidRPr="00C77417">
        <w:rPr>
          <w:rFonts w:hint="eastAsia"/>
          <w:b/>
          <w:sz w:val="24"/>
          <w:szCs w:val="24"/>
        </w:rPr>
        <w:t>’</w:t>
      </w:r>
      <w:r w:rsidRPr="00C77417">
        <w:rPr>
          <w:rFonts w:hint="eastAsia"/>
          <w:b/>
          <w:sz w:val="24"/>
          <w:szCs w:val="24"/>
        </w:rPr>
        <w:t xml:space="preserve"> f1 f2</w:t>
      </w:r>
      <w:r w:rsidRPr="00C77417">
        <w:rPr>
          <w:rFonts w:hint="eastAsia"/>
          <w:b/>
          <w:sz w:val="24"/>
          <w:szCs w:val="24"/>
        </w:rPr>
        <w:t>：</w:t>
      </w:r>
      <w:r w:rsidRPr="00C77417">
        <w:rPr>
          <w:rFonts w:hint="eastAsia"/>
          <w:sz w:val="24"/>
          <w:szCs w:val="24"/>
        </w:rPr>
        <w:t>同上</w:t>
      </w:r>
    </w:p>
    <w:p w:rsidR="00C77417" w:rsidRPr="00C77417" w:rsidRDefault="00C77417" w:rsidP="00C77417">
      <w:pPr>
        <w:rPr>
          <w:sz w:val="24"/>
          <w:szCs w:val="24"/>
        </w:rPr>
      </w:pPr>
      <w:r w:rsidRPr="00C77417">
        <w:rPr>
          <w:rFonts w:hint="eastAsia"/>
          <w:b/>
          <w:sz w:val="24"/>
          <w:szCs w:val="24"/>
        </w:rPr>
        <w:tab/>
        <w:t>sort</w:t>
      </w:r>
      <w:r w:rsidRPr="00C77417">
        <w:rPr>
          <w:rFonts w:hint="eastAsia"/>
          <w:b/>
          <w:sz w:val="24"/>
          <w:szCs w:val="24"/>
        </w:rPr>
        <w:t>：</w:t>
      </w:r>
      <w:r w:rsidRPr="00C77417">
        <w:rPr>
          <w:rFonts w:hint="eastAsia"/>
          <w:sz w:val="24"/>
          <w:szCs w:val="24"/>
        </w:rPr>
        <w:t>逐行排序</w:t>
      </w:r>
      <w:r w:rsidRPr="00C77417">
        <w:rPr>
          <w:rFonts w:hint="eastAsia"/>
          <w:sz w:val="24"/>
          <w:szCs w:val="24"/>
        </w:rPr>
        <w:t xml:space="preserve">  </w:t>
      </w:r>
      <w:r w:rsidRPr="00C77417">
        <w:rPr>
          <w:rFonts w:hint="eastAsia"/>
          <w:b/>
          <w:sz w:val="24"/>
          <w:szCs w:val="24"/>
        </w:rPr>
        <w:t xml:space="preserve">head mf1&gt;mf2 </w:t>
      </w:r>
      <w:r w:rsidRPr="00C77417">
        <w:rPr>
          <w:rFonts w:hint="eastAsia"/>
          <w:sz w:val="24"/>
          <w:szCs w:val="24"/>
        </w:rPr>
        <w:t>mf1</w:t>
      </w:r>
      <w:r w:rsidRPr="00C77417">
        <w:rPr>
          <w:rFonts w:hint="eastAsia"/>
          <w:sz w:val="24"/>
          <w:szCs w:val="24"/>
        </w:rPr>
        <w:t>前</w:t>
      </w:r>
      <w:r w:rsidRPr="00C77417">
        <w:rPr>
          <w:rFonts w:hint="eastAsia"/>
          <w:sz w:val="24"/>
          <w:szCs w:val="24"/>
        </w:rPr>
        <w:t>10</w:t>
      </w:r>
      <w:r w:rsidRPr="00C77417">
        <w:rPr>
          <w:rFonts w:hint="eastAsia"/>
          <w:sz w:val="24"/>
          <w:szCs w:val="24"/>
        </w:rPr>
        <w:t>行进入</w:t>
      </w:r>
      <w:r w:rsidRPr="00C77417">
        <w:rPr>
          <w:rFonts w:hint="eastAsia"/>
          <w:sz w:val="24"/>
          <w:szCs w:val="24"/>
        </w:rPr>
        <w:t xml:space="preserve">mf2 </w:t>
      </w:r>
      <w:r w:rsidRPr="00C77417">
        <w:rPr>
          <w:rFonts w:hint="eastAsia"/>
          <w:b/>
          <w:sz w:val="24"/>
          <w:szCs w:val="24"/>
        </w:rPr>
        <w:t>sort mf2</w:t>
      </w:r>
      <w:r w:rsidRPr="00C77417">
        <w:rPr>
          <w:rFonts w:hint="eastAsia"/>
          <w:b/>
          <w:sz w:val="24"/>
          <w:szCs w:val="24"/>
        </w:rPr>
        <w:t>：</w:t>
      </w:r>
      <w:r w:rsidRPr="00C77417">
        <w:rPr>
          <w:rFonts w:hint="eastAsia"/>
          <w:sz w:val="24"/>
          <w:szCs w:val="24"/>
        </w:rPr>
        <w:t>mf2</w:t>
      </w:r>
      <w:r w:rsidRPr="00C77417">
        <w:rPr>
          <w:rFonts w:hint="eastAsia"/>
          <w:sz w:val="24"/>
          <w:szCs w:val="24"/>
        </w:rPr>
        <w:t>排序</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sort -k 2,3 mf2</w:t>
      </w:r>
      <w:r w:rsidRPr="00C77417">
        <w:rPr>
          <w:rFonts w:hint="eastAsia"/>
          <w:b/>
          <w:sz w:val="24"/>
          <w:szCs w:val="24"/>
        </w:rPr>
        <w:t>：</w:t>
      </w:r>
      <w:r w:rsidRPr="00C77417">
        <w:rPr>
          <w:rFonts w:hint="eastAsia"/>
          <w:sz w:val="24"/>
          <w:szCs w:val="24"/>
        </w:rPr>
        <w:t>以第三字段为关键字排序</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uniq</w:t>
      </w:r>
      <w:r w:rsidRPr="00C77417">
        <w:rPr>
          <w:rFonts w:hint="eastAsia"/>
          <w:b/>
          <w:sz w:val="24"/>
          <w:szCs w:val="24"/>
        </w:rPr>
        <w:t>：</w:t>
      </w:r>
      <w:r w:rsidRPr="00C77417">
        <w:rPr>
          <w:rFonts w:hint="eastAsia"/>
          <w:sz w:val="24"/>
          <w:szCs w:val="24"/>
        </w:rPr>
        <w:t>去掉重复行</w:t>
      </w:r>
      <w:r w:rsidRPr="00C77417">
        <w:rPr>
          <w:rFonts w:hint="eastAsia"/>
          <w:sz w:val="24"/>
          <w:szCs w:val="24"/>
        </w:rPr>
        <w:t xml:space="preserve">  </w:t>
      </w:r>
      <w:r w:rsidRPr="00C77417">
        <w:rPr>
          <w:rFonts w:hint="eastAsia"/>
          <w:b/>
          <w:sz w:val="24"/>
          <w:szCs w:val="24"/>
        </w:rPr>
        <w:t>uniq -u mf</w:t>
      </w:r>
      <w:r w:rsidRPr="00C77417">
        <w:rPr>
          <w:rFonts w:hint="eastAsia"/>
          <w:b/>
          <w:sz w:val="24"/>
          <w:szCs w:val="24"/>
        </w:rPr>
        <w:t>：</w:t>
      </w:r>
      <w:r w:rsidRPr="00C77417">
        <w:rPr>
          <w:rFonts w:hint="eastAsia"/>
          <w:sz w:val="24"/>
          <w:szCs w:val="24"/>
        </w:rPr>
        <w:t>显示</w:t>
      </w:r>
      <w:r w:rsidRPr="00C77417">
        <w:rPr>
          <w:rFonts w:hint="eastAsia"/>
          <w:sz w:val="24"/>
          <w:szCs w:val="24"/>
        </w:rPr>
        <w:t>mf</w:t>
      </w:r>
      <w:r w:rsidRPr="00C77417">
        <w:rPr>
          <w:rFonts w:hint="eastAsia"/>
          <w:sz w:val="24"/>
          <w:szCs w:val="24"/>
        </w:rPr>
        <w:t>中不重复行</w:t>
      </w:r>
    </w:p>
    <w:p w:rsidR="00C77417" w:rsidRPr="00C77417" w:rsidRDefault="00C77417" w:rsidP="00C77417">
      <w:pPr>
        <w:ind w:left="480" w:hangingChars="200" w:hanging="480"/>
        <w:rPr>
          <w:sz w:val="24"/>
          <w:szCs w:val="24"/>
        </w:rPr>
      </w:pPr>
      <w:r w:rsidRPr="00C77417">
        <w:rPr>
          <w:rFonts w:hint="eastAsia"/>
          <w:sz w:val="24"/>
          <w:szCs w:val="24"/>
        </w:rPr>
        <w:tab/>
      </w:r>
      <w:r w:rsidRPr="00C77417">
        <w:rPr>
          <w:rFonts w:hint="eastAsia"/>
          <w:b/>
          <w:sz w:val="24"/>
          <w:szCs w:val="24"/>
        </w:rPr>
        <w:t>comm</w:t>
      </w:r>
      <w:r w:rsidRPr="00C77417">
        <w:rPr>
          <w:rFonts w:hint="eastAsia"/>
          <w:b/>
          <w:sz w:val="24"/>
          <w:szCs w:val="24"/>
        </w:rPr>
        <w:t>：</w:t>
      </w:r>
      <w:r w:rsidRPr="00C77417">
        <w:rPr>
          <w:rFonts w:hint="eastAsia"/>
          <w:sz w:val="24"/>
          <w:szCs w:val="24"/>
        </w:rPr>
        <w:t>对已排序文件进行比较</w:t>
      </w:r>
      <w:r w:rsidRPr="00C77417">
        <w:rPr>
          <w:rFonts w:hint="eastAsia"/>
          <w:sz w:val="24"/>
          <w:szCs w:val="24"/>
        </w:rPr>
        <w:t xml:space="preserve">  </w:t>
      </w:r>
      <w:r w:rsidRPr="00C77417">
        <w:rPr>
          <w:rFonts w:hint="eastAsia"/>
          <w:b/>
          <w:sz w:val="24"/>
          <w:szCs w:val="24"/>
        </w:rPr>
        <w:t>comm -12 m1 m2</w:t>
      </w:r>
      <w:r w:rsidRPr="00C77417">
        <w:rPr>
          <w:rFonts w:hint="eastAsia"/>
          <w:b/>
          <w:sz w:val="24"/>
          <w:szCs w:val="24"/>
        </w:rPr>
        <w:t>：</w:t>
      </w:r>
      <w:r w:rsidRPr="00C77417">
        <w:rPr>
          <w:rFonts w:hint="eastAsia"/>
          <w:sz w:val="24"/>
          <w:szCs w:val="24"/>
        </w:rPr>
        <w:t>只显示共有行</w:t>
      </w:r>
      <w:r w:rsidRPr="00C77417">
        <w:rPr>
          <w:rFonts w:hint="eastAsia"/>
          <w:sz w:val="24"/>
          <w:szCs w:val="24"/>
        </w:rPr>
        <w:t xml:space="preserve"> </w:t>
      </w:r>
    </w:p>
    <w:p w:rsidR="00C77417" w:rsidRPr="00C77417" w:rsidRDefault="00C77417" w:rsidP="00C77417">
      <w:pPr>
        <w:ind w:firstLineChars="1100" w:firstLine="2640"/>
        <w:rPr>
          <w:sz w:val="24"/>
          <w:szCs w:val="24"/>
        </w:rPr>
      </w:pPr>
      <w:r w:rsidRPr="00C77417">
        <w:rPr>
          <w:rFonts w:hint="eastAsia"/>
          <w:sz w:val="24"/>
          <w:szCs w:val="24"/>
        </w:rPr>
        <w:t>-1</w:t>
      </w:r>
      <w:r w:rsidRPr="00C77417">
        <w:rPr>
          <w:rFonts w:hint="eastAsia"/>
          <w:sz w:val="24"/>
          <w:szCs w:val="24"/>
        </w:rPr>
        <w:t>不显示只在</w:t>
      </w:r>
      <w:r w:rsidRPr="00C77417">
        <w:rPr>
          <w:rFonts w:hint="eastAsia"/>
          <w:sz w:val="24"/>
          <w:szCs w:val="24"/>
        </w:rPr>
        <w:t>1</w:t>
      </w:r>
      <w:r w:rsidRPr="00C77417">
        <w:rPr>
          <w:rFonts w:hint="eastAsia"/>
          <w:sz w:val="24"/>
          <w:szCs w:val="24"/>
        </w:rPr>
        <w:t>中有的</w:t>
      </w:r>
      <w:r w:rsidRPr="00C77417">
        <w:rPr>
          <w:rFonts w:hint="eastAsia"/>
          <w:sz w:val="24"/>
          <w:szCs w:val="24"/>
        </w:rPr>
        <w:t>,-2</w:t>
      </w:r>
      <w:r w:rsidRPr="00C77417">
        <w:rPr>
          <w:rFonts w:hint="eastAsia"/>
          <w:sz w:val="24"/>
          <w:szCs w:val="24"/>
        </w:rPr>
        <w:t>不显示只在</w:t>
      </w:r>
      <w:r w:rsidRPr="00C77417">
        <w:rPr>
          <w:rFonts w:hint="eastAsia"/>
          <w:sz w:val="24"/>
          <w:szCs w:val="24"/>
        </w:rPr>
        <w:t>2</w:t>
      </w:r>
      <w:r w:rsidRPr="00C77417">
        <w:rPr>
          <w:rFonts w:hint="eastAsia"/>
          <w:sz w:val="24"/>
          <w:szCs w:val="24"/>
        </w:rPr>
        <w:t>中有的</w:t>
      </w:r>
      <w:r w:rsidRPr="00C77417">
        <w:rPr>
          <w:rFonts w:hint="eastAsia"/>
          <w:sz w:val="24"/>
          <w:szCs w:val="24"/>
        </w:rPr>
        <w:t>,-3</w:t>
      </w:r>
      <w:r w:rsidRPr="00C77417">
        <w:rPr>
          <w:rFonts w:hint="eastAsia"/>
          <w:sz w:val="24"/>
          <w:szCs w:val="24"/>
        </w:rPr>
        <w:t>不显示共有的</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diff</w:t>
      </w:r>
      <w:r w:rsidRPr="00C77417">
        <w:rPr>
          <w:rFonts w:hint="eastAsia"/>
          <w:b/>
          <w:sz w:val="24"/>
          <w:szCs w:val="24"/>
        </w:rPr>
        <w:t>：</w:t>
      </w:r>
      <w:r w:rsidRPr="00C77417">
        <w:rPr>
          <w:rFonts w:hint="eastAsia"/>
          <w:sz w:val="24"/>
          <w:szCs w:val="24"/>
        </w:rPr>
        <w:t>列出不同</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cp</w:t>
      </w:r>
      <w:r w:rsidRPr="00C77417">
        <w:rPr>
          <w:rFonts w:hint="eastAsia"/>
          <w:b/>
          <w:sz w:val="24"/>
          <w:szCs w:val="24"/>
        </w:rPr>
        <w:t>：</w:t>
      </w:r>
      <w:r w:rsidRPr="00C77417">
        <w:rPr>
          <w:rFonts w:hint="eastAsia"/>
          <w:sz w:val="24"/>
          <w:szCs w:val="24"/>
        </w:rPr>
        <w:t>将原文件或者目录复制到目标目录或文件</w:t>
      </w:r>
      <w:r w:rsidRPr="00C77417">
        <w:rPr>
          <w:rFonts w:hint="eastAsia"/>
          <w:sz w:val="24"/>
          <w:szCs w:val="24"/>
        </w:rPr>
        <w:t xml:space="preserve">  </w:t>
      </w:r>
    </w:p>
    <w:p w:rsidR="00C77417" w:rsidRPr="00C77417" w:rsidRDefault="00C77417" w:rsidP="00C77417">
      <w:pPr>
        <w:rPr>
          <w:sz w:val="24"/>
          <w:szCs w:val="24"/>
        </w:rPr>
      </w:pPr>
      <w:r w:rsidRPr="00C77417">
        <w:rPr>
          <w:rFonts w:hint="eastAsia"/>
          <w:sz w:val="24"/>
          <w:szCs w:val="24"/>
        </w:rPr>
        <w:t xml:space="preserve">           </w:t>
      </w:r>
      <w:r w:rsidRPr="00C77417">
        <w:rPr>
          <w:rFonts w:hint="eastAsia"/>
          <w:b/>
          <w:sz w:val="24"/>
          <w:szCs w:val="24"/>
        </w:rPr>
        <w:t>cp mf /home/mf2</w:t>
      </w:r>
      <w:r w:rsidRPr="00C77417">
        <w:rPr>
          <w:rFonts w:hint="eastAsia"/>
          <w:b/>
          <w:sz w:val="24"/>
          <w:szCs w:val="24"/>
        </w:rPr>
        <w:t>：</w:t>
      </w:r>
      <w:r w:rsidRPr="00C77417">
        <w:rPr>
          <w:rFonts w:hint="eastAsia"/>
          <w:sz w:val="24"/>
          <w:szCs w:val="24"/>
        </w:rPr>
        <w:t>将</w:t>
      </w:r>
      <w:r w:rsidRPr="00C77417">
        <w:rPr>
          <w:rFonts w:hint="eastAsia"/>
          <w:sz w:val="24"/>
          <w:szCs w:val="24"/>
        </w:rPr>
        <w:t>mf</w:t>
      </w:r>
      <w:r w:rsidRPr="00C77417">
        <w:rPr>
          <w:rFonts w:hint="eastAsia"/>
          <w:sz w:val="24"/>
          <w:szCs w:val="24"/>
        </w:rPr>
        <w:t>复制至</w:t>
      </w:r>
      <w:r w:rsidRPr="00C77417">
        <w:rPr>
          <w:rFonts w:hint="eastAsia"/>
          <w:sz w:val="24"/>
          <w:szCs w:val="24"/>
        </w:rPr>
        <w:t>/home</w:t>
      </w:r>
      <w:r w:rsidRPr="00C77417">
        <w:rPr>
          <w:rFonts w:hint="eastAsia"/>
          <w:sz w:val="24"/>
          <w:szCs w:val="24"/>
        </w:rPr>
        <w:t>下并改名为</w:t>
      </w:r>
      <w:r w:rsidRPr="00C77417">
        <w:rPr>
          <w:rFonts w:hint="eastAsia"/>
          <w:sz w:val="24"/>
          <w:szCs w:val="24"/>
        </w:rPr>
        <w:t>mf2</w:t>
      </w:r>
    </w:p>
    <w:p w:rsidR="00C77417" w:rsidRPr="00C77417" w:rsidRDefault="00C77417" w:rsidP="00C77417">
      <w:pPr>
        <w:rPr>
          <w:sz w:val="24"/>
          <w:szCs w:val="24"/>
        </w:rPr>
      </w:pPr>
      <w:r w:rsidRPr="00C77417">
        <w:rPr>
          <w:rFonts w:hint="eastAsia"/>
          <w:sz w:val="24"/>
          <w:szCs w:val="24"/>
        </w:rPr>
        <w:lastRenderedPageBreak/>
        <w:tab/>
      </w:r>
      <w:r w:rsidRPr="00C77417">
        <w:rPr>
          <w:rFonts w:hint="eastAsia"/>
          <w:sz w:val="24"/>
          <w:szCs w:val="24"/>
        </w:rPr>
        <w:tab/>
      </w:r>
      <w:r w:rsidRPr="00C77417">
        <w:rPr>
          <w:rFonts w:hint="eastAsia"/>
          <w:sz w:val="24"/>
          <w:szCs w:val="24"/>
        </w:rPr>
        <w:tab/>
      </w:r>
      <w:r w:rsidRPr="00C77417">
        <w:rPr>
          <w:rFonts w:hint="eastAsia"/>
          <w:b/>
          <w:sz w:val="24"/>
          <w:szCs w:val="24"/>
        </w:rPr>
        <w:t>cp -r /home/h1 /home/h2</w:t>
      </w:r>
      <w:r w:rsidRPr="00C77417">
        <w:rPr>
          <w:rFonts w:hint="eastAsia"/>
          <w:b/>
          <w:sz w:val="24"/>
          <w:szCs w:val="24"/>
        </w:rPr>
        <w:t>：</w:t>
      </w:r>
      <w:r w:rsidRPr="00C77417">
        <w:rPr>
          <w:rFonts w:hint="eastAsia"/>
          <w:sz w:val="24"/>
          <w:szCs w:val="24"/>
        </w:rPr>
        <w:t>/home/h1</w:t>
      </w:r>
      <w:r w:rsidRPr="00C77417">
        <w:rPr>
          <w:rFonts w:hint="eastAsia"/>
          <w:sz w:val="24"/>
          <w:szCs w:val="24"/>
        </w:rPr>
        <w:t>下所有文件复制到</w:t>
      </w:r>
      <w:r w:rsidRPr="00C77417">
        <w:rPr>
          <w:rFonts w:hint="eastAsia"/>
          <w:sz w:val="24"/>
          <w:szCs w:val="24"/>
        </w:rPr>
        <w:t>/home/h2</w:t>
      </w:r>
      <w:r w:rsidRPr="00C77417">
        <w:rPr>
          <w:rFonts w:hint="eastAsia"/>
          <w:sz w:val="24"/>
          <w:szCs w:val="24"/>
        </w:rPr>
        <w:t>目录下</w:t>
      </w:r>
    </w:p>
    <w:p w:rsidR="00C77417" w:rsidRPr="00C77417" w:rsidRDefault="00C77417" w:rsidP="00C77417">
      <w:pPr>
        <w:ind w:left="240" w:hangingChars="100" w:hanging="240"/>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cp -i /home/mq/m*.c /home/mm</w:t>
      </w:r>
      <w:r w:rsidRPr="00C77417">
        <w:rPr>
          <w:rFonts w:hint="eastAsia"/>
          <w:b/>
          <w:sz w:val="24"/>
          <w:szCs w:val="24"/>
        </w:rPr>
        <w:t>：</w:t>
      </w:r>
      <w:r w:rsidRPr="00C77417">
        <w:rPr>
          <w:rFonts w:hint="eastAsia"/>
          <w:sz w:val="24"/>
          <w:szCs w:val="24"/>
        </w:rPr>
        <w:t>将前一个目录内所有以</w:t>
      </w:r>
      <w:r w:rsidRPr="00C77417">
        <w:rPr>
          <w:rFonts w:hint="eastAsia"/>
          <w:sz w:val="24"/>
          <w:szCs w:val="24"/>
        </w:rPr>
        <w:t>m</w:t>
      </w:r>
      <w:r w:rsidRPr="00C77417">
        <w:rPr>
          <w:rFonts w:hint="eastAsia"/>
          <w:sz w:val="24"/>
          <w:szCs w:val="24"/>
        </w:rPr>
        <w:t>开头的</w:t>
      </w:r>
      <w:r w:rsidRPr="00C77417">
        <w:rPr>
          <w:rFonts w:hint="eastAsia"/>
          <w:sz w:val="24"/>
          <w:szCs w:val="24"/>
        </w:rPr>
        <w:t>.c</w:t>
      </w:r>
      <w:r w:rsidRPr="00C77417">
        <w:rPr>
          <w:rFonts w:hint="eastAsia"/>
          <w:sz w:val="24"/>
          <w:szCs w:val="24"/>
        </w:rPr>
        <w:t>文件</w:t>
      </w:r>
    </w:p>
    <w:p w:rsidR="00C77417" w:rsidRPr="00C77417" w:rsidRDefault="00C77417" w:rsidP="00C77417">
      <w:pPr>
        <w:ind w:leftChars="100" w:left="210" w:firstLineChars="2100" w:firstLine="5040"/>
        <w:rPr>
          <w:sz w:val="24"/>
          <w:szCs w:val="24"/>
        </w:rPr>
      </w:pPr>
      <w:r w:rsidRPr="00C77417">
        <w:rPr>
          <w:rFonts w:hint="eastAsia"/>
          <w:sz w:val="24"/>
          <w:szCs w:val="24"/>
        </w:rPr>
        <w:t>复制到后面</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rm</w:t>
      </w:r>
      <w:r w:rsidRPr="00C77417">
        <w:rPr>
          <w:rFonts w:hint="eastAsia"/>
          <w:b/>
          <w:sz w:val="24"/>
          <w:szCs w:val="24"/>
        </w:rPr>
        <w:t>：</w:t>
      </w:r>
      <w:r w:rsidRPr="00C77417">
        <w:rPr>
          <w:rFonts w:hint="eastAsia"/>
          <w:sz w:val="24"/>
          <w:szCs w:val="24"/>
        </w:rPr>
        <w:t>删除文件和目录</w:t>
      </w:r>
      <w:r w:rsidRPr="00C77417">
        <w:rPr>
          <w:rFonts w:hint="eastAsia"/>
          <w:sz w:val="24"/>
          <w:szCs w:val="24"/>
        </w:rPr>
        <w:t xml:space="preserve">   </w:t>
      </w:r>
      <w:r w:rsidRPr="00C77417">
        <w:rPr>
          <w:rFonts w:hint="eastAsia"/>
          <w:b/>
          <w:sz w:val="24"/>
          <w:szCs w:val="24"/>
        </w:rPr>
        <w:t>rm -i test1 test2</w:t>
      </w:r>
      <w:r w:rsidRPr="00C77417">
        <w:rPr>
          <w:rFonts w:hint="eastAsia"/>
          <w:b/>
          <w:sz w:val="24"/>
          <w:szCs w:val="24"/>
        </w:rPr>
        <w:t>：</w:t>
      </w:r>
      <w:r w:rsidRPr="00C77417">
        <w:rPr>
          <w:rFonts w:hint="eastAsia"/>
          <w:sz w:val="24"/>
          <w:szCs w:val="24"/>
        </w:rPr>
        <w:t>删除当前目录下文件</w:t>
      </w:r>
      <w:r w:rsidRPr="00C77417">
        <w:rPr>
          <w:rFonts w:hint="eastAsia"/>
          <w:sz w:val="24"/>
          <w:szCs w:val="24"/>
        </w:rPr>
        <w:t>test1</w:t>
      </w:r>
      <w:r w:rsidRPr="00C77417">
        <w:rPr>
          <w:rFonts w:hint="eastAsia"/>
          <w:sz w:val="24"/>
          <w:szCs w:val="24"/>
        </w:rPr>
        <w:t>和</w:t>
      </w:r>
      <w:r w:rsidRPr="00C77417">
        <w:rPr>
          <w:rFonts w:hint="eastAsia"/>
          <w:sz w:val="24"/>
          <w:szCs w:val="24"/>
        </w:rPr>
        <w:t>test2</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rm -r *</w:t>
      </w:r>
      <w:r w:rsidRPr="00C77417">
        <w:rPr>
          <w:rFonts w:hint="eastAsia"/>
          <w:b/>
          <w:sz w:val="24"/>
          <w:szCs w:val="24"/>
        </w:rPr>
        <w:t>：</w:t>
      </w:r>
      <w:r w:rsidRPr="00C77417">
        <w:rPr>
          <w:rFonts w:hint="eastAsia"/>
          <w:sz w:val="24"/>
          <w:szCs w:val="24"/>
        </w:rPr>
        <w:t xml:space="preserve"> </w:t>
      </w:r>
      <w:r w:rsidRPr="00C77417">
        <w:rPr>
          <w:rFonts w:hint="eastAsia"/>
          <w:sz w:val="24"/>
          <w:szCs w:val="24"/>
        </w:rPr>
        <w:t>删除当前目录除了隐藏文件以外的全部文件</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mv</w:t>
      </w:r>
      <w:r w:rsidRPr="00C77417">
        <w:rPr>
          <w:rFonts w:hint="eastAsia"/>
          <w:b/>
          <w:sz w:val="24"/>
          <w:szCs w:val="24"/>
        </w:rPr>
        <w:t>：</w:t>
      </w:r>
      <w:r w:rsidRPr="00C77417">
        <w:rPr>
          <w:rFonts w:hint="eastAsia"/>
          <w:sz w:val="24"/>
          <w:szCs w:val="24"/>
        </w:rPr>
        <w:t>重命名或移动</w:t>
      </w:r>
      <w:r w:rsidRPr="00C77417">
        <w:rPr>
          <w:rFonts w:hint="eastAsia"/>
          <w:sz w:val="24"/>
          <w:szCs w:val="24"/>
        </w:rPr>
        <w:t xml:space="preserve">  </w:t>
      </w:r>
      <w:r w:rsidRPr="00C77417">
        <w:rPr>
          <w:rFonts w:hint="eastAsia"/>
          <w:b/>
          <w:sz w:val="24"/>
          <w:szCs w:val="24"/>
        </w:rPr>
        <w:t>mv f1 f2</w:t>
      </w:r>
      <w:r w:rsidRPr="00C77417">
        <w:rPr>
          <w:rFonts w:hint="eastAsia"/>
          <w:b/>
          <w:sz w:val="24"/>
          <w:szCs w:val="24"/>
        </w:rPr>
        <w:t>：</w:t>
      </w:r>
      <w:r w:rsidRPr="00C77417">
        <w:rPr>
          <w:rFonts w:hint="eastAsia"/>
          <w:sz w:val="24"/>
          <w:szCs w:val="24"/>
        </w:rPr>
        <w:t>f1</w:t>
      </w:r>
      <w:r w:rsidRPr="00C77417">
        <w:rPr>
          <w:rFonts w:hint="eastAsia"/>
          <w:sz w:val="24"/>
          <w:szCs w:val="24"/>
        </w:rPr>
        <w:t>改名为</w:t>
      </w:r>
      <w:r w:rsidRPr="00C77417">
        <w:rPr>
          <w:rFonts w:hint="eastAsia"/>
          <w:sz w:val="24"/>
          <w:szCs w:val="24"/>
        </w:rPr>
        <w:t>f2</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 xml:space="preserve">mv /home/h1 . </w:t>
      </w:r>
      <w:r w:rsidRPr="00C77417">
        <w:rPr>
          <w:rFonts w:hint="eastAsia"/>
          <w:b/>
          <w:sz w:val="24"/>
          <w:szCs w:val="24"/>
        </w:rPr>
        <w:t>：</w:t>
      </w:r>
      <w:r w:rsidRPr="00C77417">
        <w:rPr>
          <w:rFonts w:hint="eastAsia"/>
          <w:sz w:val="24"/>
          <w:szCs w:val="24"/>
        </w:rPr>
        <w:t>/home/h1</w:t>
      </w:r>
      <w:r w:rsidRPr="00C77417">
        <w:rPr>
          <w:rFonts w:hint="eastAsia"/>
          <w:sz w:val="24"/>
          <w:szCs w:val="24"/>
        </w:rPr>
        <w:t>所有一道当前，当前用</w:t>
      </w:r>
      <w:r w:rsidRPr="00C77417">
        <w:rPr>
          <w:rFonts w:hint="eastAsia"/>
          <w:sz w:val="24"/>
          <w:szCs w:val="24"/>
        </w:rPr>
        <w:t xml:space="preserve"> .</w:t>
      </w:r>
      <w:r w:rsidRPr="00C77417">
        <w:rPr>
          <w:rFonts w:hint="eastAsia"/>
          <w:sz w:val="24"/>
          <w:szCs w:val="24"/>
        </w:rPr>
        <w:t>表示</w:t>
      </w:r>
    </w:p>
    <w:p w:rsidR="00C77417" w:rsidRPr="00C77417" w:rsidRDefault="00C77417" w:rsidP="00C77417">
      <w:pPr>
        <w:rPr>
          <w:b/>
          <w:sz w:val="24"/>
          <w:szCs w:val="24"/>
        </w:rPr>
      </w:pPr>
      <w:r w:rsidRPr="00C77417">
        <w:rPr>
          <w:rFonts w:hint="eastAsia"/>
          <w:b/>
          <w:sz w:val="24"/>
          <w:szCs w:val="24"/>
        </w:rPr>
        <w:t>目录增删改</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w:t>
      </w:r>
      <w:r w:rsidRPr="00C77417">
        <w:rPr>
          <w:rFonts w:hint="eastAsia"/>
          <w:b/>
          <w:sz w:val="24"/>
          <w:szCs w:val="24"/>
        </w:rPr>
        <w:t>pwd</w:t>
      </w:r>
      <w:r w:rsidRPr="00C77417">
        <w:rPr>
          <w:rFonts w:hint="eastAsia"/>
          <w:b/>
          <w:sz w:val="24"/>
          <w:szCs w:val="24"/>
        </w:rPr>
        <w:t>：</w:t>
      </w:r>
      <w:r w:rsidRPr="00C77417">
        <w:rPr>
          <w:rFonts w:hint="eastAsia"/>
          <w:sz w:val="24"/>
          <w:szCs w:val="24"/>
        </w:rPr>
        <w:t>显示当前工作目录绝对路径</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相对路径：</w:t>
      </w:r>
      <w:r w:rsidRPr="00C77417">
        <w:rPr>
          <w:rFonts w:hint="eastAsia"/>
          <w:sz w:val="24"/>
          <w:szCs w:val="24"/>
        </w:rPr>
        <w:t xml:space="preserve">  eg: /home/mg/lib/fc fc</w:t>
      </w:r>
      <w:r w:rsidRPr="00C77417">
        <w:rPr>
          <w:rFonts w:hint="eastAsia"/>
          <w:sz w:val="24"/>
          <w:szCs w:val="24"/>
        </w:rPr>
        <w:t>相对路径为</w:t>
      </w:r>
      <w:r w:rsidRPr="00C77417">
        <w:rPr>
          <w:rFonts w:hint="eastAsia"/>
          <w:sz w:val="24"/>
          <w:szCs w:val="24"/>
        </w:rPr>
        <w:t>lib/fc</w:t>
      </w:r>
      <w:r w:rsidRPr="00C77417">
        <w:rPr>
          <w:rFonts w:hint="eastAsia"/>
          <w:sz w:val="24"/>
          <w:szCs w:val="24"/>
        </w:rPr>
        <w:t>不用</w:t>
      </w:r>
      <w:r w:rsidRPr="00C77417">
        <w:rPr>
          <w:rFonts w:hint="eastAsia"/>
          <w:sz w:val="24"/>
          <w:szCs w:val="24"/>
        </w:rPr>
        <w:t>/</w:t>
      </w:r>
      <w:r w:rsidRPr="00C77417">
        <w:rPr>
          <w:rFonts w:hint="eastAsia"/>
          <w:sz w:val="24"/>
          <w:szCs w:val="24"/>
        </w:rPr>
        <w:t>开头</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mkdir</w:t>
      </w:r>
      <w:r w:rsidRPr="00C77417">
        <w:rPr>
          <w:rFonts w:hint="eastAsia"/>
          <w:b/>
          <w:sz w:val="24"/>
          <w:szCs w:val="24"/>
        </w:rPr>
        <w:t>：</w:t>
      </w:r>
      <w:r w:rsidRPr="00C77417">
        <w:rPr>
          <w:rFonts w:hint="eastAsia"/>
          <w:sz w:val="24"/>
          <w:szCs w:val="24"/>
        </w:rPr>
        <w:t>创建目录</w:t>
      </w:r>
      <w:r w:rsidRPr="00C77417">
        <w:rPr>
          <w:rFonts w:hint="eastAsia"/>
          <w:sz w:val="24"/>
          <w:szCs w:val="24"/>
        </w:rPr>
        <w:t xml:space="preserve">  </w:t>
      </w:r>
      <w:r w:rsidRPr="00C77417">
        <w:rPr>
          <w:rFonts w:hint="eastAsia"/>
          <w:b/>
          <w:sz w:val="24"/>
          <w:szCs w:val="24"/>
        </w:rPr>
        <w:t>mkdir -</w:t>
      </w:r>
      <w:r w:rsidRPr="00C77417">
        <w:rPr>
          <w:rFonts w:hint="eastAsia"/>
          <w:b/>
          <w:sz w:val="24"/>
          <w:szCs w:val="24"/>
        </w:rPr>
        <w:t>–</w:t>
      </w:r>
      <w:r w:rsidRPr="00C77417">
        <w:rPr>
          <w:rFonts w:hint="eastAsia"/>
          <w:b/>
          <w:sz w:val="24"/>
          <w:szCs w:val="24"/>
        </w:rPr>
        <w:t>mode=700 /home/menqc/test</w:t>
      </w:r>
      <w:r w:rsidRPr="00C77417">
        <w:rPr>
          <w:rFonts w:hint="eastAsia"/>
          <w:b/>
          <w:sz w:val="24"/>
          <w:szCs w:val="24"/>
        </w:rPr>
        <w:t>：</w:t>
      </w:r>
      <w:r w:rsidRPr="00C77417">
        <w:rPr>
          <w:rFonts w:hint="eastAsia"/>
          <w:sz w:val="24"/>
          <w:szCs w:val="24"/>
        </w:rPr>
        <w:t>在…目录下创建目录</w:t>
      </w:r>
      <w:r w:rsidRPr="00C77417">
        <w:rPr>
          <w:rFonts w:hint="eastAsia"/>
          <w:sz w:val="24"/>
          <w:szCs w:val="24"/>
        </w:rPr>
        <w:t>text</w:t>
      </w:r>
      <w:r w:rsidRPr="00C77417">
        <w:rPr>
          <w:rFonts w:hint="eastAsia"/>
          <w:sz w:val="24"/>
          <w:szCs w:val="24"/>
        </w:rPr>
        <w:t>，</w:t>
      </w:r>
    </w:p>
    <w:p w:rsidR="00C77417" w:rsidRPr="00C77417" w:rsidRDefault="00C77417" w:rsidP="00C77417">
      <w:pPr>
        <w:ind w:firstLineChars="1500" w:firstLine="3600"/>
        <w:rPr>
          <w:sz w:val="24"/>
          <w:szCs w:val="24"/>
        </w:rPr>
      </w:pPr>
      <w:r w:rsidRPr="00C77417">
        <w:rPr>
          <w:rFonts w:hint="eastAsia"/>
          <w:sz w:val="24"/>
          <w:szCs w:val="24"/>
        </w:rPr>
        <w:t>并且只有文件主有读写和执行权限，其他用户无权访问</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mkdir -p-m 750 bin/os_1</w:t>
      </w:r>
      <w:r w:rsidRPr="00C77417">
        <w:rPr>
          <w:rFonts w:hint="eastAsia"/>
          <w:b/>
          <w:sz w:val="24"/>
          <w:szCs w:val="24"/>
        </w:rPr>
        <w:t>：</w:t>
      </w:r>
      <w:r w:rsidRPr="00C77417">
        <w:rPr>
          <w:rFonts w:hint="eastAsia"/>
          <w:sz w:val="24"/>
          <w:szCs w:val="24"/>
        </w:rPr>
        <w:t>在当前目录创建</w:t>
      </w:r>
      <w:r w:rsidRPr="00C77417">
        <w:rPr>
          <w:rFonts w:hint="eastAsia"/>
          <w:sz w:val="24"/>
          <w:szCs w:val="24"/>
        </w:rPr>
        <w:t>bin</w:t>
      </w:r>
      <w:r w:rsidRPr="00C77417">
        <w:rPr>
          <w:rFonts w:hint="eastAsia"/>
          <w:sz w:val="24"/>
          <w:szCs w:val="24"/>
        </w:rPr>
        <w:t>和</w:t>
      </w:r>
      <w:r w:rsidRPr="00C77417">
        <w:rPr>
          <w:rFonts w:hint="eastAsia"/>
          <w:sz w:val="24"/>
          <w:szCs w:val="24"/>
        </w:rPr>
        <w:t>bin</w:t>
      </w:r>
      <w:r w:rsidRPr="00C77417">
        <w:rPr>
          <w:rFonts w:hint="eastAsia"/>
          <w:sz w:val="24"/>
          <w:szCs w:val="24"/>
        </w:rPr>
        <w:t>下</w:t>
      </w:r>
      <w:r w:rsidRPr="00C77417">
        <w:rPr>
          <w:rFonts w:hint="eastAsia"/>
          <w:sz w:val="24"/>
          <w:szCs w:val="24"/>
        </w:rPr>
        <w:t>os_1</w:t>
      </w:r>
      <w:r w:rsidRPr="00C77417">
        <w:rPr>
          <w:rFonts w:hint="eastAsia"/>
          <w:sz w:val="24"/>
          <w:szCs w:val="24"/>
        </w:rPr>
        <w:t>目录，</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sz w:val="24"/>
          <w:szCs w:val="24"/>
        </w:rPr>
        <w:t>权限为文件主可读写执行，其他用户可读写不可执行</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rmdir</w:t>
      </w:r>
      <w:r w:rsidRPr="00C77417">
        <w:rPr>
          <w:rFonts w:hint="eastAsia"/>
          <w:b/>
          <w:sz w:val="24"/>
          <w:szCs w:val="24"/>
        </w:rPr>
        <w:t>：</w:t>
      </w:r>
      <w:r w:rsidRPr="00C77417">
        <w:rPr>
          <w:rFonts w:hint="eastAsia"/>
          <w:sz w:val="24"/>
          <w:szCs w:val="24"/>
        </w:rPr>
        <w:t>删除目录</w:t>
      </w:r>
      <w:r w:rsidRPr="00C77417">
        <w:rPr>
          <w:rFonts w:hint="eastAsia"/>
          <w:sz w:val="24"/>
          <w:szCs w:val="24"/>
        </w:rPr>
        <w:t xml:space="preserve">  </w:t>
      </w:r>
      <w:r w:rsidRPr="00C77417">
        <w:rPr>
          <w:rFonts w:hint="eastAsia"/>
          <w:b/>
          <w:sz w:val="24"/>
          <w:szCs w:val="24"/>
        </w:rPr>
        <w:t>rmdir -p bin/os_1</w:t>
      </w:r>
      <w:r w:rsidRPr="00C77417">
        <w:rPr>
          <w:rFonts w:hint="eastAsia"/>
          <w:b/>
          <w:sz w:val="24"/>
          <w:szCs w:val="24"/>
        </w:rPr>
        <w:t>：</w:t>
      </w:r>
      <w:r w:rsidRPr="00C77417">
        <w:rPr>
          <w:rFonts w:hint="eastAsia"/>
          <w:sz w:val="24"/>
          <w:szCs w:val="24"/>
        </w:rPr>
        <w:t>删除</w:t>
      </w:r>
      <w:r w:rsidRPr="00C77417">
        <w:rPr>
          <w:rFonts w:hint="eastAsia"/>
          <w:sz w:val="24"/>
          <w:szCs w:val="24"/>
        </w:rPr>
        <w:t>os_1</w:t>
      </w:r>
      <w:r w:rsidRPr="00C77417">
        <w:rPr>
          <w:rFonts w:hint="eastAsia"/>
          <w:sz w:val="24"/>
          <w:szCs w:val="24"/>
        </w:rPr>
        <w:t>和父目录</w:t>
      </w:r>
      <w:r w:rsidRPr="00C77417">
        <w:rPr>
          <w:rFonts w:hint="eastAsia"/>
          <w:sz w:val="24"/>
          <w:szCs w:val="24"/>
        </w:rPr>
        <w:t>bin</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cd</w:t>
      </w:r>
      <w:r w:rsidRPr="00C77417">
        <w:rPr>
          <w:rFonts w:hint="eastAsia"/>
          <w:b/>
          <w:sz w:val="24"/>
          <w:szCs w:val="24"/>
        </w:rPr>
        <w:t>：</w:t>
      </w:r>
      <w:r w:rsidRPr="00C77417">
        <w:rPr>
          <w:rFonts w:hint="eastAsia"/>
          <w:sz w:val="24"/>
          <w:szCs w:val="24"/>
        </w:rPr>
        <w:t>改变工作目录</w:t>
      </w:r>
      <w:r w:rsidRPr="00C77417">
        <w:rPr>
          <w:rFonts w:hint="eastAsia"/>
          <w:sz w:val="24"/>
          <w:szCs w:val="24"/>
        </w:rPr>
        <w:t xml:space="preserve">  </w:t>
      </w:r>
      <w:r w:rsidRPr="00C77417">
        <w:rPr>
          <w:rFonts w:hint="eastAsia"/>
          <w:b/>
          <w:sz w:val="24"/>
          <w:szCs w:val="24"/>
        </w:rPr>
        <w:t>cd /home/liu</w:t>
      </w:r>
      <w:r w:rsidRPr="00C77417">
        <w:rPr>
          <w:rFonts w:hint="eastAsia"/>
          <w:b/>
          <w:sz w:val="24"/>
          <w:szCs w:val="24"/>
        </w:rPr>
        <w:t>：</w:t>
      </w:r>
      <w:r w:rsidRPr="00C77417">
        <w:rPr>
          <w:rFonts w:hint="eastAsia"/>
          <w:sz w:val="24"/>
          <w:szCs w:val="24"/>
        </w:rPr>
        <w:t>目录更改至</w:t>
      </w:r>
      <w:r w:rsidRPr="00C77417">
        <w:rPr>
          <w:rFonts w:hint="eastAsia"/>
          <w:sz w:val="24"/>
          <w:szCs w:val="24"/>
        </w:rPr>
        <w:t>liu</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cd</w:t>
      </w:r>
      <w:r w:rsidRPr="00C77417">
        <w:rPr>
          <w:rFonts w:hint="eastAsia"/>
          <w:b/>
          <w:sz w:val="24"/>
          <w:szCs w:val="24"/>
        </w:rPr>
        <w:t>：</w:t>
      </w:r>
      <w:r w:rsidRPr="00C77417">
        <w:rPr>
          <w:rFonts w:hint="eastAsia"/>
          <w:sz w:val="24"/>
          <w:szCs w:val="24"/>
        </w:rPr>
        <w:t>目录更改至主目录</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cd ../..</w:t>
      </w:r>
      <w:r w:rsidRPr="00C77417">
        <w:rPr>
          <w:rFonts w:hint="eastAsia"/>
          <w:b/>
          <w:sz w:val="24"/>
          <w:szCs w:val="24"/>
        </w:rPr>
        <w:t>：</w:t>
      </w:r>
      <w:r w:rsidRPr="00C77417">
        <w:rPr>
          <w:rFonts w:hint="eastAsia"/>
          <w:sz w:val="24"/>
          <w:szCs w:val="24"/>
        </w:rPr>
        <w:t>目录向上移动两级</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ls</w:t>
      </w:r>
      <w:r w:rsidRPr="00C77417">
        <w:rPr>
          <w:rFonts w:hint="eastAsia"/>
          <w:b/>
          <w:sz w:val="24"/>
          <w:szCs w:val="24"/>
        </w:rPr>
        <w:t>：</w:t>
      </w:r>
      <w:r w:rsidRPr="00C77417">
        <w:rPr>
          <w:rFonts w:hint="eastAsia"/>
          <w:sz w:val="24"/>
          <w:szCs w:val="24"/>
        </w:rPr>
        <w:t>支出指定目录内容</w:t>
      </w:r>
      <w:r w:rsidRPr="00C77417">
        <w:rPr>
          <w:rFonts w:hint="eastAsia"/>
          <w:sz w:val="24"/>
          <w:szCs w:val="24"/>
        </w:rPr>
        <w:t xml:space="preserve">  </w:t>
      </w:r>
      <w:r w:rsidRPr="00C77417">
        <w:rPr>
          <w:rFonts w:hint="eastAsia"/>
          <w:b/>
          <w:sz w:val="24"/>
          <w:szCs w:val="24"/>
        </w:rPr>
        <w:t>ls -F</w:t>
      </w:r>
      <w:r w:rsidRPr="00C77417">
        <w:rPr>
          <w:rFonts w:hint="eastAsia"/>
          <w:b/>
          <w:sz w:val="24"/>
          <w:szCs w:val="24"/>
        </w:rPr>
        <w:t>：</w:t>
      </w:r>
      <w:r w:rsidRPr="00C77417">
        <w:rPr>
          <w:rFonts w:hint="eastAsia"/>
          <w:sz w:val="24"/>
          <w:szCs w:val="24"/>
        </w:rPr>
        <w:t>列出当前目录内容并标出属性</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ls -C /home/mengqc</w:t>
      </w:r>
      <w:r w:rsidRPr="00C77417">
        <w:rPr>
          <w:rFonts w:hint="eastAsia"/>
          <w:b/>
          <w:sz w:val="24"/>
          <w:szCs w:val="24"/>
        </w:rPr>
        <w:t>：</w:t>
      </w:r>
      <w:r w:rsidRPr="00C77417">
        <w:rPr>
          <w:rFonts w:hint="eastAsia"/>
          <w:sz w:val="24"/>
          <w:szCs w:val="24"/>
        </w:rPr>
        <w:t>按多列形式给出目录…内容</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ls -lai</w:t>
      </w:r>
      <w:r w:rsidRPr="00C77417">
        <w:rPr>
          <w:rFonts w:hint="eastAsia"/>
          <w:b/>
          <w:sz w:val="24"/>
          <w:szCs w:val="24"/>
        </w:rPr>
        <w:t>：</w:t>
      </w:r>
      <w:r w:rsidRPr="00C77417">
        <w:rPr>
          <w:rFonts w:hint="eastAsia"/>
          <w:sz w:val="24"/>
          <w:szCs w:val="24"/>
        </w:rPr>
        <w:t>按照长列表给出当前目录内容，包括隐藏和</w:t>
      </w:r>
      <w:r w:rsidRPr="00C77417">
        <w:rPr>
          <w:rFonts w:hint="eastAsia"/>
          <w:sz w:val="24"/>
          <w:szCs w:val="24"/>
        </w:rPr>
        <w:t>I</w:t>
      </w:r>
      <w:r w:rsidRPr="00C77417">
        <w:rPr>
          <w:rFonts w:hint="eastAsia"/>
          <w:sz w:val="24"/>
          <w:szCs w:val="24"/>
        </w:rPr>
        <w:t>节点号</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sz w:val="24"/>
          <w:szCs w:val="24"/>
        </w:rPr>
        <w:tab/>
        <w:t xml:space="preserve"> </w:t>
      </w:r>
      <w:r w:rsidRPr="00C77417">
        <w:rPr>
          <w:rFonts w:hint="eastAsia"/>
          <w:b/>
          <w:sz w:val="24"/>
          <w:szCs w:val="24"/>
        </w:rPr>
        <w:t>ls -l</w:t>
      </w:r>
      <w:r w:rsidRPr="00C77417">
        <w:rPr>
          <w:rFonts w:hint="eastAsia"/>
          <w:b/>
          <w:sz w:val="24"/>
          <w:szCs w:val="24"/>
        </w:rPr>
        <w:t>：</w:t>
      </w:r>
      <w:r w:rsidRPr="00C77417">
        <w:rPr>
          <w:rFonts w:hint="eastAsia"/>
          <w:sz w:val="24"/>
          <w:szCs w:val="24"/>
        </w:rPr>
        <w:t>结果：</w:t>
      </w:r>
    </w:p>
    <w:p w:rsidR="00C77417" w:rsidRPr="00C77417" w:rsidRDefault="00C77417" w:rsidP="00C77417">
      <w:pPr>
        <w:ind w:firstLineChars="1200" w:firstLine="2880"/>
        <w:rPr>
          <w:sz w:val="24"/>
          <w:szCs w:val="24"/>
        </w:rPr>
      </w:pPr>
      <w:r w:rsidRPr="00C77417">
        <w:rPr>
          <w:rFonts w:hint="eastAsia"/>
          <w:sz w:val="24"/>
          <w:szCs w:val="24"/>
        </w:rPr>
        <w:t>类型权限</w:t>
      </w:r>
      <w:r w:rsidRPr="00C77417">
        <w:rPr>
          <w:rFonts w:hint="eastAsia"/>
          <w:sz w:val="24"/>
          <w:szCs w:val="24"/>
        </w:rPr>
        <w:t xml:space="preserve"> </w:t>
      </w:r>
      <w:r w:rsidRPr="00C77417">
        <w:rPr>
          <w:rFonts w:hint="eastAsia"/>
          <w:sz w:val="24"/>
          <w:szCs w:val="24"/>
        </w:rPr>
        <w:t>连接数</w:t>
      </w:r>
      <w:r w:rsidRPr="00C77417">
        <w:rPr>
          <w:rFonts w:hint="eastAsia"/>
          <w:sz w:val="24"/>
          <w:szCs w:val="24"/>
        </w:rPr>
        <w:t xml:space="preserve"> </w:t>
      </w:r>
      <w:r w:rsidRPr="00C77417">
        <w:rPr>
          <w:rFonts w:hint="eastAsia"/>
          <w:sz w:val="24"/>
          <w:szCs w:val="24"/>
        </w:rPr>
        <w:t>文件主</w:t>
      </w:r>
      <w:r w:rsidRPr="00C77417">
        <w:rPr>
          <w:rFonts w:hint="eastAsia"/>
          <w:sz w:val="24"/>
          <w:szCs w:val="24"/>
        </w:rPr>
        <w:t xml:space="preserve"> </w:t>
      </w:r>
      <w:r w:rsidRPr="00C77417">
        <w:rPr>
          <w:rFonts w:hint="eastAsia"/>
          <w:sz w:val="24"/>
          <w:szCs w:val="24"/>
        </w:rPr>
        <w:t>文件组</w:t>
      </w:r>
      <w:r w:rsidRPr="00C77417">
        <w:rPr>
          <w:rFonts w:hint="eastAsia"/>
          <w:sz w:val="24"/>
          <w:szCs w:val="24"/>
        </w:rPr>
        <w:t xml:space="preserve"> </w:t>
      </w:r>
      <w:r w:rsidRPr="00C77417">
        <w:rPr>
          <w:rFonts w:hint="eastAsia"/>
          <w:sz w:val="24"/>
          <w:szCs w:val="24"/>
        </w:rPr>
        <w:t>大小</w:t>
      </w:r>
      <w:r w:rsidRPr="00C77417">
        <w:rPr>
          <w:rFonts w:hint="eastAsia"/>
          <w:sz w:val="24"/>
          <w:szCs w:val="24"/>
        </w:rPr>
        <w:t xml:space="preserve"> </w:t>
      </w:r>
      <w:r w:rsidRPr="00C77417">
        <w:rPr>
          <w:rFonts w:hint="eastAsia"/>
          <w:sz w:val="24"/>
          <w:szCs w:val="24"/>
        </w:rPr>
        <w:t>建立或修改日期</w:t>
      </w:r>
      <w:r w:rsidRPr="00C77417">
        <w:rPr>
          <w:rFonts w:hint="eastAsia"/>
          <w:sz w:val="24"/>
          <w:szCs w:val="24"/>
        </w:rPr>
        <w:t xml:space="preserve"> </w:t>
      </w:r>
      <w:r w:rsidRPr="00C77417">
        <w:rPr>
          <w:rFonts w:hint="eastAsia"/>
          <w:sz w:val="24"/>
          <w:szCs w:val="24"/>
        </w:rPr>
        <w:t>名称</w:t>
      </w:r>
    </w:p>
    <w:p w:rsidR="00C77417" w:rsidRPr="00C77417" w:rsidRDefault="00C77417" w:rsidP="00C77417">
      <w:pPr>
        <w:ind w:firstLineChars="1200" w:firstLine="2880"/>
        <w:rPr>
          <w:sz w:val="24"/>
          <w:szCs w:val="24"/>
        </w:rPr>
      </w:pPr>
      <w:r w:rsidRPr="00C77417">
        <w:rPr>
          <w:rFonts w:hint="eastAsia"/>
          <w:sz w:val="24"/>
          <w:szCs w:val="24"/>
        </w:rPr>
        <w:t xml:space="preserve">      </w:t>
      </w:r>
      <w:r w:rsidRPr="00C77417">
        <w:rPr>
          <w:rFonts w:hint="eastAsia"/>
          <w:sz w:val="24"/>
          <w:szCs w:val="24"/>
        </w:rPr>
        <w:t>类型：</w:t>
      </w:r>
      <w:r w:rsidRPr="00C77417">
        <w:rPr>
          <w:rFonts w:hint="eastAsia"/>
          <w:sz w:val="24"/>
          <w:szCs w:val="24"/>
        </w:rPr>
        <w:t>-</w:t>
      </w:r>
      <w:r w:rsidRPr="00C77417">
        <w:rPr>
          <w:rFonts w:hint="eastAsia"/>
          <w:sz w:val="24"/>
          <w:szCs w:val="24"/>
        </w:rPr>
        <w:t>：普通</w:t>
      </w:r>
      <w:r w:rsidRPr="00C77417">
        <w:rPr>
          <w:rFonts w:hint="eastAsia"/>
          <w:sz w:val="24"/>
          <w:szCs w:val="24"/>
        </w:rPr>
        <w:t xml:space="preserve">   d</w:t>
      </w:r>
      <w:r w:rsidRPr="00C77417">
        <w:rPr>
          <w:rFonts w:hint="eastAsia"/>
          <w:sz w:val="24"/>
          <w:szCs w:val="24"/>
        </w:rPr>
        <w:t>：目录</w:t>
      </w:r>
    </w:p>
    <w:p w:rsidR="00C77417" w:rsidRPr="00C77417" w:rsidRDefault="00C77417" w:rsidP="00C77417">
      <w:pPr>
        <w:rPr>
          <w:b/>
          <w:sz w:val="24"/>
          <w:szCs w:val="24"/>
        </w:rPr>
      </w:pPr>
      <w:r w:rsidRPr="00C77417">
        <w:rPr>
          <w:rFonts w:hint="eastAsia"/>
          <w:b/>
          <w:sz w:val="24"/>
          <w:szCs w:val="24"/>
        </w:rPr>
        <w:t>用户组</w:t>
      </w:r>
    </w:p>
    <w:p w:rsidR="00C77417" w:rsidRPr="00C77417" w:rsidRDefault="00C77417" w:rsidP="00C77417">
      <w:pPr>
        <w:rPr>
          <w:sz w:val="24"/>
          <w:szCs w:val="24"/>
        </w:rPr>
      </w:pPr>
      <w:r w:rsidRPr="00C77417">
        <w:rPr>
          <w:rFonts w:hint="eastAsia"/>
          <w:b/>
          <w:sz w:val="24"/>
          <w:szCs w:val="24"/>
        </w:rPr>
        <w:tab/>
        <w:t>chgrp</w:t>
      </w:r>
      <w:r w:rsidRPr="00C77417">
        <w:rPr>
          <w:rFonts w:hint="eastAsia"/>
          <w:b/>
          <w:sz w:val="24"/>
          <w:szCs w:val="24"/>
        </w:rPr>
        <w:t>：</w:t>
      </w:r>
      <w:r w:rsidRPr="00C77417">
        <w:rPr>
          <w:rFonts w:hint="eastAsia"/>
          <w:sz w:val="24"/>
          <w:szCs w:val="24"/>
        </w:rPr>
        <w:t>改变文件或目录所在的用户组</w:t>
      </w:r>
      <w:r w:rsidRPr="00C77417">
        <w:rPr>
          <w:rFonts w:hint="eastAsia"/>
          <w:sz w:val="24"/>
          <w:szCs w:val="24"/>
        </w:rPr>
        <w:t xml:space="preserve">  </w:t>
      </w:r>
    </w:p>
    <w:p w:rsidR="00C77417" w:rsidRPr="00C77417" w:rsidRDefault="00C77417" w:rsidP="00C77417">
      <w:pPr>
        <w:ind w:firstLineChars="600" w:firstLine="1446"/>
        <w:rPr>
          <w:sz w:val="24"/>
          <w:szCs w:val="24"/>
        </w:rPr>
      </w:pPr>
      <w:r w:rsidRPr="00C77417">
        <w:rPr>
          <w:rFonts w:hint="eastAsia"/>
          <w:b/>
          <w:sz w:val="24"/>
          <w:szCs w:val="24"/>
        </w:rPr>
        <w:t>chgrp -R mengxin /home/mengqc</w:t>
      </w:r>
      <w:r w:rsidRPr="00C77417">
        <w:rPr>
          <w:rFonts w:hint="eastAsia"/>
          <w:b/>
          <w:sz w:val="24"/>
          <w:szCs w:val="24"/>
        </w:rPr>
        <w:t>：</w:t>
      </w:r>
      <w:r w:rsidRPr="00C77417">
        <w:rPr>
          <w:rFonts w:hint="eastAsia"/>
          <w:sz w:val="24"/>
          <w:szCs w:val="24"/>
        </w:rPr>
        <w:t>../..</w:t>
      </w:r>
      <w:r w:rsidRPr="00C77417">
        <w:rPr>
          <w:rFonts w:hint="eastAsia"/>
          <w:sz w:val="24"/>
          <w:szCs w:val="24"/>
        </w:rPr>
        <w:t>及下所有文件的文件组改为</w:t>
      </w:r>
      <w:r w:rsidRPr="00C77417">
        <w:rPr>
          <w:rFonts w:hint="eastAsia"/>
          <w:sz w:val="24"/>
          <w:szCs w:val="24"/>
        </w:rPr>
        <w:t>mengxin</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chowm</w:t>
      </w:r>
      <w:r w:rsidRPr="00C77417">
        <w:rPr>
          <w:rFonts w:hint="eastAsia"/>
          <w:b/>
          <w:sz w:val="24"/>
          <w:szCs w:val="24"/>
        </w:rPr>
        <w:t>：</w:t>
      </w:r>
      <w:r w:rsidRPr="00C77417">
        <w:rPr>
          <w:rFonts w:hint="eastAsia"/>
          <w:sz w:val="24"/>
          <w:szCs w:val="24"/>
        </w:rPr>
        <w:t>改变所有者和所属组，只有文件主和</w:t>
      </w:r>
      <w:r w:rsidRPr="00C77417">
        <w:rPr>
          <w:rFonts w:hint="eastAsia"/>
          <w:sz w:val="24"/>
          <w:szCs w:val="24"/>
        </w:rPr>
        <w:t>ROOT</w:t>
      </w:r>
      <w:r w:rsidRPr="00C77417">
        <w:rPr>
          <w:rFonts w:hint="eastAsia"/>
          <w:sz w:val="24"/>
          <w:szCs w:val="24"/>
        </w:rPr>
        <w:t>可用</w:t>
      </w:r>
    </w:p>
    <w:p w:rsidR="00C77417" w:rsidRPr="00C77417" w:rsidRDefault="00C77417" w:rsidP="00C77417">
      <w:pPr>
        <w:rPr>
          <w:sz w:val="24"/>
          <w:szCs w:val="24"/>
        </w:rPr>
      </w:pPr>
      <w:r w:rsidRPr="00C77417">
        <w:rPr>
          <w:rFonts w:hint="eastAsia"/>
          <w:sz w:val="24"/>
          <w:szCs w:val="24"/>
        </w:rPr>
        <w:t xml:space="preserve">            </w:t>
      </w:r>
      <w:r w:rsidRPr="00C77417">
        <w:rPr>
          <w:rFonts w:hint="eastAsia"/>
          <w:b/>
          <w:sz w:val="24"/>
          <w:szCs w:val="24"/>
        </w:rPr>
        <w:t>chown -R liu /home/yuzu</w:t>
      </w:r>
      <w:r w:rsidRPr="00C77417">
        <w:rPr>
          <w:rFonts w:hint="eastAsia"/>
          <w:b/>
          <w:sz w:val="24"/>
          <w:szCs w:val="24"/>
        </w:rPr>
        <w:t>：</w:t>
      </w:r>
      <w:r w:rsidRPr="00C77417">
        <w:rPr>
          <w:rFonts w:hint="eastAsia"/>
          <w:sz w:val="24"/>
          <w:szCs w:val="24"/>
        </w:rPr>
        <w:t>/../..</w:t>
      </w:r>
      <w:r w:rsidRPr="00C77417">
        <w:rPr>
          <w:rFonts w:hint="eastAsia"/>
          <w:sz w:val="24"/>
          <w:szCs w:val="24"/>
        </w:rPr>
        <w:t>及下所有文件、子目录文件主全改为</w:t>
      </w:r>
      <w:r w:rsidRPr="00C77417">
        <w:rPr>
          <w:rFonts w:hint="eastAsia"/>
          <w:sz w:val="24"/>
          <w:szCs w:val="24"/>
        </w:rPr>
        <w:t>liu</w:t>
      </w:r>
    </w:p>
    <w:p w:rsidR="00C77417" w:rsidRPr="00C77417" w:rsidRDefault="00C77417" w:rsidP="00C77417">
      <w:pPr>
        <w:rPr>
          <w:b/>
          <w:sz w:val="24"/>
          <w:szCs w:val="24"/>
        </w:rPr>
      </w:pPr>
      <w:r w:rsidRPr="00C77417">
        <w:rPr>
          <w:rFonts w:hint="eastAsia"/>
          <w:b/>
          <w:sz w:val="24"/>
          <w:szCs w:val="24"/>
        </w:rPr>
        <w:t>用户</w:t>
      </w:r>
    </w:p>
    <w:p w:rsidR="00C77417" w:rsidRPr="00C77417" w:rsidRDefault="00C77417" w:rsidP="00C77417">
      <w:pPr>
        <w:rPr>
          <w:b/>
          <w:sz w:val="24"/>
          <w:szCs w:val="24"/>
        </w:rPr>
      </w:pPr>
      <w:r w:rsidRPr="00C77417">
        <w:rPr>
          <w:rFonts w:hint="eastAsia"/>
          <w:b/>
          <w:sz w:val="24"/>
          <w:szCs w:val="24"/>
        </w:rPr>
        <w:tab/>
        <w:t>useradd</w:t>
      </w:r>
      <w:r w:rsidRPr="00C77417">
        <w:rPr>
          <w:rFonts w:hint="eastAsia"/>
          <w:b/>
          <w:sz w:val="24"/>
          <w:szCs w:val="24"/>
        </w:rPr>
        <w:t>：</w:t>
      </w:r>
      <w:r w:rsidRPr="00C77417">
        <w:rPr>
          <w:rFonts w:hint="eastAsia"/>
          <w:sz w:val="24"/>
          <w:szCs w:val="24"/>
        </w:rPr>
        <w:t>加用户</w:t>
      </w:r>
      <w:r w:rsidRPr="00C77417">
        <w:rPr>
          <w:rFonts w:hint="eastAsia"/>
          <w:sz w:val="24"/>
          <w:szCs w:val="24"/>
        </w:rPr>
        <w:t xml:space="preserve">  </w:t>
      </w:r>
      <w:r w:rsidRPr="00C77417">
        <w:rPr>
          <w:rFonts w:hint="eastAsia"/>
          <w:b/>
          <w:sz w:val="24"/>
          <w:szCs w:val="24"/>
        </w:rPr>
        <w:t>useradd yuzuru  (enter)  passwd hanyu</w:t>
      </w:r>
    </w:p>
    <w:p w:rsidR="00C77417" w:rsidRPr="00C77417" w:rsidRDefault="00C77417" w:rsidP="00C77417">
      <w:pPr>
        <w:rPr>
          <w:sz w:val="24"/>
          <w:szCs w:val="24"/>
        </w:rPr>
      </w:pPr>
      <w:r w:rsidRPr="00C77417">
        <w:rPr>
          <w:rFonts w:hint="eastAsia"/>
          <w:b/>
          <w:sz w:val="24"/>
          <w:szCs w:val="24"/>
        </w:rPr>
        <w:tab/>
        <w:t>whoami</w:t>
      </w:r>
      <w:r w:rsidRPr="00C77417">
        <w:rPr>
          <w:rFonts w:hint="eastAsia"/>
          <w:b/>
          <w:sz w:val="24"/>
          <w:szCs w:val="24"/>
        </w:rPr>
        <w:t>和</w:t>
      </w:r>
      <w:r w:rsidRPr="00C77417">
        <w:rPr>
          <w:rFonts w:hint="eastAsia"/>
          <w:b/>
          <w:sz w:val="24"/>
          <w:szCs w:val="24"/>
        </w:rPr>
        <w:t>groups</w:t>
      </w:r>
      <w:r w:rsidRPr="00C77417">
        <w:rPr>
          <w:rFonts w:hint="eastAsia"/>
          <w:b/>
          <w:sz w:val="24"/>
          <w:szCs w:val="24"/>
        </w:rPr>
        <w:t>和</w:t>
      </w:r>
      <w:r w:rsidRPr="00C77417">
        <w:rPr>
          <w:rFonts w:hint="eastAsia"/>
          <w:b/>
          <w:sz w:val="24"/>
          <w:szCs w:val="24"/>
        </w:rPr>
        <w:t>id</w:t>
      </w:r>
      <w:r w:rsidRPr="00C77417">
        <w:rPr>
          <w:rFonts w:hint="eastAsia"/>
          <w:b/>
          <w:sz w:val="24"/>
          <w:szCs w:val="24"/>
        </w:rPr>
        <w:t>：</w:t>
      </w:r>
      <w:r w:rsidRPr="00C77417">
        <w:rPr>
          <w:rFonts w:hint="eastAsia"/>
          <w:sz w:val="24"/>
          <w:szCs w:val="24"/>
        </w:rPr>
        <w:t>查登录信息</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users</w:t>
      </w:r>
      <w:r w:rsidRPr="00C77417">
        <w:rPr>
          <w:rFonts w:hint="eastAsia"/>
          <w:b/>
          <w:sz w:val="24"/>
          <w:szCs w:val="24"/>
        </w:rPr>
        <w:t>：</w:t>
      </w:r>
      <w:r w:rsidRPr="00C77417">
        <w:rPr>
          <w:rFonts w:hint="eastAsia"/>
          <w:sz w:val="24"/>
          <w:szCs w:val="24"/>
        </w:rPr>
        <w:t>所有登录者信息</w:t>
      </w:r>
    </w:p>
    <w:p w:rsidR="00C77417" w:rsidRPr="00C77417" w:rsidRDefault="00C77417" w:rsidP="00C77417">
      <w:pPr>
        <w:rPr>
          <w:b/>
          <w:sz w:val="24"/>
          <w:szCs w:val="24"/>
        </w:rPr>
      </w:pPr>
      <w:r w:rsidRPr="00C77417">
        <w:rPr>
          <w:rFonts w:hint="eastAsia"/>
          <w:b/>
          <w:sz w:val="24"/>
          <w:szCs w:val="24"/>
        </w:rPr>
        <w:t>文件压缩解压</w:t>
      </w:r>
    </w:p>
    <w:p w:rsidR="00C77417" w:rsidRPr="00C77417" w:rsidRDefault="00C77417" w:rsidP="00C77417">
      <w:pPr>
        <w:rPr>
          <w:sz w:val="24"/>
          <w:szCs w:val="24"/>
        </w:rPr>
      </w:pPr>
      <w:r w:rsidRPr="00C77417">
        <w:rPr>
          <w:rFonts w:hint="eastAsia"/>
          <w:b/>
          <w:sz w:val="24"/>
          <w:szCs w:val="24"/>
        </w:rPr>
        <w:lastRenderedPageBreak/>
        <w:tab/>
        <w:t>gzip</w:t>
      </w:r>
      <w:r w:rsidRPr="00C77417">
        <w:rPr>
          <w:rFonts w:hint="eastAsia"/>
          <w:b/>
          <w:sz w:val="24"/>
          <w:szCs w:val="24"/>
        </w:rPr>
        <w:t>：</w:t>
      </w:r>
      <w:r w:rsidRPr="00C77417">
        <w:rPr>
          <w:rFonts w:hint="eastAsia"/>
          <w:sz w:val="24"/>
          <w:szCs w:val="24"/>
        </w:rPr>
        <w:t>进行解压、压缩</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gzip *</w:t>
      </w:r>
      <w:r w:rsidRPr="00C77417">
        <w:rPr>
          <w:rFonts w:hint="eastAsia"/>
          <w:b/>
          <w:sz w:val="24"/>
          <w:szCs w:val="24"/>
        </w:rPr>
        <w:t>：</w:t>
      </w:r>
      <w:r w:rsidRPr="00C77417">
        <w:rPr>
          <w:rFonts w:hint="eastAsia"/>
          <w:sz w:val="24"/>
          <w:szCs w:val="24"/>
        </w:rPr>
        <w:t>当前目录所有文件压缩成</w:t>
      </w:r>
      <w:r w:rsidRPr="00C77417">
        <w:rPr>
          <w:rFonts w:hint="eastAsia"/>
          <w:sz w:val="24"/>
          <w:szCs w:val="24"/>
        </w:rPr>
        <w:t>.gz</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gzip -dv *</w:t>
      </w:r>
      <w:r w:rsidRPr="00C77417">
        <w:rPr>
          <w:rFonts w:hint="eastAsia"/>
          <w:b/>
          <w:sz w:val="24"/>
          <w:szCs w:val="24"/>
        </w:rPr>
        <w:t>：</w:t>
      </w:r>
      <w:r w:rsidRPr="00C77417">
        <w:rPr>
          <w:rFonts w:hint="eastAsia"/>
          <w:sz w:val="24"/>
          <w:szCs w:val="24"/>
        </w:rPr>
        <w:t>所有文件解压，并列出详细信息</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gzip -l *</w:t>
      </w:r>
      <w:r w:rsidRPr="00C77417">
        <w:rPr>
          <w:rFonts w:hint="eastAsia"/>
          <w:b/>
          <w:sz w:val="24"/>
          <w:szCs w:val="24"/>
        </w:rPr>
        <w:t>：</w:t>
      </w:r>
      <w:r w:rsidRPr="00C77417">
        <w:rPr>
          <w:rFonts w:hint="eastAsia"/>
          <w:sz w:val="24"/>
          <w:szCs w:val="24"/>
        </w:rPr>
        <w:t>列出所有压缩文件信息，但不解压</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gzip -v --fast *</w:t>
      </w:r>
      <w:r w:rsidRPr="00C77417">
        <w:rPr>
          <w:rFonts w:hint="eastAsia"/>
          <w:b/>
          <w:sz w:val="24"/>
          <w:szCs w:val="24"/>
        </w:rPr>
        <w:t>：</w:t>
      </w:r>
      <w:r w:rsidRPr="00C77417">
        <w:rPr>
          <w:rFonts w:hint="eastAsia"/>
          <w:sz w:val="24"/>
          <w:szCs w:val="24"/>
        </w:rPr>
        <w:t>快速压缩，显示压缩比</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unzip</w:t>
      </w:r>
      <w:r w:rsidRPr="00C77417">
        <w:rPr>
          <w:rFonts w:hint="eastAsia"/>
          <w:b/>
          <w:sz w:val="24"/>
          <w:szCs w:val="24"/>
        </w:rPr>
        <w:t>：</w:t>
      </w:r>
      <w:r w:rsidRPr="00C77417">
        <w:rPr>
          <w:rFonts w:hint="eastAsia"/>
          <w:sz w:val="24"/>
          <w:szCs w:val="24"/>
        </w:rPr>
        <w:t>对</w:t>
      </w:r>
      <w:r w:rsidRPr="00C77417">
        <w:rPr>
          <w:rFonts w:hint="eastAsia"/>
          <w:sz w:val="24"/>
          <w:szCs w:val="24"/>
        </w:rPr>
        <w:t>zip</w:t>
      </w:r>
      <w:r w:rsidRPr="00C77417">
        <w:rPr>
          <w:rFonts w:hint="eastAsia"/>
          <w:sz w:val="24"/>
          <w:szCs w:val="24"/>
        </w:rPr>
        <w:t>格式的解压，后缀有</w:t>
      </w:r>
      <w:r w:rsidRPr="00C77417">
        <w:rPr>
          <w:rFonts w:hint="eastAsia"/>
          <w:sz w:val="24"/>
          <w:szCs w:val="24"/>
        </w:rPr>
        <w:t>.zip</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unzip chapt.zip</w:t>
      </w:r>
      <w:r w:rsidRPr="00C77417">
        <w:rPr>
          <w:rFonts w:hint="eastAsia"/>
          <w:b/>
          <w:sz w:val="24"/>
          <w:szCs w:val="24"/>
        </w:rPr>
        <w:t>：</w:t>
      </w:r>
      <w:r w:rsidRPr="00C77417">
        <w:rPr>
          <w:rFonts w:hint="eastAsia"/>
          <w:sz w:val="24"/>
          <w:szCs w:val="24"/>
        </w:rPr>
        <w:t>当前目录下解压</w:t>
      </w:r>
      <w:r w:rsidRPr="00C77417">
        <w:rPr>
          <w:rFonts w:hint="eastAsia"/>
          <w:sz w:val="24"/>
          <w:szCs w:val="24"/>
        </w:rPr>
        <w:t>chapt.zip</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unzip -v chapt.zip</w:t>
      </w:r>
      <w:r w:rsidRPr="00C77417">
        <w:rPr>
          <w:rFonts w:hint="eastAsia"/>
          <w:b/>
          <w:sz w:val="24"/>
          <w:szCs w:val="24"/>
        </w:rPr>
        <w:t>：</w:t>
      </w:r>
      <w:r w:rsidRPr="00C77417">
        <w:rPr>
          <w:rFonts w:hint="eastAsia"/>
          <w:sz w:val="24"/>
          <w:szCs w:val="24"/>
        </w:rPr>
        <w:t>显示信息不解压</w:t>
      </w:r>
    </w:p>
    <w:p w:rsidR="00C77417" w:rsidRPr="00C77417" w:rsidRDefault="00C77417" w:rsidP="00C77417">
      <w:pPr>
        <w:rPr>
          <w:b/>
          <w:sz w:val="24"/>
          <w:szCs w:val="24"/>
        </w:rPr>
      </w:pPr>
      <w:r w:rsidRPr="00C77417">
        <w:rPr>
          <w:rFonts w:hint="eastAsia"/>
          <w:b/>
          <w:sz w:val="24"/>
          <w:szCs w:val="24"/>
        </w:rPr>
        <w:t>文件归档</w:t>
      </w:r>
    </w:p>
    <w:p w:rsidR="00C77417" w:rsidRPr="00C77417" w:rsidRDefault="00C77417" w:rsidP="00C77417">
      <w:pPr>
        <w:rPr>
          <w:sz w:val="24"/>
          <w:szCs w:val="24"/>
        </w:rPr>
      </w:pPr>
      <w:r w:rsidRPr="00C77417">
        <w:rPr>
          <w:rFonts w:hint="eastAsia"/>
          <w:b/>
          <w:sz w:val="24"/>
          <w:szCs w:val="24"/>
        </w:rPr>
        <w:tab/>
        <w:t>tar   tar -czf a1.tar.gz  /vm</w:t>
      </w:r>
      <w:r w:rsidRPr="00C77417">
        <w:rPr>
          <w:rFonts w:hint="eastAsia"/>
          <w:b/>
          <w:sz w:val="24"/>
          <w:szCs w:val="24"/>
        </w:rPr>
        <w:t>：</w:t>
      </w:r>
      <w:r w:rsidRPr="00C77417">
        <w:rPr>
          <w:rFonts w:hint="eastAsia"/>
          <w:sz w:val="24"/>
          <w:szCs w:val="24"/>
        </w:rPr>
        <w:t>解压并归档至</w:t>
      </w:r>
      <w:r w:rsidRPr="00C77417">
        <w:rPr>
          <w:rFonts w:hint="eastAsia"/>
          <w:sz w:val="24"/>
          <w:szCs w:val="24"/>
        </w:rPr>
        <w:t>vm</w:t>
      </w:r>
      <w:r w:rsidRPr="00C77417">
        <w:rPr>
          <w:rFonts w:hint="eastAsia"/>
          <w:sz w:val="24"/>
          <w:szCs w:val="24"/>
        </w:rPr>
        <w:t>包，加压后合并成</w:t>
      </w:r>
      <w:r w:rsidRPr="00C77417">
        <w:rPr>
          <w:rFonts w:hint="eastAsia"/>
          <w:sz w:val="24"/>
          <w:szCs w:val="24"/>
        </w:rPr>
        <w:t>a1.tar.gz</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t xml:space="preserve"> </w:t>
      </w:r>
      <w:r w:rsidRPr="00C77417">
        <w:rPr>
          <w:rFonts w:hint="eastAsia"/>
          <w:b/>
          <w:sz w:val="24"/>
          <w:szCs w:val="24"/>
        </w:rPr>
        <w:t>tar rf etc.tar f1</w:t>
      </w:r>
      <w:r w:rsidRPr="00C77417">
        <w:rPr>
          <w:rFonts w:hint="eastAsia"/>
          <w:b/>
          <w:sz w:val="24"/>
          <w:szCs w:val="24"/>
        </w:rPr>
        <w:t>：</w:t>
      </w:r>
      <w:r w:rsidRPr="00C77417">
        <w:rPr>
          <w:rFonts w:hint="eastAsia"/>
          <w:sz w:val="24"/>
          <w:szCs w:val="24"/>
        </w:rPr>
        <w:t>f1</w:t>
      </w:r>
      <w:r w:rsidRPr="00C77417">
        <w:rPr>
          <w:rFonts w:hint="eastAsia"/>
          <w:sz w:val="24"/>
          <w:szCs w:val="24"/>
        </w:rPr>
        <w:t>加入归档文件</w:t>
      </w:r>
      <w:r w:rsidRPr="00C77417">
        <w:rPr>
          <w:rFonts w:hint="eastAsia"/>
          <w:sz w:val="24"/>
          <w:szCs w:val="24"/>
        </w:rPr>
        <w:t>etc.tar</w:t>
      </w:r>
    </w:p>
    <w:p w:rsidR="00C77417" w:rsidRPr="00C77417" w:rsidRDefault="00C77417" w:rsidP="00C77417">
      <w:pPr>
        <w:rPr>
          <w:sz w:val="24"/>
          <w:szCs w:val="24"/>
        </w:rPr>
      </w:pPr>
      <w:r w:rsidRPr="00C77417">
        <w:rPr>
          <w:rFonts w:hint="eastAsia"/>
          <w:b/>
          <w:sz w:val="24"/>
          <w:szCs w:val="24"/>
        </w:rPr>
        <w:t>文件系统挂载</w:t>
      </w:r>
      <w:r w:rsidRPr="00C77417">
        <w:rPr>
          <w:rFonts w:hint="eastAsia"/>
          <w:b/>
          <w:sz w:val="24"/>
          <w:szCs w:val="24"/>
        </w:rPr>
        <w:t xml:space="preserve">  ps</w:t>
      </w:r>
      <w:r w:rsidRPr="00C77417">
        <w:rPr>
          <w:rFonts w:hint="eastAsia"/>
          <w:b/>
          <w:sz w:val="24"/>
          <w:szCs w:val="24"/>
        </w:rPr>
        <w:t>：一般设备文件名保存在</w:t>
      </w:r>
      <w:r w:rsidRPr="00C77417">
        <w:rPr>
          <w:rFonts w:hint="eastAsia"/>
          <w:b/>
          <w:sz w:val="24"/>
          <w:szCs w:val="24"/>
        </w:rPr>
        <w:t>/dev/</w:t>
      </w:r>
    </w:p>
    <w:p w:rsidR="00C77417" w:rsidRPr="00C77417" w:rsidRDefault="00C77417" w:rsidP="00C77417">
      <w:pPr>
        <w:rPr>
          <w:sz w:val="24"/>
          <w:szCs w:val="24"/>
        </w:rPr>
      </w:pPr>
      <w:r w:rsidRPr="00C77417">
        <w:rPr>
          <w:rFonts w:hint="eastAsia"/>
          <w:b/>
          <w:sz w:val="24"/>
          <w:szCs w:val="24"/>
        </w:rPr>
        <w:tab/>
        <w:t>mount</w:t>
      </w:r>
      <w:r w:rsidRPr="00C77417">
        <w:rPr>
          <w:rFonts w:hint="eastAsia"/>
          <w:b/>
          <w:sz w:val="24"/>
          <w:szCs w:val="24"/>
        </w:rPr>
        <w:t>：</w:t>
      </w:r>
      <w:r w:rsidRPr="00C77417">
        <w:rPr>
          <w:rFonts w:hint="eastAsia"/>
          <w:sz w:val="24"/>
          <w:szCs w:val="24"/>
        </w:rPr>
        <w:t>创建文件系统后要用</w:t>
      </w:r>
      <w:r w:rsidRPr="00C77417">
        <w:rPr>
          <w:rFonts w:hint="eastAsia"/>
          <w:sz w:val="24"/>
          <w:szCs w:val="24"/>
        </w:rPr>
        <w:t>mount</w:t>
      </w:r>
      <w:r w:rsidRPr="00C77417">
        <w:rPr>
          <w:rFonts w:hint="eastAsia"/>
          <w:sz w:val="24"/>
          <w:szCs w:val="24"/>
        </w:rPr>
        <w:t>命令将文件系统安装到主文件系统中</w:t>
      </w:r>
    </w:p>
    <w:p w:rsidR="00C77417" w:rsidRPr="00C77417" w:rsidRDefault="00C77417" w:rsidP="00C77417">
      <w:pPr>
        <w:rPr>
          <w:b/>
          <w:sz w:val="24"/>
          <w:szCs w:val="24"/>
        </w:rPr>
      </w:pPr>
      <w:r w:rsidRPr="00C77417">
        <w:rPr>
          <w:rFonts w:hint="eastAsia"/>
          <w:sz w:val="24"/>
          <w:szCs w:val="24"/>
        </w:rPr>
        <w:tab/>
      </w:r>
      <w:r w:rsidRPr="00C77417">
        <w:rPr>
          <w:rFonts w:hint="eastAsia"/>
          <w:sz w:val="24"/>
          <w:szCs w:val="24"/>
        </w:rPr>
        <w:tab/>
      </w:r>
      <w:r w:rsidRPr="00C77417">
        <w:rPr>
          <w:rFonts w:hint="eastAsia"/>
          <w:sz w:val="24"/>
          <w:szCs w:val="24"/>
        </w:rPr>
        <w:tab/>
      </w:r>
      <w:r w:rsidRPr="00C77417">
        <w:rPr>
          <w:rFonts w:hint="eastAsia"/>
          <w:b/>
          <w:sz w:val="24"/>
          <w:szCs w:val="24"/>
        </w:rPr>
        <w:t>mount -t type device dir</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示例：</w:t>
      </w:r>
      <w:r w:rsidRPr="00C77417">
        <w:rPr>
          <w:rFonts w:hint="eastAsia"/>
          <w:b/>
          <w:sz w:val="24"/>
          <w:szCs w:val="24"/>
        </w:rPr>
        <w:t>mkdir /media/cdrom</w:t>
      </w:r>
      <w:r w:rsidRPr="00C77417">
        <w:rPr>
          <w:rFonts w:hint="eastAsia"/>
          <w:sz w:val="24"/>
          <w:szCs w:val="24"/>
        </w:rPr>
        <w:t xml:space="preserve">   </w:t>
      </w:r>
      <w:r w:rsidRPr="00C77417">
        <w:rPr>
          <w:rFonts w:hint="eastAsia"/>
          <w:sz w:val="24"/>
          <w:szCs w:val="24"/>
        </w:rPr>
        <w:t>建立挂载点目录</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ab/>
        <w:t xml:space="preserve">  mount /dev/cdrom /media/cdrom   </w:t>
      </w:r>
      <w:r w:rsidRPr="00C77417">
        <w:rPr>
          <w:rFonts w:hint="eastAsia"/>
          <w:sz w:val="24"/>
          <w:szCs w:val="24"/>
        </w:rPr>
        <w:t>挂载光盘设备</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ab/>
        <w:t xml:space="preserve">  mount   </w:t>
      </w:r>
      <w:r w:rsidRPr="00C77417">
        <w:rPr>
          <w:rFonts w:hint="eastAsia"/>
          <w:sz w:val="24"/>
          <w:szCs w:val="24"/>
        </w:rPr>
        <w:t>查看挂载情况</w:t>
      </w:r>
    </w:p>
    <w:p w:rsidR="00C77417" w:rsidRPr="00C77417" w:rsidRDefault="00C77417" w:rsidP="00C77417">
      <w:pPr>
        <w:rPr>
          <w:sz w:val="24"/>
          <w:szCs w:val="24"/>
        </w:rPr>
      </w:pPr>
      <w:r w:rsidRPr="00C77417">
        <w:rPr>
          <w:rFonts w:hint="eastAsia"/>
          <w:sz w:val="24"/>
          <w:szCs w:val="24"/>
        </w:rPr>
        <w:t xml:space="preserve">                  /dev/hdc(</w:t>
      </w:r>
      <w:r w:rsidRPr="00C77417">
        <w:rPr>
          <w:rFonts w:hint="eastAsia"/>
          <w:sz w:val="24"/>
          <w:szCs w:val="24"/>
        </w:rPr>
        <w:t>设备名</w:t>
      </w:r>
      <w:r w:rsidRPr="00C77417">
        <w:rPr>
          <w:rFonts w:hint="eastAsia"/>
          <w:sz w:val="24"/>
          <w:szCs w:val="24"/>
        </w:rPr>
        <w:t>) on /media/cdrom(</w:t>
      </w:r>
      <w:r w:rsidRPr="00C77417">
        <w:rPr>
          <w:rFonts w:hint="eastAsia"/>
          <w:sz w:val="24"/>
          <w:szCs w:val="24"/>
        </w:rPr>
        <w:t>挂载点</w:t>
      </w:r>
      <w:r w:rsidRPr="00C77417">
        <w:rPr>
          <w:rFonts w:hint="eastAsia"/>
          <w:sz w:val="24"/>
          <w:szCs w:val="24"/>
        </w:rPr>
        <w:t>) typ iso9660(</w:t>
      </w:r>
      <w:r w:rsidRPr="00C77417">
        <w:rPr>
          <w:rFonts w:hint="eastAsia"/>
          <w:sz w:val="24"/>
          <w:szCs w:val="24"/>
        </w:rPr>
        <w:t>设备类型</w:t>
      </w:r>
      <w:r w:rsidRPr="00C77417">
        <w:rPr>
          <w:rFonts w:hint="eastAsia"/>
          <w:sz w:val="24"/>
          <w:szCs w:val="24"/>
        </w:rPr>
        <w:t>)</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示例：</w:t>
      </w:r>
      <w:r w:rsidRPr="00C77417">
        <w:rPr>
          <w:rFonts w:hint="eastAsia"/>
          <w:b/>
          <w:sz w:val="24"/>
          <w:szCs w:val="24"/>
        </w:rPr>
        <w:t>mount -t msdos /dev/hda1 /dos</w:t>
      </w:r>
      <w:r w:rsidRPr="00C77417">
        <w:rPr>
          <w:rFonts w:hint="eastAsia"/>
          <w:sz w:val="24"/>
          <w:szCs w:val="24"/>
        </w:rPr>
        <w:t xml:space="preserve"> </w:t>
      </w:r>
      <w:r w:rsidRPr="00C77417">
        <w:rPr>
          <w:rFonts w:hint="eastAsia"/>
          <w:sz w:val="24"/>
          <w:szCs w:val="24"/>
        </w:rPr>
        <w:t>将</w:t>
      </w:r>
      <w:r w:rsidRPr="00C77417">
        <w:rPr>
          <w:rFonts w:hint="eastAsia"/>
          <w:sz w:val="24"/>
          <w:szCs w:val="24"/>
        </w:rPr>
        <w:t>MS DOS</w:t>
      </w:r>
      <w:r w:rsidRPr="00C77417">
        <w:rPr>
          <w:rFonts w:hint="eastAsia"/>
          <w:sz w:val="24"/>
          <w:szCs w:val="24"/>
        </w:rPr>
        <w:t>文件系统分区</w:t>
      </w:r>
      <w:r w:rsidRPr="00C77417">
        <w:rPr>
          <w:rFonts w:hint="eastAsia"/>
          <w:sz w:val="24"/>
          <w:szCs w:val="24"/>
        </w:rPr>
        <w:t>/dev/hda1</w:t>
      </w:r>
      <w:r w:rsidRPr="00C77417">
        <w:rPr>
          <w:rFonts w:hint="eastAsia"/>
          <w:sz w:val="24"/>
          <w:szCs w:val="24"/>
        </w:rPr>
        <w:t>安装到</w:t>
      </w:r>
    </w:p>
    <w:p w:rsidR="00C77417" w:rsidRPr="00C77417" w:rsidRDefault="00C77417" w:rsidP="00C77417">
      <w:pPr>
        <w:ind w:firstLineChars="600" w:firstLine="1440"/>
        <w:rPr>
          <w:sz w:val="24"/>
          <w:szCs w:val="24"/>
        </w:rPr>
      </w:pPr>
      <w:r w:rsidRPr="00C77417">
        <w:rPr>
          <w:rFonts w:hint="eastAsia"/>
          <w:sz w:val="24"/>
          <w:szCs w:val="24"/>
        </w:rPr>
        <w:t>系统的空目录</w:t>
      </w:r>
      <w:r w:rsidRPr="00C77417">
        <w:rPr>
          <w:rFonts w:hint="eastAsia"/>
          <w:sz w:val="24"/>
          <w:szCs w:val="24"/>
        </w:rPr>
        <w:t>/dos</w:t>
      </w:r>
      <w:r w:rsidRPr="00C77417">
        <w:rPr>
          <w:rFonts w:hint="eastAsia"/>
          <w:sz w:val="24"/>
          <w:szCs w:val="24"/>
        </w:rPr>
        <w:t>中</w:t>
      </w:r>
    </w:p>
    <w:p w:rsidR="00C77417" w:rsidRPr="00C77417" w:rsidRDefault="00C77417" w:rsidP="00C77417">
      <w:pPr>
        <w:rPr>
          <w:b/>
          <w:sz w:val="24"/>
          <w:szCs w:val="24"/>
        </w:rPr>
      </w:pPr>
      <w:r w:rsidRPr="00C77417">
        <w:rPr>
          <w:rFonts w:hint="eastAsia"/>
          <w:b/>
          <w:sz w:val="24"/>
          <w:szCs w:val="24"/>
        </w:rPr>
        <w:t>安装卸载</w:t>
      </w:r>
    </w:p>
    <w:p w:rsidR="00C77417" w:rsidRPr="00C77417" w:rsidRDefault="00C77417" w:rsidP="00C77417">
      <w:pPr>
        <w:rPr>
          <w:b/>
          <w:sz w:val="24"/>
          <w:szCs w:val="24"/>
        </w:rPr>
      </w:pPr>
      <w:r w:rsidRPr="00C77417">
        <w:rPr>
          <w:rFonts w:hint="eastAsia"/>
          <w:b/>
          <w:sz w:val="24"/>
          <w:szCs w:val="24"/>
        </w:rPr>
        <w:tab/>
        <w:t>umount</w:t>
      </w:r>
      <w:r w:rsidRPr="00C77417">
        <w:rPr>
          <w:rFonts w:hint="eastAsia"/>
          <w:b/>
          <w:sz w:val="24"/>
          <w:szCs w:val="24"/>
        </w:rPr>
        <w:t>：</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ab/>
        <w:t xml:space="preserve"> umount /media/cdrom </w:t>
      </w:r>
      <w:r w:rsidRPr="00C77417">
        <w:rPr>
          <w:rFonts w:hint="eastAsia"/>
          <w:sz w:val="24"/>
          <w:szCs w:val="24"/>
        </w:rPr>
        <w:t>通过路径卸载</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t xml:space="preserve"> </w:t>
      </w:r>
      <w:r w:rsidRPr="00C77417">
        <w:rPr>
          <w:rFonts w:hint="eastAsia"/>
          <w:b/>
          <w:sz w:val="24"/>
          <w:szCs w:val="24"/>
        </w:rPr>
        <w:t xml:space="preserve">umount /dev/cdrom </w:t>
      </w:r>
      <w:r w:rsidRPr="00C77417">
        <w:rPr>
          <w:rFonts w:hint="eastAsia"/>
          <w:sz w:val="24"/>
          <w:szCs w:val="24"/>
        </w:rPr>
        <w:t>通过设备文件卸载</w:t>
      </w:r>
    </w:p>
    <w:p w:rsidR="00C77417" w:rsidRPr="00C77417" w:rsidRDefault="00C77417" w:rsidP="00C77417">
      <w:pPr>
        <w:rPr>
          <w:b/>
          <w:sz w:val="24"/>
          <w:szCs w:val="24"/>
        </w:rPr>
      </w:pPr>
      <w:r w:rsidRPr="00C77417">
        <w:rPr>
          <w:rFonts w:hint="eastAsia"/>
          <w:b/>
          <w:sz w:val="24"/>
          <w:szCs w:val="24"/>
        </w:rPr>
        <w:t>进程</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进程创建</w:t>
      </w:r>
      <w:r w:rsidRPr="00C77417">
        <w:rPr>
          <w:rFonts w:hint="eastAsia"/>
          <w:b/>
          <w:sz w:val="24"/>
          <w:szCs w:val="24"/>
        </w:rPr>
        <w:t xml:space="preserve"> fork()</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进程查看</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ab/>
        <w:t>ps ax</w:t>
      </w:r>
      <w:r w:rsidRPr="00C77417">
        <w:rPr>
          <w:rFonts w:hint="eastAsia"/>
          <w:b/>
          <w:sz w:val="24"/>
          <w:szCs w:val="24"/>
        </w:rPr>
        <w:t>：</w:t>
      </w:r>
      <w:r w:rsidRPr="00C77417">
        <w:rPr>
          <w:rFonts w:hint="eastAsia"/>
          <w:sz w:val="24"/>
          <w:szCs w:val="24"/>
        </w:rPr>
        <w:t>显示当前系统进程的列表</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b/>
          <w:sz w:val="24"/>
          <w:szCs w:val="24"/>
        </w:rPr>
        <w:t>ps aux</w:t>
      </w:r>
      <w:r w:rsidRPr="00C77417">
        <w:rPr>
          <w:rFonts w:hint="eastAsia"/>
          <w:b/>
          <w:sz w:val="24"/>
          <w:szCs w:val="24"/>
        </w:rPr>
        <w:t>：</w:t>
      </w:r>
      <w:r w:rsidRPr="00C77417">
        <w:rPr>
          <w:rFonts w:hint="eastAsia"/>
          <w:sz w:val="24"/>
          <w:szCs w:val="24"/>
        </w:rPr>
        <w:t>显示当前系统进程详细列表以及进程用户</w:t>
      </w:r>
    </w:p>
    <w:p w:rsidR="00C77417" w:rsidRPr="00C77417" w:rsidRDefault="00C77417" w:rsidP="00C77417">
      <w:pPr>
        <w:rPr>
          <w:sz w:val="24"/>
          <w:szCs w:val="24"/>
        </w:rPr>
      </w:pPr>
      <w:r w:rsidRPr="00C77417">
        <w:rPr>
          <w:rFonts w:hint="eastAsia"/>
          <w:sz w:val="24"/>
          <w:szCs w:val="24"/>
        </w:rPr>
        <w:tab/>
      </w:r>
      <w:r w:rsidRPr="00C77417">
        <w:rPr>
          <w:rFonts w:hint="eastAsia"/>
          <w:sz w:val="24"/>
          <w:szCs w:val="24"/>
        </w:rPr>
        <w:tab/>
      </w:r>
      <w:r w:rsidRPr="00C77417">
        <w:rPr>
          <w:rFonts w:hint="eastAsia"/>
          <w:b/>
          <w:sz w:val="24"/>
          <w:szCs w:val="24"/>
        </w:rPr>
        <w:t>ps ax|less</w:t>
      </w:r>
      <w:r w:rsidRPr="00C77417">
        <w:rPr>
          <w:rFonts w:hint="eastAsia"/>
          <w:b/>
          <w:sz w:val="24"/>
          <w:szCs w:val="24"/>
        </w:rPr>
        <w:t>：</w:t>
      </w:r>
      <w:r w:rsidRPr="00C77417">
        <w:rPr>
          <w:rFonts w:hint="eastAsia"/>
          <w:sz w:val="24"/>
          <w:szCs w:val="24"/>
        </w:rPr>
        <w:t>如果输出过长，可能添加管道命令</w:t>
      </w:r>
      <w:r w:rsidRPr="00C77417">
        <w:rPr>
          <w:rFonts w:hint="eastAsia"/>
          <w:sz w:val="24"/>
          <w:szCs w:val="24"/>
        </w:rPr>
        <w:t>less</w:t>
      </w:r>
      <w:r w:rsidRPr="00C77417">
        <w:rPr>
          <w:rFonts w:hint="eastAsia"/>
          <w:sz w:val="24"/>
          <w:szCs w:val="24"/>
        </w:rPr>
        <w:t>查看具体进程，如</w:t>
      </w:r>
      <w:r w:rsidRPr="00C77417">
        <w:rPr>
          <w:rFonts w:hint="eastAsia"/>
          <w:sz w:val="24"/>
          <w:szCs w:val="24"/>
        </w:rPr>
        <w:t>ps ax|grep xx</w:t>
      </w:r>
    </w:p>
    <w:p w:rsidR="00C77417" w:rsidRPr="00C77417" w:rsidRDefault="00C77417" w:rsidP="00C77417">
      <w:pPr>
        <w:rPr>
          <w:b/>
          <w:sz w:val="24"/>
          <w:szCs w:val="24"/>
        </w:rPr>
      </w:pPr>
      <w:r w:rsidRPr="00C77417">
        <w:rPr>
          <w:rFonts w:hint="eastAsia"/>
          <w:sz w:val="24"/>
          <w:szCs w:val="24"/>
        </w:rPr>
        <w:tab/>
      </w:r>
      <w:r w:rsidRPr="00C77417">
        <w:rPr>
          <w:rFonts w:hint="eastAsia"/>
          <w:b/>
          <w:sz w:val="24"/>
          <w:szCs w:val="24"/>
        </w:rPr>
        <w:t>获取进程</w:t>
      </w:r>
      <w:r w:rsidRPr="00C77417">
        <w:rPr>
          <w:rFonts w:hint="eastAsia"/>
          <w:b/>
          <w:sz w:val="24"/>
          <w:szCs w:val="24"/>
        </w:rPr>
        <w:t>id</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ab/>
        <w:t>shell</w:t>
      </w:r>
      <w:r w:rsidRPr="00C77417">
        <w:rPr>
          <w:rFonts w:hint="eastAsia"/>
          <w:b/>
          <w:sz w:val="24"/>
          <w:szCs w:val="24"/>
        </w:rPr>
        <w:t>获取进程</w:t>
      </w:r>
      <w:r w:rsidRPr="00C77417">
        <w:rPr>
          <w:rFonts w:hint="eastAsia"/>
          <w:b/>
          <w:sz w:val="24"/>
          <w:szCs w:val="24"/>
        </w:rPr>
        <w:t>id</w:t>
      </w:r>
      <w:r w:rsidRPr="00C77417">
        <w:rPr>
          <w:rFonts w:hint="eastAsia"/>
          <w:b/>
          <w:sz w:val="24"/>
          <w:szCs w:val="24"/>
        </w:rPr>
        <w:t>方法</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ab/>
      </w:r>
      <w:r w:rsidRPr="00C77417">
        <w:rPr>
          <w:rFonts w:hint="eastAsia"/>
          <w:b/>
          <w:sz w:val="24"/>
          <w:szCs w:val="24"/>
        </w:rPr>
        <w:tab/>
        <w:t>1  ps -A |grep</w:t>
      </w:r>
      <w:r w:rsidRPr="00C77417">
        <w:rPr>
          <w:rFonts w:hint="eastAsia"/>
          <w:b/>
          <w:sz w:val="24"/>
          <w:szCs w:val="24"/>
        </w:rPr>
        <w:t>“</w:t>
      </w:r>
      <w:r w:rsidRPr="00C77417">
        <w:rPr>
          <w:rFonts w:hint="eastAsia"/>
          <w:b/>
          <w:sz w:val="24"/>
          <w:szCs w:val="24"/>
        </w:rPr>
        <w:t>comdname</w:t>
      </w:r>
      <w:r w:rsidRPr="00C77417">
        <w:rPr>
          <w:rFonts w:hint="eastAsia"/>
          <w:b/>
          <w:sz w:val="24"/>
          <w:szCs w:val="24"/>
        </w:rPr>
        <w:t>”</w:t>
      </w:r>
      <w:r w:rsidRPr="00C77417">
        <w:rPr>
          <w:rFonts w:hint="eastAsia"/>
          <w:b/>
          <w:sz w:val="24"/>
          <w:szCs w:val="24"/>
        </w:rPr>
        <w:t>|awk</w:t>
      </w:r>
      <w:r w:rsidRPr="00C77417">
        <w:rPr>
          <w:rFonts w:hint="eastAsia"/>
          <w:b/>
          <w:sz w:val="24"/>
          <w:szCs w:val="24"/>
        </w:rPr>
        <w:t>’</w:t>
      </w:r>
      <w:r w:rsidRPr="00C77417">
        <w:rPr>
          <w:rFonts w:hint="eastAsia"/>
          <w:b/>
          <w:sz w:val="24"/>
          <w:szCs w:val="24"/>
        </w:rPr>
        <w:t>{print $1}</w:t>
      </w:r>
      <w:r w:rsidRPr="00C77417">
        <w:rPr>
          <w:rFonts w:hint="eastAsia"/>
          <w:b/>
          <w:sz w:val="24"/>
          <w:szCs w:val="24"/>
        </w:rPr>
        <w:t>’</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ab/>
      </w:r>
      <w:r w:rsidRPr="00C77417">
        <w:rPr>
          <w:rFonts w:hint="eastAsia"/>
          <w:b/>
          <w:sz w:val="24"/>
          <w:szCs w:val="24"/>
        </w:rPr>
        <w:tab/>
        <w:t xml:space="preserve">2  pidof </w:t>
      </w:r>
      <w:r w:rsidRPr="00C77417">
        <w:rPr>
          <w:rFonts w:hint="eastAsia"/>
          <w:b/>
          <w:sz w:val="24"/>
          <w:szCs w:val="24"/>
        </w:rPr>
        <w:t>“</w:t>
      </w:r>
      <w:r w:rsidRPr="00C77417">
        <w:rPr>
          <w:rFonts w:hint="eastAsia"/>
          <w:b/>
          <w:sz w:val="24"/>
          <w:szCs w:val="24"/>
        </w:rPr>
        <w:t>cmdname</w:t>
      </w:r>
      <w:r w:rsidRPr="00C77417">
        <w:rPr>
          <w:rFonts w:hint="eastAsia"/>
          <w:b/>
          <w:sz w:val="24"/>
          <w:szCs w:val="24"/>
        </w:rPr>
        <w:t>”</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ab/>
      </w:r>
      <w:r w:rsidRPr="00C77417">
        <w:rPr>
          <w:rFonts w:hint="eastAsia"/>
          <w:b/>
          <w:sz w:val="24"/>
          <w:szCs w:val="24"/>
        </w:rPr>
        <w:tab/>
        <w:t xml:space="preserve">3  pgrep </w:t>
      </w:r>
      <w:r w:rsidRPr="00C77417">
        <w:rPr>
          <w:rFonts w:hint="eastAsia"/>
          <w:b/>
          <w:sz w:val="24"/>
          <w:szCs w:val="24"/>
        </w:rPr>
        <w:t>“</w:t>
      </w:r>
      <w:r w:rsidRPr="00C77417">
        <w:rPr>
          <w:rFonts w:hint="eastAsia"/>
          <w:b/>
          <w:sz w:val="24"/>
          <w:szCs w:val="24"/>
        </w:rPr>
        <w:t>cmdname</w:t>
      </w:r>
      <w:r w:rsidRPr="00C77417">
        <w:rPr>
          <w:rFonts w:hint="eastAsia"/>
          <w:b/>
          <w:sz w:val="24"/>
          <w:szCs w:val="24"/>
        </w:rPr>
        <w:t>”</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进程杀死</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ab/>
        <w:t>kill 123</w:t>
      </w:r>
      <w:r w:rsidRPr="00C77417">
        <w:rPr>
          <w:rFonts w:hint="eastAsia"/>
          <w:b/>
          <w:sz w:val="24"/>
          <w:szCs w:val="24"/>
        </w:rPr>
        <w:t>：</w:t>
      </w:r>
      <w:r w:rsidRPr="00C77417">
        <w:rPr>
          <w:rFonts w:hint="eastAsia"/>
          <w:sz w:val="24"/>
          <w:szCs w:val="24"/>
        </w:rPr>
        <w:t>终止</w:t>
      </w:r>
      <w:r w:rsidRPr="00C77417">
        <w:rPr>
          <w:rFonts w:hint="eastAsia"/>
          <w:sz w:val="24"/>
          <w:szCs w:val="24"/>
        </w:rPr>
        <w:t>pid</w:t>
      </w:r>
      <w:r w:rsidRPr="00C77417">
        <w:rPr>
          <w:rFonts w:hint="eastAsia"/>
          <w:sz w:val="24"/>
          <w:szCs w:val="24"/>
        </w:rPr>
        <w:t>为</w:t>
      </w:r>
      <w:r w:rsidRPr="00C77417">
        <w:rPr>
          <w:rFonts w:hint="eastAsia"/>
          <w:sz w:val="24"/>
          <w:szCs w:val="24"/>
        </w:rPr>
        <w:t>123</w:t>
      </w:r>
      <w:r w:rsidRPr="00C77417">
        <w:rPr>
          <w:rFonts w:hint="eastAsia"/>
          <w:sz w:val="24"/>
          <w:szCs w:val="24"/>
        </w:rPr>
        <w:t>的进程</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进程暂停</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ab/>
        <w:t>sleep 100;who|grep</w:t>
      </w:r>
      <w:r w:rsidRPr="00C77417">
        <w:rPr>
          <w:rFonts w:hint="eastAsia"/>
          <w:b/>
          <w:sz w:val="24"/>
          <w:szCs w:val="24"/>
        </w:rPr>
        <w:t>’</w:t>
      </w:r>
      <w:r w:rsidRPr="00C77417">
        <w:rPr>
          <w:rFonts w:hint="eastAsia"/>
          <w:b/>
          <w:sz w:val="24"/>
          <w:szCs w:val="24"/>
        </w:rPr>
        <w:t>mengqc</w:t>
      </w:r>
      <w:r w:rsidRPr="00C77417">
        <w:rPr>
          <w:rFonts w:hint="eastAsia"/>
          <w:b/>
          <w:sz w:val="24"/>
          <w:szCs w:val="24"/>
        </w:rPr>
        <w:t>’：</w:t>
      </w:r>
      <w:r w:rsidRPr="00C77417">
        <w:rPr>
          <w:rFonts w:hint="eastAsia"/>
          <w:sz w:val="24"/>
          <w:szCs w:val="24"/>
        </w:rPr>
        <w:t>使进程暂停</w:t>
      </w:r>
      <w:r w:rsidRPr="00C77417">
        <w:rPr>
          <w:rFonts w:hint="eastAsia"/>
          <w:sz w:val="24"/>
          <w:szCs w:val="24"/>
        </w:rPr>
        <w:t>100</w:t>
      </w:r>
      <w:r w:rsidRPr="00C77417">
        <w:rPr>
          <w:rFonts w:hint="eastAsia"/>
          <w:sz w:val="24"/>
          <w:szCs w:val="24"/>
        </w:rPr>
        <w:t>秒，然后查看用户</w:t>
      </w:r>
      <w:r w:rsidRPr="00C77417">
        <w:rPr>
          <w:rFonts w:hint="eastAsia"/>
          <w:sz w:val="24"/>
          <w:szCs w:val="24"/>
        </w:rPr>
        <w:t>mengqc</w:t>
      </w:r>
      <w:r w:rsidRPr="00C77417">
        <w:rPr>
          <w:rFonts w:hint="eastAsia"/>
          <w:sz w:val="24"/>
          <w:szCs w:val="24"/>
        </w:rPr>
        <w:t>是否</w:t>
      </w:r>
    </w:p>
    <w:p w:rsidR="00C77417" w:rsidRPr="00C77417" w:rsidRDefault="00C77417" w:rsidP="00C77417">
      <w:pPr>
        <w:ind w:firstLineChars="1900" w:firstLine="4560"/>
        <w:rPr>
          <w:sz w:val="24"/>
          <w:szCs w:val="24"/>
        </w:rPr>
      </w:pPr>
      <w:r w:rsidRPr="00C77417">
        <w:rPr>
          <w:rFonts w:hint="eastAsia"/>
          <w:sz w:val="24"/>
          <w:szCs w:val="24"/>
        </w:rPr>
        <w:t>在系统中</w:t>
      </w:r>
    </w:p>
    <w:p w:rsidR="00C77417" w:rsidRPr="00C77417" w:rsidRDefault="00C77417" w:rsidP="00C77417">
      <w:pPr>
        <w:rPr>
          <w:b/>
          <w:sz w:val="24"/>
          <w:szCs w:val="24"/>
        </w:rPr>
      </w:pPr>
      <w:r w:rsidRPr="00C77417">
        <w:rPr>
          <w:rFonts w:hint="eastAsia"/>
          <w:b/>
          <w:sz w:val="24"/>
          <w:szCs w:val="24"/>
        </w:rPr>
        <w:lastRenderedPageBreak/>
        <w:t>Makefile</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目标（</w:t>
      </w:r>
      <w:r w:rsidRPr="00C77417">
        <w:rPr>
          <w:rFonts w:hint="eastAsia"/>
          <w:b/>
          <w:sz w:val="24"/>
          <w:szCs w:val="24"/>
        </w:rPr>
        <w:t>target)</w:t>
      </w:r>
      <w:r w:rsidRPr="00C77417">
        <w:rPr>
          <w:rFonts w:hint="eastAsia"/>
          <w:b/>
          <w:sz w:val="24"/>
          <w:szCs w:val="24"/>
        </w:rPr>
        <w:t>：目标文件</w:t>
      </w:r>
      <w:r w:rsidRPr="00C77417">
        <w:rPr>
          <w:rFonts w:hint="eastAsia"/>
          <w:b/>
          <w:sz w:val="24"/>
          <w:szCs w:val="24"/>
        </w:rPr>
        <w:t xml:space="preserve">1 </w:t>
      </w:r>
      <w:r w:rsidRPr="00C77417">
        <w:rPr>
          <w:rFonts w:hint="eastAsia"/>
          <w:b/>
          <w:sz w:val="24"/>
          <w:szCs w:val="24"/>
        </w:rPr>
        <w:t>目标文件</w:t>
      </w:r>
      <w:r w:rsidRPr="00C77417">
        <w:rPr>
          <w:rFonts w:hint="eastAsia"/>
          <w:b/>
          <w:sz w:val="24"/>
          <w:szCs w:val="24"/>
        </w:rPr>
        <w:t>2</w:t>
      </w:r>
    </w:p>
    <w:p w:rsidR="00C77417" w:rsidRPr="00C77417" w:rsidRDefault="00C77417" w:rsidP="00C77417">
      <w:pPr>
        <w:rPr>
          <w:b/>
          <w:sz w:val="24"/>
          <w:szCs w:val="24"/>
        </w:rPr>
      </w:pPr>
      <w:r w:rsidRPr="00C77417">
        <w:rPr>
          <w:rFonts w:hint="eastAsia"/>
          <w:b/>
          <w:sz w:val="24"/>
          <w:szCs w:val="24"/>
        </w:rPr>
        <w:t xml:space="preserve">　　　　</w:t>
      </w:r>
      <w:r w:rsidRPr="00C77417">
        <w:rPr>
          <w:rFonts w:hint="eastAsia"/>
          <w:b/>
          <w:sz w:val="24"/>
          <w:szCs w:val="24"/>
        </w:rPr>
        <w:t xml:space="preserve"> &lt;Tab&gt;gcc -o </w:t>
      </w:r>
      <w:r w:rsidRPr="00C77417">
        <w:rPr>
          <w:rFonts w:hint="eastAsia"/>
          <w:b/>
          <w:sz w:val="24"/>
          <w:szCs w:val="24"/>
        </w:rPr>
        <w:t>欲建立的执行文件</w:t>
      </w:r>
      <w:r w:rsidRPr="00C77417">
        <w:rPr>
          <w:rFonts w:hint="eastAsia"/>
          <w:b/>
          <w:sz w:val="24"/>
          <w:szCs w:val="24"/>
        </w:rPr>
        <w:t xml:space="preserve"> </w:t>
      </w:r>
      <w:r w:rsidRPr="00C77417">
        <w:rPr>
          <w:rFonts w:hint="eastAsia"/>
          <w:b/>
          <w:sz w:val="24"/>
          <w:szCs w:val="24"/>
        </w:rPr>
        <w:t>目标文件</w:t>
      </w:r>
      <w:r w:rsidRPr="00C77417">
        <w:rPr>
          <w:rFonts w:hint="eastAsia"/>
          <w:b/>
          <w:sz w:val="24"/>
          <w:szCs w:val="24"/>
        </w:rPr>
        <w:t xml:space="preserve">1 </w:t>
      </w:r>
      <w:r w:rsidRPr="00C77417">
        <w:rPr>
          <w:rFonts w:hint="eastAsia"/>
          <w:b/>
          <w:sz w:val="24"/>
          <w:szCs w:val="24"/>
        </w:rPr>
        <w:t>目标文件</w:t>
      </w:r>
      <w:r w:rsidRPr="00C77417">
        <w:rPr>
          <w:rFonts w:hint="eastAsia"/>
          <w:b/>
          <w:sz w:val="24"/>
          <w:szCs w:val="24"/>
        </w:rPr>
        <w:t>2</w:t>
      </w:r>
    </w:p>
    <w:p w:rsidR="00C77417" w:rsidRPr="00C77417" w:rsidRDefault="00C77417" w:rsidP="00C77417">
      <w:pPr>
        <w:rPr>
          <w:b/>
          <w:sz w:val="24"/>
          <w:szCs w:val="24"/>
        </w:rPr>
      </w:pPr>
      <w:r w:rsidRPr="00C77417">
        <w:rPr>
          <w:rFonts w:hint="eastAsia"/>
          <w:b/>
          <w:sz w:val="24"/>
          <w:szCs w:val="24"/>
        </w:rPr>
        <w:tab/>
        <w:t>Eg</w:t>
      </w:r>
      <w:r w:rsidRPr="00C77417">
        <w:rPr>
          <w:rFonts w:hint="eastAsia"/>
          <w:b/>
          <w:sz w:val="24"/>
          <w:szCs w:val="24"/>
        </w:rPr>
        <w:t>：</w:t>
      </w:r>
      <w:r w:rsidRPr="00C77417">
        <w:rPr>
          <w:rFonts w:hint="eastAsia"/>
          <w:b/>
          <w:sz w:val="24"/>
          <w:szCs w:val="24"/>
        </w:rPr>
        <w:t xml:space="preserve">   test:main.o test1.o</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ab/>
      </w:r>
      <w:r w:rsidRPr="00C77417">
        <w:rPr>
          <w:rFonts w:hint="eastAsia"/>
          <w:b/>
          <w:sz w:val="24"/>
          <w:szCs w:val="24"/>
        </w:rPr>
        <w:tab/>
      </w:r>
      <w:r w:rsidRPr="00C77417">
        <w:rPr>
          <w:rFonts w:hint="eastAsia"/>
          <w:b/>
          <w:sz w:val="24"/>
          <w:szCs w:val="24"/>
        </w:rPr>
        <w:tab/>
        <w:t>gcc -o test main.o test1.o</w:t>
      </w:r>
    </w:p>
    <w:p w:rsidR="00C77417" w:rsidRPr="00C77417" w:rsidRDefault="00C77417" w:rsidP="00C77417">
      <w:pPr>
        <w:rPr>
          <w:b/>
          <w:sz w:val="24"/>
          <w:szCs w:val="24"/>
        </w:rPr>
      </w:pPr>
      <w:r w:rsidRPr="00C77417">
        <w:rPr>
          <w:rFonts w:hint="eastAsia"/>
          <w:b/>
          <w:sz w:val="24"/>
          <w:szCs w:val="24"/>
        </w:rPr>
        <w:t>网络配置</w:t>
      </w:r>
    </w:p>
    <w:p w:rsidR="00C77417" w:rsidRPr="00C77417" w:rsidRDefault="00C77417" w:rsidP="00C77417">
      <w:pPr>
        <w:rPr>
          <w:sz w:val="24"/>
          <w:szCs w:val="24"/>
        </w:rPr>
      </w:pPr>
      <w:r w:rsidRPr="00C77417">
        <w:rPr>
          <w:rFonts w:hint="eastAsia"/>
          <w:b/>
          <w:sz w:val="24"/>
          <w:szCs w:val="24"/>
        </w:rPr>
        <w:tab/>
        <w:t>ping</w:t>
      </w:r>
      <w:r w:rsidRPr="00C77417">
        <w:rPr>
          <w:rFonts w:hint="eastAsia"/>
          <w:b/>
          <w:sz w:val="24"/>
          <w:szCs w:val="24"/>
        </w:rPr>
        <w:t>命令</w:t>
      </w:r>
      <w:r w:rsidRPr="00C77417">
        <w:rPr>
          <w:rFonts w:hint="eastAsia"/>
          <w:b/>
          <w:sz w:val="24"/>
          <w:szCs w:val="24"/>
        </w:rPr>
        <w:t xml:space="preserve"> </w:t>
      </w:r>
      <w:r w:rsidRPr="00C77417">
        <w:rPr>
          <w:rFonts w:hint="eastAsia"/>
          <w:sz w:val="24"/>
          <w:szCs w:val="24"/>
        </w:rPr>
        <w:t>基本测试命令</w:t>
      </w:r>
      <w:r w:rsidRPr="00C77417">
        <w:rPr>
          <w:rFonts w:hint="eastAsia"/>
          <w:sz w:val="24"/>
          <w:szCs w:val="24"/>
        </w:rPr>
        <w:t xml:space="preserve">  ping 59.67.76.161 </w:t>
      </w:r>
      <w:r w:rsidRPr="00C77417">
        <w:rPr>
          <w:rFonts w:hint="eastAsia"/>
          <w:sz w:val="24"/>
          <w:szCs w:val="24"/>
        </w:rPr>
        <w:t>网关地址按</w:t>
      </w:r>
      <w:r w:rsidRPr="00C77417">
        <w:rPr>
          <w:rFonts w:hint="eastAsia"/>
          <w:sz w:val="24"/>
          <w:szCs w:val="24"/>
        </w:rPr>
        <w:t>ctrl+c</w:t>
      </w:r>
      <w:r w:rsidRPr="00C77417">
        <w:rPr>
          <w:rFonts w:hint="eastAsia"/>
          <w:sz w:val="24"/>
          <w:szCs w:val="24"/>
        </w:rPr>
        <w:t>退出</w:t>
      </w:r>
    </w:p>
    <w:p w:rsidR="00C77417" w:rsidRPr="00C77417" w:rsidRDefault="00C77417" w:rsidP="00C77417">
      <w:pPr>
        <w:rPr>
          <w:b/>
          <w:sz w:val="24"/>
          <w:szCs w:val="24"/>
        </w:rPr>
      </w:pPr>
      <w:r w:rsidRPr="00C77417">
        <w:rPr>
          <w:rFonts w:hint="eastAsia"/>
          <w:sz w:val="24"/>
          <w:szCs w:val="24"/>
        </w:rPr>
        <w:tab/>
      </w:r>
      <w:r w:rsidRPr="00C77417">
        <w:rPr>
          <w:rFonts w:hint="eastAsia"/>
          <w:b/>
          <w:sz w:val="24"/>
          <w:szCs w:val="24"/>
        </w:rPr>
        <w:t xml:space="preserve">ifconfig </w:t>
      </w:r>
      <w:r w:rsidRPr="00C77417">
        <w:rPr>
          <w:rFonts w:hint="eastAsia"/>
          <w:sz w:val="24"/>
          <w:szCs w:val="24"/>
        </w:rPr>
        <w:t xml:space="preserve">  </w:t>
      </w:r>
    </w:p>
    <w:p w:rsidR="00C77417" w:rsidRPr="00C77417" w:rsidRDefault="00C77417" w:rsidP="00C77417">
      <w:pPr>
        <w:rPr>
          <w:sz w:val="24"/>
          <w:szCs w:val="24"/>
        </w:rPr>
      </w:pPr>
      <w:r w:rsidRPr="00C77417">
        <w:rPr>
          <w:rFonts w:hint="eastAsia"/>
          <w:b/>
          <w:sz w:val="24"/>
          <w:szCs w:val="24"/>
        </w:rPr>
        <w:tab/>
        <w:t xml:space="preserve">netstat </w:t>
      </w:r>
      <w:r w:rsidRPr="00C77417">
        <w:rPr>
          <w:rFonts w:hint="eastAsia"/>
          <w:sz w:val="24"/>
          <w:szCs w:val="24"/>
        </w:rPr>
        <w:t>对于</w:t>
      </w:r>
      <w:r w:rsidRPr="00C77417">
        <w:rPr>
          <w:rFonts w:hint="eastAsia"/>
          <w:sz w:val="24"/>
          <w:szCs w:val="24"/>
        </w:rPr>
        <w:t>TCP/IP</w:t>
      </w:r>
      <w:r w:rsidRPr="00C77417">
        <w:rPr>
          <w:rFonts w:hint="eastAsia"/>
          <w:sz w:val="24"/>
          <w:szCs w:val="24"/>
        </w:rPr>
        <w:t>网络协议和连接进行统计</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route</w:t>
      </w:r>
      <w:r w:rsidRPr="00C77417">
        <w:rPr>
          <w:rFonts w:hint="eastAsia"/>
          <w:sz w:val="24"/>
          <w:szCs w:val="24"/>
        </w:rPr>
        <w:t xml:space="preserve"> </w:t>
      </w:r>
      <w:r w:rsidRPr="00C77417">
        <w:rPr>
          <w:rFonts w:hint="eastAsia"/>
          <w:sz w:val="24"/>
          <w:szCs w:val="24"/>
        </w:rPr>
        <w:t>为数据包到达目标地址的链接配置路由信息</w:t>
      </w:r>
    </w:p>
    <w:p w:rsidR="00C77417" w:rsidRPr="00C77417" w:rsidRDefault="00C77417" w:rsidP="00C77417">
      <w:pPr>
        <w:rPr>
          <w:b/>
          <w:sz w:val="24"/>
          <w:szCs w:val="24"/>
        </w:rPr>
      </w:pPr>
      <w:r w:rsidRPr="00C77417">
        <w:rPr>
          <w:rFonts w:hint="eastAsia"/>
          <w:b/>
          <w:sz w:val="24"/>
          <w:szCs w:val="24"/>
        </w:rPr>
        <w:t>网络安全</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身份鉴别</w:t>
      </w:r>
      <w:r w:rsidRPr="00C77417">
        <w:rPr>
          <w:rFonts w:hint="eastAsia"/>
          <w:b/>
          <w:sz w:val="24"/>
          <w:szCs w:val="24"/>
        </w:rPr>
        <w:t xml:space="preserve"> </w:t>
      </w:r>
      <w:r w:rsidRPr="00C77417">
        <w:rPr>
          <w:rFonts w:hint="eastAsia"/>
          <w:b/>
          <w:sz w:val="24"/>
          <w:szCs w:val="24"/>
        </w:rPr>
        <w:t>数据加密</w:t>
      </w:r>
      <w:r w:rsidRPr="00C77417">
        <w:rPr>
          <w:rFonts w:hint="eastAsia"/>
          <w:b/>
          <w:sz w:val="24"/>
          <w:szCs w:val="24"/>
        </w:rPr>
        <w:t xml:space="preserve"> </w:t>
      </w:r>
      <w:r w:rsidRPr="00C77417">
        <w:rPr>
          <w:rFonts w:hint="eastAsia"/>
          <w:b/>
          <w:sz w:val="24"/>
          <w:szCs w:val="24"/>
        </w:rPr>
        <w:t>访问控制</w:t>
      </w:r>
      <w:r w:rsidRPr="00C77417">
        <w:rPr>
          <w:rFonts w:hint="eastAsia"/>
          <w:b/>
          <w:sz w:val="24"/>
          <w:szCs w:val="24"/>
        </w:rPr>
        <w:t xml:space="preserve"> </w:t>
      </w:r>
      <w:r w:rsidRPr="00C77417">
        <w:rPr>
          <w:rFonts w:hint="eastAsia"/>
          <w:b/>
          <w:sz w:val="24"/>
          <w:szCs w:val="24"/>
        </w:rPr>
        <w:t>数据完整性</w:t>
      </w:r>
      <w:r w:rsidRPr="00C77417">
        <w:rPr>
          <w:rFonts w:hint="eastAsia"/>
          <w:b/>
          <w:sz w:val="24"/>
          <w:szCs w:val="24"/>
        </w:rPr>
        <w:t xml:space="preserve"> </w:t>
      </w:r>
      <w:r w:rsidRPr="00C77417">
        <w:rPr>
          <w:rFonts w:hint="eastAsia"/>
          <w:b/>
          <w:sz w:val="24"/>
          <w:szCs w:val="24"/>
        </w:rPr>
        <w:t>数字签名</w:t>
      </w:r>
      <w:r w:rsidRPr="00C77417">
        <w:rPr>
          <w:rFonts w:hint="eastAsia"/>
          <w:b/>
          <w:sz w:val="24"/>
          <w:szCs w:val="24"/>
        </w:rPr>
        <w:t xml:space="preserve"> </w:t>
      </w:r>
      <w:r w:rsidRPr="00C77417">
        <w:rPr>
          <w:rFonts w:hint="eastAsia"/>
          <w:b/>
          <w:sz w:val="24"/>
          <w:szCs w:val="24"/>
        </w:rPr>
        <w:t>防重发</w:t>
      </w:r>
      <w:r w:rsidRPr="00C77417">
        <w:rPr>
          <w:rFonts w:hint="eastAsia"/>
          <w:b/>
          <w:sz w:val="24"/>
          <w:szCs w:val="24"/>
        </w:rPr>
        <w:t xml:space="preserve">  </w:t>
      </w:r>
      <w:r w:rsidRPr="00C77417">
        <w:rPr>
          <w:rFonts w:hint="eastAsia"/>
          <w:b/>
          <w:sz w:val="24"/>
          <w:szCs w:val="24"/>
        </w:rPr>
        <w:t>审计机制</w:t>
      </w:r>
    </w:p>
    <w:p w:rsidR="00C77417" w:rsidRPr="00C77417" w:rsidRDefault="00C77417" w:rsidP="00C77417">
      <w:pPr>
        <w:rPr>
          <w:b/>
          <w:sz w:val="24"/>
          <w:szCs w:val="24"/>
        </w:rPr>
      </w:pPr>
      <w:r w:rsidRPr="00C77417">
        <w:rPr>
          <w:rFonts w:hint="eastAsia"/>
          <w:b/>
          <w:sz w:val="24"/>
          <w:szCs w:val="24"/>
        </w:rPr>
        <w:tab/>
      </w:r>
      <w:r w:rsidRPr="00C77417">
        <w:rPr>
          <w:rFonts w:hint="eastAsia"/>
          <w:b/>
          <w:sz w:val="24"/>
          <w:szCs w:val="24"/>
        </w:rPr>
        <w:t>取消不必要的服务</w:t>
      </w:r>
      <w:r w:rsidRPr="00C77417">
        <w:rPr>
          <w:rFonts w:hint="eastAsia"/>
          <w:b/>
          <w:sz w:val="24"/>
          <w:szCs w:val="24"/>
        </w:rPr>
        <w:t xml:space="preserve"> </w:t>
      </w:r>
      <w:r w:rsidRPr="00C77417">
        <w:rPr>
          <w:rFonts w:hint="eastAsia"/>
          <w:b/>
          <w:sz w:val="24"/>
          <w:szCs w:val="24"/>
        </w:rPr>
        <w:t>密码安全</w:t>
      </w:r>
      <w:r w:rsidRPr="00C77417">
        <w:rPr>
          <w:rFonts w:hint="eastAsia"/>
          <w:b/>
          <w:sz w:val="24"/>
          <w:szCs w:val="24"/>
        </w:rPr>
        <w:t xml:space="preserve"> </w:t>
      </w:r>
      <w:r w:rsidRPr="00C77417">
        <w:rPr>
          <w:rFonts w:hint="eastAsia"/>
          <w:b/>
          <w:sz w:val="24"/>
          <w:szCs w:val="24"/>
        </w:rPr>
        <w:t>保持最新的系统核心</w:t>
      </w:r>
      <w:r w:rsidRPr="00C77417">
        <w:rPr>
          <w:rFonts w:hint="eastAsia"/>
          <w:b/>
          <w:sz w:val="24"/>
          <w:szCs w:val="24"/>
        </w:rPr>
        <w:t xml:space="preserve"> </w:t>
      </w:r>
      <w:r w:rsidRPr="00C77417">
        <w:rPr>
          <w:rFonts w:hint="eastAsia"/>
          <w:b/>
          <w:sz w:val="24"/>
          <w:szCs w:val="24"/>
        </w:rPr>
        <w:t>检查登录密码</w:t>
      </w:r>
      <w:r w:rsidRPr="00C77417">
        <w:rPr>
          <w:rFonts w:hint="eastAsia"/>
          <w:b/>
          <w:sz w:val="24"/>
          <w:szCs w:val="24"/>
        </w:rPr>
        <w:t xml:space="preserve"> </w:t>
      </w:r>
      <w:r w:rsidRPr="00C77417">
        <w:rPr>
          <w:rFonts w:hint="eastAsia"/>
          <w:b/>
          <w:sz w:val="24"/>
          <w:szCs w:val="24"/>
        </w:rPr>
        <w:t>设定用户账号的</w:t>
      </w:r>
    </w:p>
    <w:p w:rsidR="00C77417" w:rsidRPr="00C77417" w:rsidRDefault="00C77417" w:rsidP="00C77417">
      <w:pPr>
        <w:rPr>
          <w:b/>
          <w:sz w:val="24"/>
          <w:szCs w:val="24"/>
        </w:rPr>
      </w:pPr>
      <w:r w:rsidRPr="00C77417">
        <w:rPr>
          <w:rFonts w:hint="eastAsia"/>
          <w:b/>
          <w:sz w:val="24"/>
          <w:szCs w:val="24"/>
        </w:rPr>
        <w:t xml:space="preserve">        </w:t>
      </w:r>
      <w:r w:rsidRPr="00C77417">
        <w:rPr>
          <w:rFonts w:hint="eastAsia"/>
          <w:b/>
          <w:sz w:val="24"/>
          <w:szCs w:val="24"/>
        </w:rPr>
        <w:t>安全等级</w:t>
      </w:r>
      <w:r w:rsidRPr="00C77417">
        <w:rPr>
          <w:rFonts w:hint="eastAsia"/>
          <w:b/>
          <w:sz w:val="24"/>
          <w:szCs w:val="24"/>
        </w:rPr>
        <w:t xml:space="preserve"> </w:t>
      </w:r>
      <w:r w:rsidRPr="00C77417">
        <w:rPr>
          <w:rFonts w:hint="eastAsia"/>
          <w:b/>
          <w:sz w:val="24"/>
          <w:szCs w:val="24"/>
        </w:rPr>
        <w:t>消除黑客犯罪的温床</w:t>
      </w:r>
      <w:r w:rsidRPr="00C77417">
        <w:rPr>
          <w:rFonts w:hint="eastAsia"/>
          <w:b/>
          <w:sz w:val="24"/>
          <w:szCs w:val="24"/>
        </w:rPr>
        <w:t xml:space="preserve"> </w:t>
      </w:r>
      <w:r w:rsidRPr="00C77417">
        <w:rPr>
          <w:rFonts w:hint="eastAsia"/>
          <w:b/>
          <w:sz w:val="24"/>
          <w:szCs w:val="24"/>
        </w:rPr>
        <w:t>限制用户对网络地址的访问</w:t>
      </w:r>
      <w:r w:rsidRPr="00C77417">
        <w:rPr>
          <w:rFonts w:hint="eastAsia"/>
          <w:b/>
          <w:sz w:val="24"/>
          <w:szCs w:val="24"/>
        </w:rPr>
        <w:t xml:space="preserve"> </w:t>
      </w:r>
      <w:r w:rsidRPr="00C77417">
        <w:rPr>
          <w:rFonts w:hint="eastAsia"/>
          <w:b/>
          <w:sz w:val="24"/>
          <w:szCs w:val="24"/>
        </w:rPr>
        <w:t>限制超级用户账号与</w:t>
      </w:r>
    </w:p>
    <w:p w:rsidR="00C77417" w:rsidRPr="00C77417" w:rsidRDefault="00C77417" w:rsidP="00C77417">
      <w:pPr>
        <w:ind w:firstLineChars="400" w:firstLine="964"/>
        <w:rPr>
          <w:b/>
          <w:sz w:val="24"/>
          <w:szCs w:val="24"/>
        </w:rPr>
      </w:pPr>
      <w:r w:rsidRPr="00C77417">
        <w:rPr>
          <w:rFonts w:hint="eastAsia"/>
          <w:b/>
          <w:sz w:val="24"/>
          <w:szCs w:val="24"/>
        </w:rPr>
        <w:t>密码</w:t>
      </w:r>
      <w:r w:rsidRPr="00C77417">
        <w:rPr>
          <w:rFonts w:hint="eastAsia"/>
          <w:b/>
          <w:sz w:val="24"/>
          <w:szCs w:val="24"/>
        </w:rPr>
        <w:t xml:space="preserve"> </w:t>
      </w:r>
      <w:r w:rsidRPr="00C77417">
        <w:rPr>
          <w:rFonts w:hint="eastAsia"/>
          <w:b/>
          <w:sz w:val="24"/>
          <w:szCs w:val="24"/>
        </w:rPr>
        <w:t>管理</w:t>
      </w:r>
      <w:r w:rsidRPr="00C77417">
        <w:rPr>
          <w:rFonts w:hint="eastAsia"/>
          <w:b/>
          <w:sz w:val="24"/>
          <w:szCs w:val="24"/>
        </w:rPr>
        <w:t xml:space="preserve">X WINDOW  </w:t>
      </w:r>
      <w:r w:rsidRPr="00C77417">
        <w:rPr>
          <w:rFonts w:hint="eastAsia"/>
          <w:b/>
          <w:sz w:val="24"/>
          <w:szCs w:val="24"/>
        </w:rPr>
        <w:t>安全检查</w:t>
      </w:r>
      <w:r w:rsidRPr="00C77417">
        <w:rPr>
          <w:rFonts w:hint="eastAsia"/>
          <w:b/>
          <w:sz w:val="24"/>
          <w:szCs w:val="24"/>
        </w:rPr>
        <w:t xml:space="preserve"> </w:t>
      </w:r>
      <w:r w:rsidRPr="00C77417">
        <w:rPr>
          <w:rFonts w:hint="eastAsia"/>
          <w:b/>
          <w:sz w:val="24"/>
          <w:szCs w:val="24"/>
        </w:rPr>
        <w:t>定期对服务器进行备份</w:t>
      </w:r>
    </w:p>
    <w:p w:rsidR="00C77417" w:rsidRPr="00C77417" w:rsidRDefault="00C77417" w:rsidP="00C77417">
      <w:pPr>
        <w:rPr>
          <w:b/>
          <w:sz w:val="24"/>
          <w:szCs w:val="24"/>
        </w:rPr>
      </w:pPr>
      <w:r w:rsidRPr="00C77417">
        <w:rPr>
          <w:rFonts w:hint="eastAsia"/>
          <w:b/>
          <w:sz w:val="24"/>
          <w:szCs w:val="24"/>
        </w:rPr>
        <w:t>引号</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双引号</w:t>
      </w:r>
      <w:r w:rsidRPr="00C77417">
        <w:rPr>
          <w:rFonts w:hint="eastAsia"/>
          <w:b/>
          <w:sz w:val="24"/>
          <w:szCs w:val="24"/>
        </w:rPr>
        <w:t xml:space="preserve"> </w:t>
      </w:r>
      <w:r w:rsidRPr="00C77417">
        <w:rPr>
          <w:rFonts w:hint="eastAsia"/>
          <w:sz w:val="24"/>
          <w:szCs w:val="24"/>
        </w:rPr>
        <w:t>均作为普通字符对待（</w:t>
      </w:r>
      <w:r w:rsidRPr="00C77417">
        <w:rPr>
          <w:rFonts w:hint="eastAsia"/>
          <w:sz w:val="24"/>
          <w:szCs w:val="24"/>
        </w:rPr>
        <w:t xml:space="preserve">$ </w:t>
      </w:r>
      <w:r w:rsidRPr="00C77417">
        <w:rPr>
          <w:rFonts w:hint="eastAsia"/>
          <w:sz w:val="24"/>
          <w:szCs w:val="24"/>
        </w:rPr>
        <w:t>‘</w:t>
      </w:r>
      <w:r w:rsidRPr="00C77417">
        <w:rPr>
          <w:rFonts w:hint="eastAsia"/>
          <w:sz w:val="24"/>
          <w:szCs w:val="24"/>
        </w:rPr>
        <w:t xml:space="preserve"> \ </w:t>
      </w:r>
      <w:r w:rsidRPr="00C77417">
        <w:rPr>
          <w:rFonts w:hint="eastAsia"/>
          <w:sz w:val="24"/>
          <w:szCs w:val="24"/>
        </w:rPr>
        <w:t>以外</w:t>
      </w:r>
      <w:r w:rsidRPr="00C77417">
        <w:rPr>
          <w:rFonts w:hint="eastAsia"/>
          <w:sz w:val="24"/>
          <w:szCs w:val="24"/>
        </w:rPr>
        <w:t>,$</w:t>
      </w:r>
      <w:r w:rsidRPr="00C77417">
        <w:rPr>
          <w:rFonts w:hint="eastAsia"/>
          <w:sz w:val="24"/>
          <w:szCs w:val="24"/>
        </w:rPr>
        <w:t>表示变量替换，</w:t>
      </w:r>
      <w:r w:rsidRPr="00C77417">
        <w:rPr>
          <w:rFonts w:hint="eastAsia"/>
          <w:sz w:val="24"/>
          <w:szCs w:val="24"/>
        </w:rPr>
        <w:t xml:space="preserve"> </w:t>
      </w:r>
      <w:r w:rsidRPr="00C77417">
        <w:rPr>
          <w:rFonts w:hint="eastAsia"/>
          <w:sz w:val="24"/>
          <w:szCs w:val="24"/>
        </w:rPr>
        <w:t>‘表示命令替换，</w:t>
      </w:r>
      <w:r w:rsidRPr="00C77417">
        <w:rPr>
          <w:rFonts w:hint="eastAsia"/>
          <w:sz w:val="24"/>
          <w:szCs w:val="24"/>
        </w:rPr>
        <w:t xml:space="preserve"> \</w:t>
      </w:r>
      <w:r w:rsidRPr="00C77417">
        <w:rPr>
          <w:rFonts w:hint="eastAsia"/>
          <w:sz w:val="24"/>
          <w:szCs w:val="24"/>
        </w:rPr>
        <w:t>后为</w:t>
      </w:r>
      <w:r w:rsidRPr="00C77417">
        <w:rPr>
          <w:rFonts w:hint="eastAsia"/>
          <w:sz w:val="24"/>
          <w:szCs w:val="24"/>
        </w:rPr>
        <w:t xml:space="preserve">$ </w:t>
      </w:r>
      <w:r w:rsidRPr="00C77417">
        <w:rPr>
          <w:rFonts w:hint="eastAsia"/>
          <w:sz w:val="24"/>
          <w:szCs w:val="24"/>
        </w:rPr>
        <w:t>“</w:t>
      </w:r>
      <w:r w:rsidRPr="00C77417">
        <w:rPr>
          <w:rFonts w:hint="eastAsia"/>
          <w:sz w:val="24"/>
          <w:szCs w:val="24"/>
        </w:rPr>
        <w:t xml:space="preserve"> </w:t>
      </w:r>
      <w:r w:rsidRPr="00C77417">
        <w:rPr>
          <w:rFonts w:hint="eastAsia"/>
          <w:sz w:val="24"/>
          <w:szCs w:val="24"/>
        </w:rPr>
        <w:t>‘</w:t>
      </w:r>
      <w:r w:rsidRPr="00C77417">
        <w:rPr>
          <w:rFonts w:hint="eastAsia"/>
          <w:sz w:val="24"/>
          <w:szCs w:val="24"/>
        </w:rPr>
        <w:t xml:space="preserve"> \</w:t>
      </w:r>
      <w:r w:rsidRPr="00C77417">
        <w:rPr>
          <w:rFonts w:hint="eastAsia"/>
          <w:sz w:val="24"/>
          <w:szCs w:val="24"/>
        </w:rPr>
        <w:t>时转义）</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单引号</w:t>
      </w:r>
      <w:r w:rsidRPr="00C77417">
        <w:rPr>
          <w:rFonts w:hint="eastAsia"/>
          <w:b/>
          <w:sz w:val="24"/>
          <w:szCs w:val="24"/>
        </w:rPr>
        <w:t xml:space="preserve"> </w:t>
      </w:r>
      <w:r w:rsidRPr="00C77417">
        <w:rPr>
          <w:rFonts w:hint="eastAsia"/>
          <w:sz w:val="24"/>
          <w:szCs w:val="24"/>
        </w:rPr>
        <w:t>权作为普通字符出现，原本的特殊字符失去特殊意义</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倒引号</w:t>
      </w:r>
      <w:r w:rsidRPr="00C77417">
        <w:rPr>
          <w:rFonts w:hint="eastAsia"/>
          <w:b/>
          <w:sz w:val="24"/>
          <w:szCs w:val="24"/>
        </w:rPr>
        <w:t xml:space="preserve"> </w:t>
      </w:r>
      <w:r w:rsidRPr="00C77417">
        <w:rPr>
          <w:rFonts w:hint="eastAsia"/>
          <w:sz w:val="24"/>
          <w:szCs w:val="24"/>
        </w:rPr>
        <w:t>被</w:t>
      </w:r>
      <w:r w:rsidRPr="00C77417">
        <w:rPr>
          <w:rFonts w:hint="eastAsia"/>
          <w:sz w:val="24"/>
          <w:szCs w:val="24"/>
        </w:rPr>
        <w:t>shell</w:t>
      </w:r>
      <w:r w:rsidRPr="00C77417">
        <w:rPr>
          <w:rFonts w:hint="eastAsia"/>
          <w:sz w:val="24"/>
          <w:szCs w:val="24"/>
        </w:rPr>
        <w:t>解释为命令行</w:t>
      </w:r>
      <w:r w:rsidRPr="00C77417">
        <w:rPr>
          <w:rFonts w:hint="eastAsia"/>
          <w:sz w:val="24"/>
          <w:szCs w:val="24"/>
        </w:rPr>
        <w:t>eg</w:t>
      </w:r>
      <w:r w:rsidRPr="00C77417">
        <w:rPr>
          <w:rFonts w:hint="eastAsia"/>
          <w:sz w:val="24"/>
          <w:szCs w:val="24"/>
        </w:rPr>
        <w:t>：</w:t>
      </w:r>
      <w:r w:rsidRPr="00C77417">
        <w:rPr>
          <w:rFonts w:hint="eastAsia"/>
          <w:sz w:val="24"/>
          <w:szCs w:val="24"/>
        </w:rPr>
        <w:t xml:space="preserve">current directory is </w:t>
      </w:r>
      <w:r w:rsidRPr="00C77417">
        <w:rPr>
          <w:rFonts w:hint="eastAsia"/>
          <w:sz w:val="24"/>
          <w:szCs w:val="24"/>
        </w:rPr>
        <w:t>‘</w:t>
      </w:r>
      <w:r w:rsidRPr="00C77417">
        <w:rPr>
          <w:rFonts w:hint="eastAsia"/>
          <w:sz w:val="24"/>
          <w:szCs w:val="24"/>
        </w:rPr>
        <w:t>pwd</w:t>
      </w:r>
      <w:r w:rsidRPr="00C77417">
        <w:rPr>
          <w:rFonts w:hint="eastAsia"/>
          <w:sz w:val="24"/>
          <w:szCs w:val="24"/>
        </w:rPr>
        <w:t>’</w:t>
      </w:r>
      <w:r w:rsidRPr="00C77417">
        <w:rPr>
          <w:rFonts w:hint="eastAsia"/>
          <w:sz w:val="24"/>
          <w:szCs w:val="24"/>
        </w:rPr>
        <w:t xml:space="preserve">   current directory is /home</w:t>
      </w:r>
    </w:p>
    <w:p w:rsidR="00C77417" w:rsidRPr="00C77417" w:rsidRDefault="00C77417" w:rsidP="00C77417">
      <w:pPr>
        <w:rPr>
          <w:b/>
          <w:sz w:val="24"/>
          <w:szCs w:val="24"/>
        </w:rPr>
      </w:pPr>
      <w:r w:rsidRPr="00C77417">
        <w:rPr>
          <w:rFonts w:hint="eastAsia"/>
          <w:b/>
          <w:sz w:val="24"/>
          <w:szCs w:val="24"/>
        </w:rPr>
        <w:t>管道线作用</w:t>
      </w:r>
    </w:p>
    <w:p w:rsidR="00C77417" w:rsidRPr="00C77417" w:rsidRDefault="00C77417" w:rsidP="00C77417">
      <w:pPr>
        <w:rPr>
          <w:sz w:val="24"/>
          <w:szCs w:val="24"/>
        </w:rPr>
      </w:pPr>
      <w:r w:rsidRPr="00C77417">
        <w:rPr>
          <w:rFonts w:hint="eastAsia"/>
          <w:b/>
          <w:sz w:val="24"/>
          <w:szCs w:val="24"/>
        </w:rPr>
        <w:tab/>
      </w:r>
      <w:r w:rsidRPr="00C77417">
        <w:rPr>
          <w:rFonts w:hint="eastAsia"/>
          <w:sz w:val="24"/>
          <w:szCs w:val="24"/>
        </w:rPr>
        <w:t>管道线是由</w:t>
      </w:r>
      <w:r w:rsidRPr="00C77417">
        <w:rPr>
          <w:rFonts w:hint="eastAsia"/>
          <w:sz w:val="24"/>
          <w:szCs w:val="24"/>
        </w:rPr>
        <w:t>|</w:t>
      </w:r>
      <w:r w:rsidRPr="00C77417">
        <w:rPr>
          <w:rFonts w:hint="eastAsia"/>
          <w:sz w:val="24"/>
          <w:szCs w:val="24"/>
        </w:rPr>
        <w:t>分开的若干命令，每个命令执行时都有一个独立的进程。前一个命令的输出是下一个命令的输入。</w:t>
      </w:r>
    </w:p>
    <w:p w:rsidR="00C77417" w:rsidRPr="00C77417" w:rsidRDefault="00C77417" w:rsidP="00C77417">
      <w:pPr>
        <w:rPr>
          <w:sz w:val="24"/>
          <w:szCs w:val="24"/>
        </w:rPr>
      </w:pPr>
      <w:r w:rsidRPr="00C77417">
        <w:rPr>
          <w:rFonts w:hint="eastAsia"/>
          <w:sz w:val="24"/>
          <w:szCs w:val="24"/>
        </w:rPr>
        <w:tab/>
        <w:t xml:space="preserve">ls |grep m?.c|wc -l </w:t>
      </w:r>
      <w:r w:rsidRPr="00C77417">
        <w:rPr>
          <w:rFonts w:hint="eastAsia"/>
          <w:sz w:val="24"/>
          <w:szCs w:val="24"/>
        </w:rPr>
        <w:t>显示当前目录中文件名是以</w:t>
      </w:r>
      <w:r w:rsidRPr="00C77417">
        <w:rPr>
          <w:rFonts w:hint="eastAsia"/>
          <w:sz w:val="24"/>
          <w:szCs w:val="24"/>
        </w:rPr>
        <w:t>m</w:t>
      </w:r>
      <w:r w:rsidRPr="00C77417">
        <w:rPr>
          <w:rFonts w:hint="eastAsia"/>
          <w:sz w:val="24"/>
          <w:szCs w:val="24"/>
        </w:rPr>
        <w:t>打头，后随一个字符的所有</w:t>
      </w:r>
      <w:r w:rsidRPr="00C77417">
        <w:rPr>
          <w:rFonts w:hint="eastAsia"/>
          <w:sz w:val="24"/>
          <w:szCs w:val="24"/>
        </w:rPr>
        <w:t>C</w:t>
      </w:r>
      <w:r w:rsidRPr="00C77417">
        <w:rPr>
          <w:rFonts w:hint="eastAsia"/>
          <w:sz w:val="24"/>
          <w:szCs w:val="24"/>
        </w:rPr>
        <w:t>语言文件数目</w:t>
      </w:r>
    </w:p>
    <w:p w:rsidR="00C77417" w:rsidRPr="00C77417" w:rsidRDefault="00C77417" w:rsidP="00C77417">
      <w:pPr>
        <w:rPr>
          <w:b/>
          <w:sz w:val="24"/>
          <w:szCs w:val="24"/>
        </w:rPr>
      </w:pPr>
      <w:r w:rsidRPr="00C77417">
        <w:rPr>
          <w:rFonts w:hint="eastAsia"/>
          <w:b/>
          <w:sz w:val="24"/>
          <w:szCs w:val="24"/>
        </w:rPr>
        <w:t>内核、中断、进程状态、信号、作业</w:t>
      </w:r>
    </w:p>
    <w:p w:rsidR="00C77417" w:rsidRPr="00C77417" w:rsidRDefault="00C77417" w:rsidP="00C77417">
      <w:pPr>
        <w:rPr>
          <w:sz w:val="24"/>
          <w:szCs w:val="24"/>
        </w:rPr>
      </w:pPr>
      <w:r w:rsidRPr="00C77417">
        <w:rPr>
          <w:rFonts w:hint="eastAsia"/>
          <w:b/>
          <w:sz w:val="24"/>
          <w:szCs w:val="24"/>
        </w:rPr>
        <w:tab/>
      </w:r>
      <w:r w:rsidRPr="00C77417">
        <w:rPr>
          <w:rFonts w:hint="eastAsia"/>
          <w:b/>
          <w:sz w:val="24"/>
          <w:szCs w:val="24"/>
        </w:rPr>
        <w:t>内核：</w:t>
      </w:r>
      <w:r w:rsidRPr="00C77417">
        <w:rPr>
          <w:rFonts w:hint="eastAsia"/>
          <w:sz w:val="24"/>
          <w:szCs w:val="24"/>
        </w:rPr>
        <w:t>Linux</w:t>
      </w:r>
      <w:r w:rsidRPr="00C77417">
        <w:rPr>
          <w:rFonts w:hint="eastAsia"/>
          <w:sz w:val="24"/>
          <w:szCs w:val="24"/>
        </w:rPr>
        <w:t>操作系统的主要部分，实现进程管理、内存管理、文件系统、设备驱动和网络系统等功能</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中断：</w:t>
      </w:r>
      <w:r w:rsidRPr="00C77417">
        <w:rPr>
          <w:rFonts w:hint="eastAsia"/>
          <w:sz w:val="24"/>
          <w:szCs w:val="24"/>
        </w:rPr>
        <w:t>外部引起的，</w:t>
      </w:r>
      <w:r w:rsidRPr="00C77417">
        <w:rPr>
          <w:rFonts w:hint="eastAsia"/>
          <w:sz w:val="24"/>
          <w:szCs w:val="24"/>
        </w:rPr>
        <w:t>CPU</w:t>
      </w:r>
      <w:r w:rsidRPr="00C77417">
        <w:rPr>
          <w:rFonts w:hint="eastAsia"/>
          <w:sz w:val="24"/>
          <w:szCs w:val="24"/>
        </w:rPr>
        <w:t>引起的异常，请求系统服务的调动（陷入）</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进程状态：</w:t>
      </w:r>
      <w:r w:rsidRPr="00C77417">
        <w:rPr>
          <w:rFonts w:hint="eastAsia"/>
          <w:sz w:val="24"/>
          <w:szCs w:val="24"/>
        </w:rPr>
        <w:t>运行态，可中断等待态，不可中断等待态，停止态，僵死态。</w:t>
      </w:r>
      <w:r w:rsidRPr="00C77417">
        <w:rPr>
          <w:rFonts w:hint="eastAsia"/>
          <w:sz w:val="24"/>
          <w:szCs w:val="24"/>
        </w:rPr>
        <w:t>P150</w:t>
      </w:r>
      <w:r w:rsidRPr="00C77417">
        <w:rPr>
          <w:rFonts w:hint="eastAsia"/>
          <w:sz w:val="24"/>
          <w:szCs w:val="24"/>
        </w:rPr>
        <w:t>图</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信号：</w:t>
      </w:r>
      <w:r w:rsidRPr="00C77417">
        <w:rPr>
          <w:rFonts w:hint="eastAsia"/>
          <w:sz w:val="24"/>
          <w:szCs w:val="24"/>
        </w:rPr>
        <w:t>软中断，在软件层次上对中断机制的模拟，</w:t>
      </w:r>
      <w:r w:rsidRPr="00C77417">
        <w:rPr>
          <w:rFonts w:hint="eastAsia"/>
          <w:sz w:val="24"/>
          <w:szCs w:val="24"/>
        </w:rPr>
        <w:t>p170</w:t>
      </w:r>
      <w:r w:rsidRPr="00C77417">
        <w:rPr>
          <w:rFonts w:hint="eastAsia"/>
          <w:sz w:val="24"/>
          <w:szCs w:val="24"/>
        </w:rPr>
        <w:t>。</w:t>
      </w:r>
    </w:p>
    <w:p w:rsidR="00C77417" w:rsidRPr="00C77417" w:rsidRDefault="00C77417" w:rsidP="00C77417">
      <w:pPr>
        <w:rPr>
          <w:sz w:val="24"/>
          <w:szCs w:val="24"/>
        </w:rPr>
      </w:pPr>
      <w:r w:rsidRPr="00C77417">
        <w:rPr>
          <w:rFonts w:hint="eastAsia"/>
          <w:sz w:val="24"/>
          <w:szCs w:val="24"/>
        </w:rPr>
        <w:tab/>
      </w:r>
      <w:r w:rsidRPr="00C77417">
        <w:rPr>
          <w:rFonts w:hint="eastAsia"/>
          <w:b/>
          <w:sz w:val="24"/>
          <w:szCs w:val="24"/>
        </w:rPr>
        <w:t>作业：</w:t>
      </w:r>
      <w:r w:rsidRPr="00C77417">
        <w:rPr>
          <w:rFonts w:hint="eastAsia"/>
          <w:sz w:val="24"/>
          <w:szCs w:val="24"/>
        </w:rPr>
        <w:t>p180 6.3 5.4 5.6 5.13 5.16 5.21</w:t>
      </w:r>
    </w:p>
    <w:p w:rsidR="00C77417" w:rsidRPr="00C77417" w:rsidRDefault="00C77417" w:rsidP="00C77417">
      <w:pPr>
        <w:rPr>
          <w:b/>
          <w:sz w:val="24"/>
          <w:szCs w:val="24"/>
        </w:rPr>
      </w:pPr>
      <w:r w:rsidRPr="00C77417">
        <w:rPr>
          <w:rFonts w:hint="eastAsia"/>
          <w:b/>
          <w:sz w:val="24"/>
          <w:szCs w:val="24"/>
        </w:rPr>
        <w:t>根目录作用</w:t>
      </w:r>
    </w:p>
    <w:p w:rsidR="00C77417" w:rsidRPr="00C77417" w:rsidRDefault="00C77417" w:rsidP="00C77417">
      <w:pPr>
        <w:rPr>
          <w:b/>
          <w:sz w:val="24"/>
          <w:szCs w:val="24"/>
        </w:rPr>
      </w:pPr>
      <w:r w:rsidRPr="00C77417">
        <w:rPr>
          <w:rFonts w:hint="eastAsia"/>
          <w:b/>
          <w:sz w:val="24"/>
          <w:szCs w:val="24"/>
        </w:rPr>
        <w:tab/>
        <w:t xml:space="preserve">/bin </w:t>
      </w:r>
      <w:r w:rsidRPr="00C77417">
        <w:rPr>
          <w:rFonts w:hint="eastAsia"/>
          <w:sz w:val="24"/>
          <w:szCs w:val="24"/>
        </w:rPr>
        <w:t>二进制可执行命令。该目录下存放着普通用户的命令</w:t>
      </w:r>
    </w:p>
    <w:p w:rsidR="00C77417" w:rsidRPr="00C77417" w:rsidRDefault="00C77417" w:rsidP="00C77417">
      <w:pPr>
        <w:ind w:firstLine="420"/>
        <w:rPr>
          <w:sz w:val="24"/>
          <w:szCs w:val="24"/>
        </w:rPr>
      </w:pPr>
      <w:r w:rsidRPr="00C77417">
        <w:rPr>
          <w:rFonts w:hint="eastAsia"/>
          <w:b/>
          <w:sz w:val="24"/>
          <w:szCs w:val="24"/>
        </w:rPr>
        <w:t xml:space="preserve">/dev </w:t>
      </w:r>
      <w:r w:rsidRPr="00C77417">
        <w:rPr>
          <w:rFonts w:hint="eastAsia"/>
          <w:sz w:val="24"/>
          <w:szCs w:val="24"/>
        </w:rPr>
        <w:t>系统的设备文件，即设备的驱动程序</w:t>
      </w:r>
    </w:p>
    <w:p w:rsidR="00C77417" w:rsidRPr="00C77417" w:rsidRDefault="00C77417" w:rsidP="00C77417">
      <w:pPr>
        <w:ind w:firstLine="420"/>
        <w:rPr>
          <w:b/>
          <w:sz w:val="24"/>
          <w:szCs w:val="24"/>
        </w:rPr>
      </w:pPr>
      <w:r w:rsidRPr="00C77417">
        <w:rPr>
          <w:rFonts w:hint="eastAsia"/>
          <w:b/>
          <w:sz w:val="24"/>
          <w:szCs w:val="24"/>
        </w:rPr>
        <w:t xml:space="preserve">/home </w:t>
      </w:r>
      <w:r w:rsidRPr="00C77417">
        <w:rPr>
          <w:rFonts w:hint="eastAsia"/>
          <w:sz w:val="24"/>
          <w:szCs w:val="24"/>
        </w:rPr>
        <w:t>用户主目录的基点</w:t>
      </w:r>
    </w:p>
    <w:p w:rsidR="00C77417" w:rsidRPr="00C77417" w:rsidRDefault="00C77417" w:rsidP="00C77417">
      <w:pPr>
        <w:ind w:firstLine="420"/>
        <w:rPr>
          <w:sz w:val="24"/>
          <w:szCs w:val="24"/>
        </w:rPr>
      </w:pPr>
      <w:r w:rsidRPr="00C77417">
        <w:rPr>
          <w:rFonts w:hint="eastAsia"/>
          <w:b/>
          <w:sz w:val="24"/>
          <w:szCs w:val="24"/>
        </w:rPr>
        <w:t xml:space="preserve">/lost-found </w:t>
      </w:r>
      <w:r w:rsidRPr="00C77417">
        <w:rPr>
          <w:rFonts w:hint="eastAsia"/>
          <w:sz w:val="24"/>
          <w:szCs w:val="24"/>
        </w:rPr>
        <w:t>这个目录平时是空的，当系统非正常关机而留下的“无家可归”的文件便会储存在这里</w:t>
      </w:r>
    </w:p>
    <w:p w:rsidR="00C77417" w:rsidRPr="00C77417" w:rsidRDefault="00C77417" w:rsidP="00C77417">
      <w:pPr>
        <w:ind w:firstLine="420"/>
        <w:rPr>
          <w:sz w:val="24"/>
          <w:szCs w:val="24"/>
        </w:rPr>
      </w:pPr>
      <w:r w:rsidRPr="00C77417">
        <w:rPr>
          <w:rFonts w:hint="eastAsia"/>
          <w:b/>
          <w:sz w:val="24"/>
          <w:szCs w:val="24"/>
        </w:rPr>
        <w:t xml:space="preserve">/misc </w:t>
      </w:r>
      <w:r w:rsidRPr="00C77417">
        <w:rPr>
          <w:rFonts w:hint="eastAsia"/>
          <w:sz w:val="24"/>
          <w:szCs w:val="24"/>
        </w:rPr>
        <w:t>储存着一些特殊的字符的定义</w:t>
      </w:r>
    </w:p>
    <w:p w:rsidR="00C77417" w:rsidRPr="00C77417" w:rsidRDefault="00C77417" w:rsidP="00C77417">
      <w:pPr>
        <w:ind w:firstLine="420"/>
        <w:rPr>
          <w:b/>
          <w:sz w:val="24"/>
          <w:szCs w:val="24"/>
        </w:rPr>
      </w:pPr>
      <w:r w:rsidRPr="00C77417">
        <w:rPr>
          <w:rFonts w:hint="eastAsia"/>
          <w:b/>
          <w:sz w:val="24"/>
          <w:szCs w:val="24"/>
        </w:rPr>
        <w:t xml:space="preserve">/net </w:t>
      </w:r>
      <w:r w:rsidRPr="00C77417">
        <w:rPr>
          <w:rFonts w:hint="eastAsia"/>
          <w:sz w:val="24"/>
          <w:szCs w:val="24"/>
        </w:rPr>
        <w:t>存放着和网络相关的一些文件</w:t>
      </w:r>
    </w:p>
    <w:p w:rsidR="00C77417" w:rsidRPr="00C77417" w:rsidRDefault="00C77417" w:rsidP="00C77417">
      <w:pPr>
        <w:ind w:firstLine="420"/>
        <w:rPr>
          <w:b/>
          <w:sz w:val="24"/>
          <w:szCs w:val="24"/>
        </w:rPr>
      </w:pPr>
      <w:r w:rsidRPr="00C77417">
        <w:rPr>
          <w:rFonts w:hint="eastAsia"/>
          <w:b/>
          <w:sz w:val="24"/>
          <w:szCs w:val="24"/>
        </w:rPr>
        <w:lastRenderedPageBreak/>
        <w:t xml:space="preserve">/proc </w:t>
      </w:r>
      <w:r w:rsidRPr="00C77417">
        <w:rPr>
          <w:rFonts w:hint="eastAsia"/>
          <w:sz w:val="24"/>
          <w:szCs w:val="24"/>
        </w:rPr>
        <w:t>存放着用户与内核的交互信息</w:t>
      </w:r>
    </w:p>
    <w:p w:rsidR="00C77417" w:rsidRPr="00C77417" w:rsidRDefault="00C77417" w:rsidP="00C77417">
      <w:pPr>
        <w:ind w:firstLine="420"/>
        <w:rPr>
          <w:b/>
          <w:sz w:val="24"/>
          <w:szCs w:val="24"/>
        </w:rPr>
      </w:pPr>
      <w:r w:rsidRPr="00C77417">
        <w:rPr>
          <w:rFonts w:hint="eastAsia"/>
          <w:b/>
          <w:sz w:val="24"/>
          <w:szCs w:val="24"/>
        </w:rPr>
        <w:t xml:space="preserve">/sbin </w:t>
      </w:r>
      <w:r w:rsidRPr="00C77417">
        <w:rPr>
          <w:rFonts w:hint="eastAsia"/>
          <w:sz w:val="24"/>
          <w:szCs w:val="24"/>
        </w:rPr>
        <w:t>系统的管理命令，这里存放的是系统管理员使用的程序</w:t>
      </w:r>
    </w:p>
    <w:p w:rsidR="00C77417" w:rsidRPr="00C77417" w:rsidRDefault="00C77417" w:rsidP="00C77417">
      <w:pPr>
        <w:ind w:firstLine="420"/>
        <w:rPr>
          <w:sz w:val="24"/>
          <w:szCs w:val="24"/>
        </w:rPr>
      </w:pPr>
      <w:r w:rsidRPr="00C77417">
        <w:rPr>
          <w:rFonts w:hint="eastAsia"/>
          <w:b/>
          <w:sz w:val="24"/>
          <w:szCs w:val="24"/>
        </w:rPr>
        <w:t xml:space="preserve">/srv </w:t>
      </w:r>
      <w:r w:rsidRPr="00C77417">
        <w:rPr>
          <w:rFonts w:hint="eastAsia"/>
          <w:sz w:val="24"/>
          <w:szCs w:val="24"/>
        </w:rPr>
        <w:t>系统启动服务时可以访问的数据库目录</w:t>
      </w:r>
    </w:p>
    <w:p w:rsidR="00C77417" w:rsidRPr="00C77417" w:rsidRDefault="00C77417" w:rsidP="00C77417">
      <w:pPr>
        <w:ind w:firstLine="420"/>
        <w:rPr>
          <w:b/>
          <w:sz w:val="24"/>
          <w:szCs w:val="24"/>
        </w:rPr>
      </w:pPr>
      <w:r w:rsidRPr="00C77417">
        <w:rPr>
          <w:rFonts w:hint="eastAsia"/>
          <w:b/>
          <w:sz w:val="24"/>
          <w:szCs w:val="24"/>
        </w:rPr>
        <w:t xml:space="preserve">/tmp </w:t>
      </w:r>
      <w:r w:rsidRPr="00C77417">
        <w:rPr>
          <w:rFonts w:hint="eastAsia"/>
          <w:sz w:val="24"/>
          <w:szCs w:val="24"/>
        </w:rPr>
        <w:t>临时文件，重启后自动清空</w:t>
      </w:r>
    </w:p>
    <w:p w:rsidR="00C77417" w:rsidRPr="00C77417" w:rsidRDefault="00C77417" w:rsidP="00C77417">
      <w:pPr>
        <w:ind w:firstLine="420"/>
        <w:rPr>
          <w:sz w:val="24"/>
          <w:szCs w:val="24"/>
        </w:rPr>
      </w:pPr>
      <w:r w:rsidRPr="00C77417">
        <w:rPr>
          <w:rFonts w:hint="eastAsia"/>
          <w:b/>
          <w:sz w:val="24"/>
          <w:szCs w:val="24"/>
        </w:rPr>
        <w:t xml:space="preserve">/var </w:t>
      </w:r>
      <w:r w:rsidRPr="00C77417">
        <w:rPr>
          <w:rFonts w:hint="eastAsia"/>
          <w:sz w:val="24"/>
          <w:szCs w:val="24"/>
        </w:rPr>
        <w:t>某些大文件的溢出区，比如各种服务的日志文件</w:t>
      </w:r>
    </w:p>
    <w:p w:rsidR="00C77417" w:rsidRPr="00C77417" w:rsidRDefault="00C77417" w:rsidP="00C77417">
      <w:pPr>
        <w:ind w:firstLine="420"/>
        <w:rPr>
          <w:b/>
          <w:sz w:val="24"/>
          <w:szCs w:val="24"/>
        </w:rPr>
      </w:pPr>
      <w:r w:rsidRPr="00C77417">
        <w:rPr>
          <w:rFonts w:hint="eastAsia"/>
          <w:b/>
          <w:sz w:val="24"/>
          <w:szCs w:val="24"/>
        </w:rPr>
        <w:t xml:space="preserve">/boot </w:t>
      </w:r>
      <w:r w:rsidRPr="00C77417">
        <w:rPr>
          <w:rFonts w:hint="eastAsia"/>
          <w:sz w:val="24"/>
          <w:szCs w:val="24"/>
        </w:rPr>
        <w:t>启动</w:t>
      </w:r>
      <w:r w:rsidRPr="00C77417">
        <w:rPr>
          <w:rFonts w:hint="eastAsia"/>
          <w:sz w:val="24"/>
          <w:szCs w:val="24"/>
        </w:rPr>
        <w:t>Linux</w:t>
      </w:r>
      <w:r w:rsidRPr="00C77417">
        <w:rPr>
          <w:rFonts w:hint="eastAsia"/>
          <w:sz w:val="24"/>
          <w:szCs w:val="24"/>
        </w:rPr>
        <w:t>的核心文件</w:t>
      </w:r>
    </w:p>
    <w:p w:rsidR="00C77417" w:rsidRPr="00C77417" w:rsidRDefault="00C77417" w:rsidP="00C77417">
      <w:pPr>
        <w:ind w:firstLine="420"/>
        <w:rPr>
          <w:b/>
          <w:sz w:val="24"/>
          <w:szCs w:val="24"/>
        </w:rPr>
      </w:pPr>
      <w:r w:rsidRPr="00C77417">
        <w:rPr>
          <w:rFonts w:hint="eastAsia"/>
          <w:b/>
          <w:sz w:val="24"/>
          <w:szCs w:val="24"/>
        </w:rPr>
        <w:t xml:space="preserve">/etc </w:t>
      </w:r>
      <w:r w:rsidRPr="00C77417">
        <w:rPr>
          <w:rFonts w:hint="eastAsia"/>
          <w:sz w:val="24"/>
          <w:szCs w:val="24"/>
        </w:rPr>
        <w:t>系统所有的配置文件都在这个目录中</w:t>
      </w:r>
    </w:p>
    <w:p w:rsidR="00C77417" w:rsidRPr="00C77417" w:rsidRDefault="00C77417" w:rsidP="00C77417">
      <w:pPr>
        <w:ind w:firstLine="420"/>
        <w:rPr>
          <w:sz w:val="24"/>
          <w:szCs w:val="24"/>
        </w:rPr>
      </w:pPr>
      <w:r w:rsidRPr="00C77417">
        <w:rPr>
          <w:rFonts w:hint="eastAsia"/>
          <w:b/>
          <w:sz w:val="24"/>
          <w:szCs w:val="24"/>
        </w:rPr>
        <w:t xml:space="preserve">/lib </w:t>
      </w:r>
      <w:r w:rsidRPr="00C77417">
        <w:rPr>
          <w:rFonts w:hint="eastAsia"/>
          <w:sz w:val="24"/>
          <w:szCs w:val="24"/>
        </w:rPr>
        <w:t>存放着和系统运行相关的库文件</w:t>
      </w:r>
    </w:p>
    <w:p w:rsidR="00C77417" w:rsidRPr="00C77417" w:rsidRDefault="00C77417" w:rsidP="00C77417">
      <w:pPr>
        <w:ind w:firstLine="420"/>
        <w:rPr>
          <w:sz w:val="24"/>
          <w:szCs w:val="24"/>
        </w:rPr>
      </w:pPr>
      <w:r w:rsidRPr="00C77417">
        <w:rPr>
          <w:rFonts w:hint="eastAsia"/>
          <w:b/>
          <w:sz w:val="24"/>
          <w:szCs w:val="24"/>
        </w:rPr>
        <w:t xml:space="preserve">/media </w:t>
      </w:r>
      <w:r w:rsidRPr="00C77417">
        <w:rPr>
          <w:rFonts w:hint="eastAsia"/>
          <w:sz w:val="24"/>
          <w:szCs w:val="24"/>
        </w:rPr>
        <w:t>存放着可移除的设备，比如软盘，光盘</w:t>
      </w:r>
    </w:p>
    <w:p w:rsidR="00C77417" w:rsidRPr="00C77417" w:rsidRDefault="00C77417" w:rsidP="00C77417">
      <w:pPr>
        <w:ind w:firstLine="420"/>
        <w:rPr>
          <w:sz w:val="24"/>
          <w:szCs w:val="24"/>
        </w:rPr>
      </w:pPr>
      <w:r w:rsidRPr="00C77417">
        <w:rPr>
          <w:rFonts w:hint="eastAsia"/>
          <w:b/>
          <w:sz w:val="24"/>
          <w:szCs w:val="24"/>
        </w:rPr>
        <w:t xml:space="preserve">/mnt </w:t>
      </w:r>
      <w:r w:rsidRPr="00C77417">
        <w:rPr>
          <w:rFonts w:hint="eastAsia"/>
          <w:sz w:val="24"/>
          <w:szCs w:val="24"/>
        </w:rPr>
        <w:t>挂载目录，是系统管理员临时安装文件的系统安装点</w:t>
      </w:r>
    </w:p>
    <w:p w:rsidR="00C77417" w:rsidRPr="00C77417" w:rsidRDefault="00C77417" w:rsidP="00C77417">
      <w:pPr>
        <w:ind w:firstLine="420"/>
        <w:rPr>
          <w:sz w:val="24"/>
          <w:szCs w:val="24"/>
        </w:rPr>
      </w:pPr>
      <w:r w:rsidRPr="00C77417">
        <w:rPr>
          <w:rFonts w:hint="eastAsia"/>
          <w:b/>
          <w:sz w:val="24"/>
          <w:szCs w:val="24"/>
        </w:rPr>
        <w:t xml:space="preserve">/opt </w:t>
      </w:r>
      <w:r w:rsidRPr="00C77417">
        <w:rPr>
          <w:rFonts w:hint="eastAsia"/>
          <w:sz w:val="24"/>
          <w:szCs w:val="24"/>
        </w:rPr>
        <w:t xml:space="preserve">(option : </w:t>
      </w:r>
      <w:r w:rsidRPr="00C77417">
        <w:rPr>
          <w:rFonts w:hint="eastAsia"/>
          <w:sz w:val="24"/>
          <w:szCs w:val="24"/>
        </w:rPr>
        <w:t>自由选择</w:t>
      </w:r>
      <w:r w:rsidRPr="00C77417">
        <w:rPr>
          <w:rFonts w:hint="eastAsia"/>
          <w:sz w:val="24"/>
          <w:szCs w:val="24"/>
        </w:rPr>
        <w:t>)</w:t>
      </w:r>
      <w:r w:rsidRPr="00C77417">
        <w:rPr>
          <w:rFonts w:hint="eastAsia"/>
          <w:sz w:val="24"/>
          <w:szCs w:val="24"/>
        </w:rPr>
        <w:t>主要给源码安装软件时选择的安装目录位置</w:t>
      </w:r>
    </w:p>
    <w:p w:rsidR="00C77417" w:rsidRPr="00C77417" w:rsidRDefault="00C77417" w:rsidP="00C77417">
      <w:pPr>
        <w:ind w:firstLine="420"/>
        <w:rPr>
          <w:sz w:val="24"/>
          <w:szCs w:val="24"/>
        </w:rPr>
      </w:pPr>
      <w:r w:rsidRPr="00C77417">
        <w:rPr>
          <w:rFonts w:hint="eastAsia"/>
          <w:b/>
          <w:sz w:val="24"/>
          <w:szCs w:val="24"/>
        </w:rPr>
        <w:t>/root</w:t>
      </w:r>
      <w:r w:rsidRPr="00C77417">
        <w:rPr>
          <w:rFonts w:hint="eastAsia"/>
          <w:sz w:val="24"/>
          <w:szCs w:val="24"/>
        </w:rPr>
        <w:t xml:space="preserve"> </w:t>
      </w:r>
      <w:r w:rsidRPr="00C77417">
        <w:rPr>
          <w:rFonts w:hint="eastAsia"/>
          <w:sz w:val="24"/>
          <w:szCs w:val="24"/>
        </w:rPr>
        <w:t>超级用户的目录</w:t>
      </w:r>
    </w:p>
    <w:p w:rsidR="00C77417" w:rsidRPr="00C77417" w:rsidRDefault="00C77417" w:rsidP="00C77417">
      <w:pPr>
        <w:ind w:firstLine="420"/>
        <w:rPr>
          <w:b/>
          <w:sz w:val="24"/>
          <w:szCs w:val="24"/>
        </w:rPr>
      </w:pPr>
      <w:r w:rsidRPr="00C77417">
        <w:rPr>
          <w:rFonts w:hint="eastAsia"/>
          <w:b/>
          <w:sz w:val="24"/>
          <w:szCs w:val="24"/>
        </w:rPr>
        <w:t xml:space="preserve">/selinux </w:t>
      </w:r>
      <w:r w:rsidRPr="00C77417">
        <w:rPr>
          <w:rFonts w:hint="eastAsia"/>
          <w:sz w:val="24"/>
          <w:szCs w:val="24"/>
        </w:rPr>
        <w:t>主要用来加固操作系统，提高系统的安全性</w:t>
      </w:r>
    </w:p>
    <w:p w:rsidR="00C77417" w:rsidRPr="00C77417" w:rsidRDefault="00C77417" w:rsidP="00C77417">
      <w:pPr>
        <w:ind w:firstLine="420"/>
        <w:rPr>
          <w:sz w:val="24"/>
          <w:szCs w:val="24"/>
        </w:rPr>
      </w:pPr>
      <w:r w:rsidRPr="00C77417">
        <w:rPr>
          <w:rFonts w:hint="eastAsia"/>
          <w:b/>
          <w:sz w:val="24"/>
          <w:szCs w:val="24"/>
        </w:rPr>
        <w:t xml:space="preserve">/sys </w:t>
      </w:r>
      <w:r w:rsidRPr="00C77417">
        <w:rPr>
          <w:rFonts w:hint="eastAsia"/>
          <w:sz w:val="24"/>
          <w:szCs w:val="24"/>
        </w:rPr>
        <w:t>管理设备文件</w:t>
      </w:r>
    </w:p>
    <w:p w:rsidR="00C77417" w:rsidRPr="00C77417" w:rsidRDefault="00C77417" w:rsidP="00C77417">
      <w:pPr>
        <w:ind w:firstLine="420"/>
        <w:rPr>
          <w:sz w:val="24"/>
          <w:szCs w:val="24"/>
        </w:rPr>
      </w:pPr>
      <w:r w:rsidRPr="00C77417">
        <w:rPr>
          <w:rFonts w:hint="eastAsia"/>
          <w:b/>
          <w:sz w:val="24"/>
          <w:szCs w:val="24"/>
        </w:rPr>
        <w:t xml:space="preserve">/usr </w:t>
      </w:r>
      <w:r w:rsidRPr="00C77417">
        <w:rPr>
          <w:rFonts w:hint="eastAsia"/>
          <w:sz w:val="24"/>
          <w:szCs w:val="24"/>
        </w:rPr>
        <w:t>最大的目录，存放着应用程序和文件</w:t>
      </w:r>
    </w:p>
    <w:p w:rsidR="00C77417" w:rsidRDefault="00C77417"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Default="00923E59" w:rsidP="00D04B65">
      <w:pPr>
        <w:ind w:left="480" w:hangingChars="200" w:hanging="480"/>
        <w:rPr>
          <w:sz w:val="24"/>
          <w:szCs w:val="24"/>
        </w:rPr>
      </w:pPr>
    </w:p>
    <w:p w:rsidR="00923E59" w:rsidRPr="00712697" w:rsidRDefault="00923E59" w:rsidP="00923E59">
      <w:pPr>
        <w:rPr>
          <w:b/>
          <w:sz w:val="24"/>
          <w:szCs w:val="24"/>
        </w:rPr>
      </w:pPr>
      <w:r w:rsidRPr="00712697">
        <w:rPr>
          <w:rFonts w:hint="eastAsia"/>
          <w:b/>
          <w:sz w:val="24"/>
          <w:szCs w:val="24"/>
        </w:rPr>
        <w:lastRenderedPageBreak/>
        <w:t>2.</w:t>
      </w:r>
      <w:r w:rsidRPr="00712697">
        <w:rPr>
          <w:rFonts w:hint="eastAsia"/>
          <w:b/>
          <w:sz w:val="24"/>
          <w:szCs w:val="24"/>
        </w:rPr>
        <w:t>在</w:t>
      </w:r>
      <w:r w:rsidRPr="00712697">
        <w:rPr>
          <w:rFonts w:hint="eastAsia"/>
          <w:b/>
          <w:sz w:val="24"/>
          <w:szCs w:val="24"/>
        </w:rPr>
        <w:t>Red Hat Linux 9</w:t>
      </w:r>
      <w:r w:rsidRPr="00712697">
        <w:rPr>
          <w:rFonts w:hint="eastAsia"/>
          <w:b/>
          <w:sz w:val="24"/>
          <w:szCs w:val="24"/>
        </w:rPr>
        <w:t>中，系统默认的（</w:t>
      </w:r>
      <w:r w:rsidRPr="00712697">
        <w:rPr>
          <w:rFonts w:hint="eastAsia"/>
          <w:b/>
          <w:sz w:val="24"/>
          <w:szCs w:val="24"/>
        </w:rPr>
        <w:t>A</w:t>
      </w:r>
      <w:r w:rsidRPr="00712697">
        <w:rPr>
          <w:rFonts w:hint="eastAsia"/>
          <w:b/>
          <w:sz w:val="24"/>
          <w:szCs w:val="24"/>
        </w:rPr>
        <w:t>）用户对整个系统拥有完全的控制权。</w:t>
      </w:r>
    </w:p>
    <w:p w:rsidR="00923E59" w:rsidRPr="00712697" w:rsidRDefault="00923E59" w:rsidP="00923E59">
      <w:pPr>
        <w:ind w:firstLine="435"/>
        <w:rPr>
          <w:b/>
          <w:sz w:val="24"/>
          <w:szCs w:val="24"/>
        </w:rPr>
      </w:pPr>
      <w:r w:rsidRPr="00712697">
        <w:rPr>
          <w:rFonts w:hint="eastAsia"/>
          <w:b/>
          <w:color w:val="FF0000"/>
          <w:sz w:val="24"/>
          <w:szCs w:val="24"/>
        </w:rPr>
        <w:t xml:space="preserve">A. root   </w:t>
      </w:r>
      <w:r w:rsidRPr="00712697">
        <w:rPr>
          <w:rFonts w:hint="eastAsia"/>
          <w:b/>
          <w:sz w:val="24"/>
          <w:szCs w:val="24"/>
        </w:rPr>
        <w:t xml:space="preserve">       B. guest          C. administrator    D.supervistor.</w:t>
      </w:r>
    </w:p>
    <w:p w:rsidR="00923E59" w:rsidRPr="00712697" w:rsidRDefault="00923E59" w:rsidP="00923E59">
      <w:pPr>
        <w:ind w:leftChars="-85" w:left="27" w:hangingChars="85" w:hanging="205"/>
        <w:rPr>
          <w:b/>
          <w:sz w:val="24"/>
          <w:szCs w:val="24"/>
        </w:rPr>
      </w:pPr>
      <w:r w:rsidRPr="00712697">
        <w:rPr>
          <w:rFonts w:hint="eastAsia"/>
          <w:b/>
          <w:sz w:val="24"/>
          <w:szCs w:val="24"/>
        </w:rPr>
        <w:t xml:space="preserve"> 3.</w:t>
      </w:r>
      <w:r w:rsidRPr="00712697">
        <w:rPr>
          <w:b/>
          <w:sz w:val="24"/>
          <w:szCs w:val="24"/>
        </w:rPr>
        <w:t xml:space="preserve"> </w:t>
      </w:r>
      <w:r w:rsidRPr="00712697">
        <w:rPr>
          <w:b/>
          <w:sz w:val="24"/>
          <w:szCs w:val="24"/>
        </w:rPr>
        <w:t>当登录</w:t>
      </w:r>
      <w:r w:rsidRPr="00712697">
        <w:rPr>
          <w:b/>
          <w:sz w:val="24"/>
          <w:szCs w:val="24"/>
        </w:rPr>
        <w:t>Linux</w:t>
      </w:r>
      <w:r w:rsidRPr="00712697">
        <w:rPr>
          <w:b/>
          <w:sz w:val="24"/>
          <w:szCs w:val="24"/>
        </w:rPr>
        <w:t>时，一个具有唯一进程</w:t>
      </w:r>
      <w:r w:rsidRPr="00712697">
        <w:rPr>
          <w:b/>
          <w:sz w:val="24"/>
          <w:szCs w:val="24"/>
        </w:rPr>
        <w:t>ID</w:t>
      </w:r>
      <w:r w:rsidRPr="00712697">
        <w:rPr>
          <w:b/>
          <w:sz w:val="24"/>
          <w:szCs w:val="24"/>
        </w:rPr>
        <w:t>号的</w:t>
      </w:r>
      <w:r w:rsidRPr="00712697">
        <w:rPr>
          <w:b/>
          <w:sz w:val="24"/>
          <w:szCs w:val="24"/>
        </w:rPr>
        <w:t>shell</w:t>
      </w:r>
      <w:r w:rsidRPr="00712697">
        <w:rPr>
          <w:b/>
          <w:sz w:val="24"/>
          <w:szCs w:val="24"/>
        </w:rPr>
        <w:t>将被调用，这个</w:t>
      </w:r>
      <w:r w:rsidRPr="00712697">
        <w:rPr>
          <w:b/>
          <w:sz w:val="24"/>
          <w:szCs w:val="24"/>
        </w:rPr>
        <w:t>ID</w:t>
      </w:r>
      <w:r w:rsidRPr="00712697">
        <w:rPr>
          <w:b/>
          <w:sz w:val="24"/>
          <w:szCs w:val="24"/>
        </w:rPr>
        <w:t>是什么</w:t>
      </w:r>
      <w:r w:rsidRPr="00712697">
        <w:rPr>
          <w:b/>
          <w:sz w:val="24"/>
          <w:szCs w:val="24"/>
        </w:rPr>
        <w:t>( </w:t>
      </w:r>
      <w:r w:rsidRPr="00712697">
        <w:rPr>
          <w:rFonts w:hint="eastAsia"/>
          <w:b/>
          <w:sz w:val="24"/>
          <w:szCs w:val="24"/>
        </w:rPr>
        <w:t xml:space="preserve">B  </w:t>
      </w:r>
      <w:r w:rsidRPr="00712697">
        <w:rPr>
          <w:b/>
          <w:sz w:val="24"/>
          <w:szCs w:val="24"/>
        </w:rPr>
        <w:t>)</w:t>
      </w:r>
    </w:p>
    <w:p w:rsidR="00923E59" w:rsidRPr="00712697" w:rsidRDefault="00923E59" w:rsidP="00923E59">
      <w:pPr>
        <w:ind w:firstLineChars="200" w:firstLine="482"/>
        <w:rPr>
          <w:b/>
          <w:sz w:val="24"/>
          <w:szCs w:val="24"/>
        </w:rPr>
      </w:pPr>
      <w:r w:rsidRPr="00712697">
        <w:rPr>
          <w:b/>
          <w:sz w:val="24"/>
          <w:szCs w:val="24"/>
        </w:rPr>
        <w:t>A. NID</w:t>
      </w:r>
      <w:r w:rsidRPr="00712697">
        <w:rPr>
          <w:b/>
          <w:sz w:val="24"/>
          <w:szCs w:val="24"/>
        </w:rPr>
        <w:t xml:space="preserve">　</w:t>
      </w:r>
      <w:r w:rsidRPr="00712697">
        <w:rPr>
          <w:b/>
          <w:color w:val="FF0000"/>
          <w:sz w:val="24"/>
          <w:szCs w:val="24"/>
        </w:rPr>
        <w:t xml:space="preserve">　</w:t>
      </w:r>
      <w:r w:rsidRPr="00712697">
        <w:rPr>
          <w:b/>
          <w:color w:val="FF0000"/>
          <w:sz w:val="24"/>
          <w:szCs w:val="24"/>
        </w:rPr>
        <w:t>B. PID</w:t>
      </w:r>
      <w:r w:rsidRPr="00712697">
        <w:rPr>
          <w:b/>
          <w:sz w:val="24"/>
          <w:szCs w:val="24"/>
        </w:rPr>
        <w:t xml:space="preserve">　　</w:t>
      </w:r>
      <w:r w:rsidRPr="00712697">
        <w:rPr>
          <w:b/>
          <w:sz w:val="24"/>
          <w:szCs w:val="24"/>
        </w:rPr>
        <w:t>C. UID</w:t>
      </w:r>
      <w:r w:rsidRPr="00712697">
        <w:rPr>
          <w:b/>
          <w:sz w:val="24"/>
          <w:szCs w:val="24"/>
        </w:rPr>
        <w:t xml:space="preserve">　　</w:t>
      </w:r>
      <w:r w:rsidRPr="00712697">
        <w:rPr>
          <w:b/>
          <w:sz w:val="24"/>
          <w:szCs w:val="24"/>
        </w:rPr>
        <w:t>D. CID</w:t>
      </w:r>
    </w:p>
    <w:p w:rsidR="00923E59" w:rsidRPr="00712697" w:rsidRDefault="00923E59" w:rsidP="00923E59">
      <w:pPr>
        <w:rPr>
          <w:b/>
          <w:sz w:val="24"/>
          <w:szCs w:val="24"/>
        </w:rPr>
      </w:pPr>
      <w:r w:rsidRPr="00712697">
        <w:rPr>
          <w:rFonts w:hint="eastAsia"/>
          <w:b/>
          <w:sz w:val="24"/>
          <w:szCs w:val="24"/>
        </w:rPr>
        <w:t>4.</w:t>
      </w:r>
      <w:r w:rsidRPr="00712697">
        <w:rPr>
          <w:b/>
          <w:sz w:val="24"/>
          <w:szCs w:val="24"/>
        </w:rPr>
        <w:t xml:space="preserve"> </w:t>
      </w:r>
      <w:r w:rsidRPr="00712697">
        <w:rPr>
          <w:b/>
          <w:sz w:val="24"/>
          <w:szCs w:val="24"/>
        </w:rPr>
        <w:t>下面哪个命令是用来定义</w:t>
      </w:r>
      <w:r w:rsidRPr="00712697">
        <w:rPr>
          <w:b/>
          <w:sz w:val="24"/>
          <w:szCs w:val="24"/>
        </w:rPr>
        <w:t>shell</w:t>
      </w:r>
      <w:r w:rsidRPr="00712697">
        <w:rPr>
          <w:b/>
          <w:sz w:val="24"/>
          <w:szCs w:val="24"/>
        </w:rPr>
        <w:t>的全局变量</w:t>
      </w:r>
      <w:r w:rsidRPr="00712697">
        <w:rPr>
          <w:b/>
          <w:sz w:val="24"/>
          <w:szCs w:val="24"/>
        </w:rPr>
        <w:t>( </w:t>
      </w:r>
      <w:r w:rsidRPr="00712697">
        <w:rPr>
          <w:rFonts w:hint="eastAsia"/>
          <w:b/>
          <w:sz w:val="24"/>
          <w:szCs w:val="24"/>
        </w:rPr>
        <w:t xml:space="preserve"> D</w:t>
      </w:r>
      <w:r w:rsidRPr="00712697">
        <w:rPr>
          <w:b/>
          <w:sz w:val="24"/>
          <w:szCs w:val="24"/>
        </w:rPr>
        <w:t>  )</w:t>
      </w:r>
    </w:p>
    <w:p w:rsidR="00923E59" w:rsidRPr="00712697" w:rsidRDefault="00923E59" w:rsidP="00923E59">
      <w:pPr>
        <w:ind w:firstLineChars="200" w:firstLine="482"/>
        <w:rPr>
          <w:b/>
          <w:color w:val="FF0000"/>
          <w:sz w:val="24"/>
          <w:szCs w:val="24"/>
        </w:rPr>
      </w:pPr>
      <w:r w:rsidRPr="00712697">
        <w:rPr>
          <w:b/>
          <w:sz w:val="24"/>
          <w:szCs w:val="24"/>
        </w:rPr>
        <w:t>A. exportfs</w:t>
      </w:r>
      <w:r w:rsidRPr="00712697">
        <w:rPr>
          <w:b/>
          <w:sz w:val="24"/>
          <w:szCs w:val="24"/>
        </w:rPr>
        <w:t xml:space="preserve">　　</w:t>
      </w:r>
      <w:r w:rsidRPr="00712697">
        <w:rPr>
          <w:b/>
          <w:sz w:val="24"/>
          <w:szCs w:val="24"/>
        </w:rPr>
        <w:t>B. alias</w:t>
      </w:r>
      <w:r w:rsidRPr="00712697">
        <w:rPr>
          <w:b/>
          <w:sz w:val="24"/>
          <w:szCs w:val="24"/>
        </w:rPr>
        <w:t xml:space="preserve">　　</w:t>
      </w:r>
      <w:r w:rsidRPr="00712697">
        <w:rPr>
          <w:b/>
          <w:sz w:val="24"/>
          <w:szCs w:val="24"/>
        </w:rPr>
        <w:t>C. exports</w:t>
      </w:r>
      <w:r w:rsidRPr="00712697">
        <w:rPr>
          <w:b/>
          <w:sz w:val="24"/>
          <w:szCs w:val="24"/>
        </w:rPr>
        <w:t xml:space="preserve">　　</w:t>
      </w:r>
      <w:r w:rsidRPr="00712697">
        <w:rPr>
          <w:b/>
          <w:color w:val="FF0000"/>
          <w:sz w:val="24"/>
          <w:szCs w:val="24"/>
        </w:rPr>
        <w:t>D. export</w:t>
      </w:r>
    </w:p>
    <w:p w:rsidR="00923E59" w:rsidRPr="00712697" w:rsidRDefault="00923E59" w:rsidP="00923E59">
      <w:pPr>
        <w:rPr>
          <w:b/>
          <w:sz w:val="24"/>
          <w:szCs w:val="24"/>
        </w:rPr>
      </w:pPr>
      <w:r w:rsidRPr="00712697">
        <w:rPr>
          <w:rFonts w:hint="eastAsia"/>
          <w:b/>
          <w:sz w:val="24"/>
          <w:szCs w:val="24"/>
        </w:rPr>
        <w:t>5.</w:t>
      </w:r>
      <w:r w:rsidRPr="00712697">
        <w:rPr>
          <w:b/>
          <w:sz w:val="24"/>
          <w:szCs w:val="24"/>
        </w:rPr>
        <w:t xml:space="preserve"> </w:t>
      </w:r>
      <w:r w:rsidRPr="00712697">
        <w:rPr>
          <w:b/>
          <w:sz w:val="24"/>
          <w:szCs w:val="24"/>
        </w:rPr>
        <w:t>哪个目录存放用户密码信息</w:t>
      </w:r>
      <w:r w:rsidRPr="00712697">
        <w:rPr>
          <w:b/>
          <w:sz w:val="24"/>
          <w:szCs w:val="24"/>
        </w:rPr>
        <w:t>( </w:t>
      </w:r>
      <w:r w:rsidRPr="00712697">
        <w:rPr>
          <w:rFonts w:hint="eastAsia"/>
          <w:b/>
          <w:sz w:val="24"/>
          <w:szCs w:val="24"/>
        </w:rPr>
        <w:t xml:space="preserve">B  </w:t>
      </w:r>
      <w:r w:rsidRPr="00712697">
        <w:rPr>
          <w:b/>
          <w:sz w:val="24"/>
          <w:szCs w:val="24"/>
        </w:rPr>
        <w:t>)</w:t>
      </w:r>
    </w:p>
    <w:p w:rsidR="00923E59" w:rsidRPr="00712697" w:rsidRDefault="00923E59" w:rsidP="00923E59">
      <w:pPr>
        <w:ind w:firstLineChars="100" w:firstLine="241"/>
        <w:rPr>
          <w:b/>
          <w:sz w:val="24"/>
          <w:szCs w:val="24"/>
        </w:rPr>
      </w:pPr>
      <w:r w:rsidRPr="00712697">
        <w:rPr>
          <w:b/>
          <w:sz w:val="24"/>
          <w:szCs w:val="24"/>
        </w:rPr>
        <w:t>A. /boot</w:t>
      </w:r>
      <w:r w:rsidRPr="00712697">
        <w:rPr>
          <w:b/>
          <w:sz w:val="24"/>
          <w:szCs w:val="24"/>
        </w:rPr>
        <w:t xml:space="preserve">　　　</w:t>
      </w:r>
      <w:r w:rsidRPr="00712697">
        <w:rPr>
          <w:b/>
          <w:color w:val="FF0000"/>
          <w:sz w:val="24"/>
          <w:szCs w:val="24"/>
        </w:rPr>
        <w:t>B. /etc</w:t>
      </w:r>
      <w:r w:rsidRPr="00712697">
        <w:rPr>
          <w:b/>
          <w:color w:val="FF0000"/>
          <w:sz w:val="24"/>
          <w:szCs w:val="24"/>
        </w:rPr>
        <w:t xml:space="preserve">　</w:t>
      </w:r>
      <w:r w:rsidRPr="00712697">
        <w:rPr>
          <w:b/>
          <w:sz w:val="24"/>
          <w:szCs w:val="24"/>
        </w:rPr>
        <w:t xml:space="preserve">　　</w:t>
      </w:r>
      <w:r w:rsidRPr="00712697">
        <w:rPr>
          <w:b/>
          <w:sz w:val="24"/>
          <w:szCs w:val="24"/>
        </w:rPr>
        <w:t>C. /var</w:t>
      </w:r>
      <w:r w:rsidRPr="00712697">
        <w:rPr>
          <w:b/>
          <w:sz w:val="24"/>
          <w:szCs w:val="24"/>
        </w:rPr>
        <w:t xml:space="preserve">　　　</w:t>
      </w:r>
      <w:r w:rsidRPr="00712697">
        <w:rPr>
          <w:b/>
          <w:sz w:val="24"/>
          <w:szCs w:val="24"/>
        </w:rPr>
        <w:t>D. /dev</w:t>
      </w:r>
    </w:p>
    <w:p w:rsidR="00923E59" w:rsidRPr="00712697" w:rsidRDefault="00923E59" w:rsidP="00923E59">
      <w:pPr>
        <w:rPr>
          <w:b/>
          <w:sz w:val="24"/>
          <w:szCs w:val="24"/>
        </w:rPr>
      </w:pPr>
      <w:r w:rsidRPr="00712697">
        <w:rPr>
          <w:rFonts w:hint="eastAsia"/>
          <w:b/>
          <w:sz w:val="24"/>
          <w:szCs w:val="24"/>
        </w:rPr>
        <w:t>6.</w:t>
      </w:r>
      <w:r w:rsidRPr="00712697">
        <w:rPr>
          <w:b/>
          <w:sz w:val="24"/>
          <w:szCs w:val="24"/>
        </w:rPr>
        <w:t xml:space="preserve"> </w:t>
      </w:r>
      <w:r w:rsidRPr="00712697">
        <w:rPr>
          <w:b/>
          <w:sz w:val="24"/>
          <w:szCs w:val="24"/>
        </w:rPr>
        <w:t>默认情况下管理员创建了一个用户，就会在</w:t>
      </w:r>
      <w:r w:rsidRPr="00712697">
        <w:rPr>
          <w:b/>
          <w:sz w:val="24"/>
          <w:szCs w:val="24"/>
        </w:rPr>
        <w:t>(</w:t>
      </w:r>
      <w:r w:rsidRPr="00712697">
        <w:rPr>
          <w:rFonts w:hint="eastAsia"/>
          <w:b/>
          <w:sz w:val="24"/>
          <w:szCs w:val="24"/>
        </w:rPr>
        <w:t xml:space="preserve"> B</w:t>
      </w:r>
      <w:r w:rsidRPr="00712697">
        <w:rPr>
          <w:b/>
          <w:sz w:val="24"/>
          <w:szCs w:val="24"/>
        </w:rPr>
        <w:t>  )</w:t>
      </w:r>
      <w:r w:rsidRPr="00712697">
        <w:rPr>
          <w:b/>
          <w:sz w:val="24"/>
          <w:szCs w:val="24"/>
        </w:rPr>
        <w:t>目录下创建一个用户主目录。</w:t>
      </w:r>
    </w:p>
    <w:p w:rsidR="00923E59" w:rsidRPr="00712697" w:rsidRDefault="00923E59" w:rsidP="00923E59">
      <w:pPr>
        <w:rPr>
          <w:b/>
          <w:sz w:val="24"/>
          <w:szCs w:val="24"/>
        </w:rPr>
      </w:pPr>
      <w:r w:rsidRPr="00712697">
        <w:rPr>
          <w:b/>
          <w:sz w:val="24"/>
          <w:szCs w:val="24"/>
        </w:rPr>
        <w:t>A. /usr</w:t>
      </w:r>
      <w:r w:rsidRPr="00712697">
        <w:rPr>
          <w:b/>
          <w:sz w:val="24"/>
          <w:szCs w:val="24"/>
        </w:rPr>
        <w:t xml:space="preserve">　</w:t>
      </w:r>
      <w:r w:rsidRPr="00712697">
        <w:rPr>
          <w:b/>
          <w:color w:val="FF0000"/>
          <w:sz w:val="24"/>
          <w:szCs w:val="24"/>
        </w:rPr>
        <w:t xml:space="preserve">　</w:t>
      </w:r>
      <w:r w:rsidRPr="00712697">
        <w:rPr>
          <w:b/>
          <w:color w:val="FF0000"/>
          <w:sz w:val="24"/>
          <w:szCs w:val="24"/>
        </w:rPr>
        <w:t>B. /home</w:t>
      </w:r>
      <w:r w:rsidRPr="00712697">
        <w:rPr>
          <w:b/>
          <w:color w:val="FF0000"/>
          <w:sz w:val="24"/>
          <w:szCs w:val="24"/>
        </w:rPr>
        <w:t xml:space="preserve">　</w:t>
      </w:r>
      <w:r w:rsidRPr="00712697">
        <w:rPr>
          <w:b/>
          <w:sz w:val="24"/>
          <w:szCs w:val="24"/>
        </w:rPr>
        <w:t xml:space="preserve">　　</w:t>
      </w:r>
      <w:r w:rsidRPr="00712697">
        <w:rPr>
          <w:b/>
          <w:sz w:val="24"/>
          <w:szCs w:val="24"/>
        </w:rPr>
        <w:t>C. /root</w:t>
      </w:r>
      <w:r w:rsidRPr="00712697">
        <w:rPr>
          <w:b/>
          <w:sz w:val="24"/>
          <w:szCs w:val="24"/>
        </w:rPr>
        <w:t xml:space="preserve">　　</w:t>
      </w:r>
      <w:r w:rsidRPr="00712697">
        <w:rPr>
          <w:b/>
          <w:sz w:val="24"/>
          <w:szCs w:val="24"/>
        </w:rPr>
        <w:t>D. /etc</w:t>
      </w:r>
    </w:p>
    <w:p w:rsidR="00923E59" w:rsidRPr="00712697" w:rsidRDefault="00923E59" w:rsidP="00923E59">
      <w:pPr>
        <w:rPr>
          <w:b/>
          <w:sz w:val="24"/>
          <w:szCs w:val="24"/>
        </w:rPr>
      </w:pPr>
      <w:r w:rsidRPr="00712697">
        <w:rPr>
          <w:rFonts w:hint="eastAsia"/>
          <w:b/>
          <w:sz w:val="24"/>
          <w:szCs w:val="24"/>
        </w:rPr>
        <w:t>7.</w:t>
      </w:r>
      <w:r w:rsidRPr="00712697">
        <w:rPr>
          <w:b/>
          <w:sz w:val="24"/>
          <w:szCs w:val="24"/>
        </w:rPr>
        <w:t xml:space="preserve"> . </w:t>
      </w:r>
      <w:r w:rsidRPr="00712697">
        <w:rPr>
          <w:b/>
          <w:sz w:val="24"/>
          <w:szCs w:val="24"/>
        </w:rPr>
        <w:t>当使用</w:t>
      </w:r>
      <w:r w:rsidRPr="00712697">
        <w:rPr>
          <w:b/>
          <w:sz w:val="24"/>
          <w:szCs w:val="24"/>
        </w:rPr>
        <w:t>mount</w:t>
      </w:r>
      <w:r w:rsidRPr="00712697">
        <w:rPr>
          <w:b/>
          <w:sz w:val="24"/>
          <w:szCs w:val="24"/>
        </w:rPr>
        <w:t>进行设备或者文件系统挂载的时候，需要用到的设备名称位于</w:t>
      </w:r>
      <w:r w:rsidRPr="00712697">
        <w:rPr>
          <w:b/>
          <w:sz w:val="24"/>
          <w:szCs w:val="24"/>
        </w:rPr>
        <w:t>(</w:t>
      </w:r>
      <w:r w:rsidRPr="00712697">
        <w:rPr>
          <w:rFonts w:hint="eastAsia"/>
          <w:b/>
          <w:sz w:val="24"/>
          <w:szCs w:val="24"/>
        </w:rPr>
        <w:t xml:space="preserve"> D </w:t>
      </w:r>
      <w:r w:rsidRPr="00712697">
        <w:rPr>
          <w:b/>
          <w:sz w:val="24"/>
          <w:szCs w:val="24"/>
        </w:rPr>
        <w:t>)</w:t>
      </w:r>
      <w:r w:rsidRPr="00712697">
        <w:rPr>
          <w:b/>
          <w:sz w:val="24"/>
          <w:szCs w:val="24"/>
        </w:rPr>
        <w:t>目录。</w:t>
      </w:r>
    </w:p>
    <w:p w:rsidR="00923E59" w:rsidRPr="00712697" w:rsidRDefault="00923E59" w:rsidP="00923E59">
      <w:pPr>
        <w:rPr>
          <w:b/>
          <w:color w:val="FF0000"/>
          <w:sz w:val="24"/>
          <w:szCs w:val="24"/>
        </w:rPr>
      </w:pPr>
      <w:r w:rsidRPr="00712697">
        <w:rPr>
          <w:b/>
          <w:sz w:val="24"/>
          <w:szCs w:val="24"/>
        </w:rPr>
        <w:t>A. /home</w:t>
      </w:r>
      <w:r w:rsidRPr="00712697">
        <w:rPr>
          <w:b/>
          <w:sz w:val="24"/>
          <w:szCs w:val="24"/>
        </w:rPr>
        <w:t xml:space="preserve">　　　</w:t>
      </w:r>
      <w:r w:rsidRPr="00712697">
        <w:rPr>
          <w:b/>
          <w:sz w:val="24"/>
          <w:szCs w:val="24"/>
        </w:rPr>
        <w:t>B. /bin</w:t>
      </w:r>
      <w:r w:rsidRPr="00712697">
        <w:rPr>
          <w:b/>
          <w:sz w:val="24"/>
          <w:szCs w:val="24"/>
        </w:rPr>
        <w:t xml:space="preserve">　　　</w:t>
      </w:r>
      <w:r w:rsidRPr="00712697">
        <w:rPr>
          <w:b/>
          <w:sz w:val="24"/>
          <w:szCs w:val="24"/>
        </w:rPr>
        <w:t>C. /etc</w:t>
      </w:r>
      <w:r w:rsidRPr="00712697">
        <w:rPr>
          <w:b/>
          <w:sz w:val="24"/>
          <w:szCs w:val="24"/>
        </w:rPr>
        <w:t xml:space="preserve">　　　</w:t>
      </w:r>
      <w:r w:rsidRPr="00712697">
        <w:rPr>
          <w:b/>
          <w:color w:val="FF0000"/>
          <w:sz w:val="24"/>
          <w:szCs w:val="24"/>
        </w:rPr>
        <w:t>D. /dev</w:t>
      </w:r>
    </w:p>
    <w:p w:rsidR="00923E59" w:rsidRPr="00712697" w:rsidRDefault="00923E59" w:rsidP="00923E59">
      <w:pPr>
        <w:rPr>
          <w:b/>
          <w:sz w:val="24"/>
          <w:szCs w:val="24"/>
        </w:rPr>
      </w:pPr>
      <w:r w:rsidRPr="00712697">
        <w:rPr>
          <w:rFonts w:hint="eastAsia"/>
          <w:b/>
          <w:sz w:val="24"/>
          <w:szCs w:val="24"/>
        </w:rPr>
        <w:t>8</w:t>
      </w:r>
      <w:r w:rsidRPr="00712697">
        <w:rPr>
          <w:b/>
          <w:sz w:val="24"/>
          <w:szCs w:val="24"/>
        </w:rPr>
        <w:t xml:space="preserve">. </w:t>
      </w:r>
      <w:r w:rsidRPr="00712697">
        <w:rPr>
          <w:b/>
          <w:sz w:val="24"/>
          <w:szCs w:val="24"/>
        </w:rPr>
        <w:t>如果要列出一个目录下的所有文件需要使用命令行</w:t>
      </w:r>
      <w:r w:rsidRPr="00712697">
        <w:rPr>
          <w:b/>
          <w:sz w:val="24"/>
          <w:szCs w:val="24"/>
        </w:rPr>
        <w:t>( </w:t>
      </w:r>
      <w:r w:rsidRPr="00712697">
        <w:rPr>
          <w:rFonts w:hint="eastAsia"/>
          <w:b/>
          <w:sz w:val="24"/>
          <w:szCs w:val="24"/>
        </w:rPr>
        <w:t xml:space="preserve">C </w:t>
      </w:r>
      <w:r w:rsidRPr="00712697">
        <w:rPr>
          <w:b/>
          <w:sz w:val="24"/>
          <w:szCs w:val="24"/>
        </w:rPr>
        <w:t>  )</w:t>
      </w:r>
      <w:r w:rsidRPr="00712697">
        <w:rPr>
          <w:b/>
          <w:sz w:val="24"/>
          <w:szCs w:val="24"/>
        </w:rPr>
        <w:t>。</w:t>
      </w:r>
    </w:p>
    <w:p w:rsidR="00923E59" w:rsidRPr="00712697" w:rsidRDefault="00923E59" w:rsidP="00923E59">
      <w:pPr>
        <w:rPr>
          <w:b/>
          <w:sz w:val="24"/>
          <w:szCs w:val="24"/>
        </w:rPr>
      </w:pPr>
      <w:r w:rsidRPr="00712697">
        <w:rPr>
          <w:b/>
          <w:sz w:val="24"/>
          <w:szCs w:val="24"/>
        </w:rPr>
        <w:t>A. ls –l</w:t>
      </w:r>
      <w:r w:rsidRPr="00712697">
        <w:rPr>
          <w:b/>
          <w:sz w:val="24"/>
          <w:szCs w:val="24"/>
        </w:rPr>
        <w:t xml:space="preserve">　　</w:t>
      </w:r>
      <w:r w:rsidRPr="00712697">
        <w:rPr>
          <w:b/>
          <w:sz w:val="24"/>
          <w:szCs w:val="24"/>
        </w:rPr>
        <w:t>B. ls</w:t>
      </w:r>
      <w:r w:rsidRPr="00712697">
        <w:rPr>
          <w:b/>
          <w:sz w:val="24"/>
          <w:szCs w:val="24"/>
        </w:rPr>
        <w:t xml:space="preserve">　　　</w:t>
      </w:r>
      <w:r w:rsidRPr="00712697">
        <w:rPr>
          <w:b/>
          <w:color w:val="FF0000"/>
          <w:sz w:val="24"/>
          <w:szCs w:val="24"/>
        </w:rPr>
        <w:t>C. ls –a</w:t>
      </w:r>
      <w:r w:rsidRPr="00712697">
        <w:rPr>
          <w:rFonts w:hint="eastAsia"/>
          <w:b/>
          <w:color w:val="FF0000"/>
          <w:sz w:val="24"/>
          <w:szCs w:val="24"/>
        </w:rPr>
        <w:t>(</w:t>
      </w:r>
      <w:r w:rsidRPr="00712697">
        <w:rPr>
          <w:rFonts w:hint="eastAsia"/>
          <w:b/>
          <w:color w:val="FF0000"/>
          <w:sz w:val="24"/>
          <w:szCs w:val="24"/>
        </w:rPr>
        <w:t>所有</w:t>
      </w:r>
      <w:r w:rsidRPr="00712697">
        <w:rPr>
          <w:rFonts w:hint="eastAsia"/>
          <w:b/>
          <w:color w:val="FF0000"/>
          <w:sz w:val="24"/>
          <w:szCs w:val="24"/>
        </w:rPr>
        <w:t>)</w:t>
      </w:r>
      <w:r w:rsidRPr="00712697">
        <w:rPr>
          <w:b/>
          <w:sz w:val="24"/>
          <w:szCs w:val="24"/>
        </w:rPr>
        <w:t xml:space="preserve">　　　</w:t>
      </w:r>
      <w:r w:rsidRPr="00712697">
        <w:rPr>
          <w:b/>
          <w:sz w:val="24"/>
          <w:szCs w:val="24"/>
        </w:rPr>
        <w:t>D. ls –d</w:t>
      </w:r>
    </w:p>
    <w:p w:rsidR="00923E59" w:rsidRPr="00712697" w:rsidRDefault="00923E59" w:rsidP="00923E59">
      <w:pPr>
        <w:rPr>
          <w:b/>
          <w:sz w:val="24"/>
          <w:szCs w:val="24"/>
        </w:rPr>
      </w:pPr>
      <w:r w:rsidRPr="00712697">
        <w:rPr>
          <w:rFonts w:hint="eastAsia"/>
          <w:b/>
          <w:sz w:val="24"/>
          <w:szCs w:val="24"/>
        </w:rPr>
        <w:t xml:space="preserve">9. </w:t>
      </w:r>
      <w:r w:rsidRPr="00712697">
        <w:rPr>
          <w:b/>
          <w:sz w:val="24"/>
          <w:szCs w:val="24"/>
        </w:rPr>
        <w:t>哪个命令可以将普通用户转换成超级用户</w:t>
      </w:r>
      <w:r w:rsidRPr="00712697">
        <w:rPr>
          <w:b/>
          <w:sz w:val="24"/>
          <w:szCs w:val="24"/>
        </w:rPr>
        <w:t>(</w:t>
      </w:r>
      <w:r w:rsidRPr="00712697">
        <w:rPr>
          <w:rFonts w:hint="eastAsia"/>
          <w:b/>
          <w:sz w:val="24"/>
          <w:szCs w:val="24"/>
        </w:rPr>
        <w:t>D</w:t>
      </w:r>
      <w:r w:rsidRPr="00712697">
        <w:rPr>
          <w:b/>
          <w:sz w:val="24"/>
          <w:szCs w:val="24"/>
        </w:rPr>
        <w:t> )</w:t>
      </w:r>
    </w:p>
    <w:p w:rsidR="00923E59" w:rsidRPr="00712697" w:rsidRDefault="00923E59" w:rsidP="00923E59">
      <w:pPr>
        <w:rPr>
          <w:b/>
          <w:color w:val="FF0000"/>
          <w:sz w:val="24"/>
          <w:szCs w:val="24"/>
        </w:rPr>
      </w:pPr>
      <w:r w:rsidRPr="00712697">
        <w:rPr>
          <w:b/>
          <w:sz w:val="24"/>
          <w:szCs w:val="24"/>
        </w:rPr>
        <w:t>A. super</w:t>
      </w:r>
      <w:r w:rsidRPr="00712697">
        <w:rPr>
          <w:b/>
          <w:sz w:val="24"/>
          <w:szCs w:val="24"/>
        </w:rPr>
        <w:t xml:space="preserve">　　</w:t>
      </w:r>
      <w:r w:rsidRPr="00712697">
        <w:rPr>
          <w:b/>
          <w:sz w:val="24"/>
          <w:szCs w:val="24"/>
        </w:rPr>
        <w:t>B. passwd</w:t>
      </w:r>
      <w:r w:rsidRPr="00712697">
        <w:rPr>
          <w:b/>
          <w:sz w:val="24"/>
          <w:szCs w:val="24"/>
        </w:rPr>
        <w:t xml:space="preserve">　　</w:t>
      </w:r>
      <w:r w:rsidRPr="00712697">
        <w:rPr>
          <w:b/>
          <w:sz w:val="24"/>
          <w:szCs w:val="24"/>
        </w:rPr>
        <w:t>C. tar</w:t>
      </w:r>
      <w:r w:rsidRPr="00712697">
        <w:rPr>
          <w:b/>
          <w:sz w:val="24"/>
          <w:szCs w:val="24"/>
        </w:rPr>
        <w:t xml:space="preserve">　　</w:t>
      </w:r>
      <w:r w:rsidRPr="00712697">
        <w:rPr>
          <w:b/>
          <w:color w:val="FF0000"/>
          <w:sz w:val="24"/>
          <w:szCs w:val="24"/>
        </w:rPr>
        <w:t xml:space="preserve">　</w:t>
      </w:r>
      <w:r w:rsidRPr="00712697">
        <w:rPr>
          <w:b/>
          <w:color w:val="FF0000"/>
          <w:sz w:val="24"/>
          <w:szCs w:val="24"/>
        </w:rPr>
        <w:t>D. su</w:t>
      </w:r>
    </w:p>
    <w:p w:rsidR="00923E59" w:rsidRPr="00712697" w:rsidRDefault="00923E59" w:rsidP="00923E59">
      <w:pPr>
        <w:rPr>
          <w:b/>
          <w:sz w:val="24"/>
          <w:szCs w:val="24"/>
        </w:rPr>
      </w:pPr>
      <w:r w:rsidRPr="00712697">
        <w:rPr>
          <w:b/>
          <w:sz w:val="24"/>
          <w:szCs w:val="24"/>
        </w:rPr>
        <w:t>1</w:t>
      </w:r>
      <w:r w:rsidRPr="00712697">
        <w:rPr>
          <w:rFonts w:hint="eastAsia"/>
          <w:b/>
          <w:sz w:val="24"/>
          <w:szCs w:val="24"/>
        </w:rPr>
        <w:t>0</w:t>
      </w:r>
      <w:r w:rsidRPr="00712697">
        <w:rPr>
          <w:b/>
          <w:sz w:val="24"/>
          <w:szCs w:val="24"/>
        </w:rPr>
        <w:t xml:space="preserve">. </w:t>
      </w:r>
      <w:r w:rsidRPr="00712697">
        <w:rPr>
          <w:b/>
          <w:sz w:val="24"/>
          <w:szCs w:val="24"/>
        </w:rPr>
        <w:t>除非特别指定，</w:t>
      </w:r>
      <w:r w:rsidRPr="00712697">
        <w:rPr>
          <w:b/>
          <w:sz w:val="24"/>
          <w:szCs w:val="24"/>
        </w:rPr>
        <w:t>cp</w:t>
      </w:r>
      <w:r w:rsidRPr="00712697">
        <w:rPr>
          <w:b/>
          <w:sz w:val="24"/>
          <w:szCs w:val="24"/>
        </w:rPr>
        <w:t>假定要拷贝的文件在下面哪个目录下</w:t>
      </w:r>
      <w:r w:rsidRPr="00712697">
        <w:rPr>
          <w:b/>
          <w:sz w:val="24"/>
          <w:szCs w:val="24"/>
        </w:rPr>
        <w:t>( </w:t>
      </w:r>
      <w:r w:rsidRPr="00712697">
        <w:rPr>
          <w:rFonts w:hint="eastAsia"/>
          <w:b/>
          <w:sz w:val="24"/>
          <w:szCs w:val="24"/>
        </w:rPr>
        <w:t xml:space="preserve">D  </w:t>
      </w:r>
      <w:r w:rsidRPr="00712697">
        <w:rPr>
          <w:b/>
          <w:sz w:val="24"/>
          <w:szCs w:val="24"/>
        </w:rPr>
        <w:t>)</w:t>
      </w:r>
    </w:p>
    <w:p w:rsidR="00923E59" w:rsidRPr="00712697" w:rsidRDefault="00923E59" w:rsidP="00923E59">
      <w:pPr>
        <w:rPr>
          <w:b/>
          <w:color w:val="FF0000"/>
          <w:sz w:val="24"/>
          <w:szCs w:val="24"/>
        </w:rPr>
      </w:pPr>
      <w:r w:rsidRPr="00712697">
        <w:rPr>
          <w:b/>
          <w:sz w:val="24"/>
          <w:szCs w:val="24"/>
        </w:rPr>
        <w:t xml:space="preserve">A. </w:t>
      </w:r>
      <w:r w:rsidRPr="00712697">
        <w:rPr>
          <w:b/>
          <w:sz w:val="24"/>
          <w:szCs w:val="24"/>
        </w:rPr>
        <w:t xml:space="preserve">用户目录　　</w:t>
      </w:r>
      <w:r w:rsidRPr="00712697">
        <w:rPr>
          <w:b/>
          <w:sz w:val="24"/>
          <w:szCs w:val="24"/>
        </w:rPr>
        <w:t>B. home</w:t>
      </w:r>
      <w:r w:rsidRPr="00712697">
        <w:rPr>
          <w:b/>
          <w:sz w:val="24"/>
          <w:szCs w:val="24"/>
        </w:rPr>
        <w:t xml:space="preserve">目录　　</w:t>
      </w:r>
      <w:r w:rsidRPr="00712697">
        <w:rPr>
          <w:b/>
          <w:sz w:val="24"/>
          <w:szCs w:val="24"/>
        </w:rPr>
        <w:t>C. root</w:t>
      </w:r>
      <w:r w:rsidRPr="00712697">
        <w:rPr>
          <w:b/>
          <w:sz w:val="24"/>
          <w:szCs w:val="24"/>
        </w:rPr>
        <w:t xml:space="preserve">目录　</w:t>
      </w:r>
      <w:r w:rsidRPr="00712697">
        <w:rPr>
          <w:b/>
          <w:color w:val="FF0000"/>
          <w:sz w:val="24"/>
          <w:szCs w:val="24"/>
        </w:rPr>
        <w:t xml:space="preserve">　</w:t>
      </w:r>
      <w:r w:rsidRPr="00712697">
        <w:rPr>
          <w:b/>
          <w:color w:val="FF0000"/>
          <w:sz w:val="24"/>
          <w:szCs w:val="24"/>
        </w:rPr>
        <w:t xml:space="preserve">D. </w:t>
      </w:r>
      <w:r w:rsidRPr="00712697">
        <w:rPr>
          <w:b/>
          <w:color w:val="FF0000"/>
          <w:sz w:val="24"/>
          <w:szCs w:val="24"/>
        </w:rPr>
        <w:t>当前目录</w:t>
      </w:r>
    </w:p>
    <w:p w:rsidR="00923E59" w:rsidRPr="00712697" w:rsidRDefault="00923E59" w:rsidP="00923E59">
      <w:pPr>
        <w:rPr>
          <w:b/>
          <w:sz w:val="24"/>
          <w:szCs w:val="24"/>
        </w:rPr>
      </w:pPr>
      <w:r w:rsidRPr="00712697">
        <w:rPr>
          <w:rFonts w:hint="eastAsia"/>
          <w:b/>
          <w:sz w:val="24"/>
          <w:szCs w:val="24"/>
        </w:rPr>
        <w:t>11</w:t>
      </w:r>
      <w:r w:rsidRPr="00712697">
        <w:rPr>
          <w:b/>
          <w:sz w:val="24"/>
          <w:szCs w:val="24"/>
        </w:rPr>
        <w:t xml:space="preserve">. </w:t>
      </w:r>
      <w:r w:rsidRPr="00712697">
        <w:rPr>
          <w:b/>
          <w:sz w:val="24"/>
          <w:szCs w:val="24"/>
        </w:rPr>
        <w:t>在</w:t>
      </w:r>
      <w:r w:rsidRPr="00712697">
        <w:rPr>
          <w:b/>
          <w:sz w:val="24"/>
          <w:szCs w:val="24"/>
        </w:rPr>
        <w:t>vi</w:t>
      </w:r>
      <w:r w:rsidRPr="00712697">
        <w:rPr>
          <w:b/>
          <w:sz w:val="24"/>
          <w:szCs w:val="24"/>
        </w:rPr>
        <w:t>编辑器里，命令</w:t>
      </w:r>
      <w:r w:rsidRPr="00712697">
        <w:rPr>
          <w:b/>
          <w:sz w:val="24"/>
          <w:szCs w:val="24"/>
        </w:rPr>
        <w:t>"dd"</w:t>
      </w:r>
      <w:r w:rsidRPr="00712697">
        <w:rPr>
          <w:b/>
          <w:sz w:val="24"/>
          <w:szCs w:val="24"/>
        </w:rPr>
        <w:t>用来删除当前的</w:t>
      </w:r>
      <w:r w:rsidRPr="00712697">
        <w:rPr>
          <w:b/>
          <w:sz w:val="24"/>
          <w:szCs w:val="24"/>
        </w:rPr>
        <w:t>(</w:t>
      </w:r>
      <w:r w:rsidRPr="00712697">
        <w:rPr>
          <w:rFonts w:hint="eastAsia"/>
          <w:b/>
          <w:sz w:val="24"/>
          <w:szCs w:val="24"/>
        </w:rPr>
        <w:t xml:space="preserve"> A</w:t>
      </w:r>
      <w:r w:rsidRPr="00712697">
        <w:rPr>
          <w:b/>
          <w:sz w:val="24"/>
          <w:szCs w:val="24"/>
        </w:rPr>
        <w:t> )</w:t>
      </w:r>
    </w:p>
    <w:p w:rsidR="00923E59" w:rsidRPr="00712697" w:rsidRDefault="00923E59" w:rsidP="00923E59">
      <w:pPr>
        <w:rPr>
          <w:b/>
          <w:sz w:val="24"/>
          <w:szCs w:val="24"/>
        </w:rPr>
      </w:pPr>
      <w:r w:rsidRPr="00712697">
        <w:rPr>
          <w:b/>
          <w:color w:val="FF0000"/>
          <w:sz w:val="24"/>
          <w:szCs w:val="24"/>
        </w:rPr>
        <w:t xml:space="preserve">A. </w:t>
      </w:r>
      <w:r w:rsidRPr="00712697">
        <w:rPr>
          <w:b/>
          <w:color w:val="FF0000"/>
          <w:sz w:val="24"/>
          <w:szCs w:val="24"/>
        </w:rPr>
        <w:t xml:space="preserve">行　</w:t>
      </w:r>
      <w:r w:rsidRPr="00712697">
        <w:rPr>
          <w:b/>
          <w:sz w:val="24"/>
          <w:szCs w:val="24"/>
        </w:rPr>
        <w:t xml:space="preserve">　　</w:t>
      </w:r>
      <w:r w:rsidRPr="00712697">
        <w:rPr>
          <w:b/>
          <w:sz w:val="24"/>
          <w:szCs w:val="24"/>
        </w:rPr>
        <w:t xml:space="preserve">B. </w:t>
      </w:r>
      <w:r w:rsidRPr="00712697">
        <w:rPr>
          <w:b/>
          <w:sz w:val="24"/>
          <w:szCs w:val="24"/>
        </w:rPr>
        <w:t xml:space="preserve">变量　　　</w:t>
      </w:r>
      <w:r w:rsidRPr="00712697">
        <w:rPr>
          <w:b/>
          <w:sz w:val="24"/>
          <w:szCs w:val="24"/>
        </w:rPr>
        <w:t xml:space="preserve">C. </w:t>
      </w:r>
      <w:r w:rsidRPr="00712697">
        <w:rPr>
          <w:b/>
          <w:sz w:val="24"/>
          <w:szCs w:val="24"/>
        </w:rPr>
        <w:t xml:space="preserve">字　　</w:t>
      </w:r>
      <w:r w:rsidRPr="00712697">
        <w:rPr>
          <w:b/>
          <w:sz w:val="24"/>
          <w:szCs w:val="24"/>
        </w:rPr>
        <w:t xml:space="preserve">D. </w:t>
      </w:r>
      <w:r w:rsidRPr="00712697">
        <w:rPr>
          <w:b/>
          <w:sz w:val="24"/>
          <w:szCs w:val="24"/>
        </w:rPr>
        <w:t>字符</w:t>
      </w:r>
    </w:p>
    <w:p w:rsidR="00923E59" w:rsidRPr="00712697" w:rsidRDefault="00923E59" w:rsidP="00923E59">
      <w:pPr>
        <w:rPr>
          <w:b/>
          <w:sz w:val="24"/>
          <w:szCs w:val="24"/>
        </w:rPr>
      </w:pPr>
      <w:r w:rsidRPr="00712697">
        <w:rPr>
          <w:rFonts w:hint="eastAsia"/>
          <w:b/>
          <w:sz w:val="24"/>
          <w:szCs w:val="24"/>
        </w:rPr>
        <w:t>14</w:t>
      </w:r>
      <w:r w:rsidRPr="00712697">
        <w:rPr>
          <w:b/>
          <w:sz w:val="24"/>
          <w:szCs w:val="24"/>
        </w:rPr>
        <w:t xml:space="preserve">. </w:t>
      </w:r>
      <w:r w:rsidRPr="00712697">
        <w:rPr>
          <w:b/>
          <w:sz w:val="24"/>
          <w:szCs w:val="24"/>
        </w:rPr>
        <w:t>按下</w:t>
      </w:r>
      <w:r w:rsidRPr="00712697">
        <w:rPr>
          <w:b/>
          <w:sz w:val="24"/>
          <w:szCs w:val="24"/>
        </w:rPr>
        <w:t>(</w:t>
      </w:r>
      <w:r w:rsidRPr="00712697">
        <w:rPr>
          <w:rFonts w:hint="eastAsia"/>
          <w:b/>
          <w:sz w:val="24"/>
          <w:szCs w:val="24"/>
        </w:rPr>
        <w:t>A</w:t>
      </w:r>
      <w:r w:rsidRPr="00712697">
        <w:rPr>
          <w:b/>
          <w:sz w:val="24"/>
          <w:szCs w:val="24"/>
        </w:rPr>
        <w:t> </w:t>
      </w:r>
      <w:r w:rsidRPr="00712697">
        <w:rPr>
          <w:rFonts w:hint="eastAsia"/>
          <w:b/>
          <w:sz w:val="24"/>
          <w:szCs w:val="24"/>
        </w:rPr>
        <w:t xml:space="preserve">  </w:t>
      </w:r>
      <w:r w:rsidRPr="00712697">
        <w:rPr>
          <w:b/>
          <w:sz w:val="24"/>
          <w:szCs w:val="24"/>
        </w:rPr>
        <w:t>)</w:t>
      </w:r>
      <w:r w:rsidRPr="00712697">
        <w:rPr>
          <w:b/>
          <w:sz w:val="24"/>
          <w:szCs w:val="24"/>
        </w:rPr>
        <w:t>键能终止当前运行的命令</w:t>
      </w:r>
    </w:p>
    <w:p w:rsidR="00923E59" w:rsidRPr="00712697" w:rsidRDefault="00923E59" w:rsidP="00923E59">
      <w:pPr>
        <w:rPr>
          <w:b/>
          <w:sz w:val="24"/>
          <w:szCs w:val="24"/>
        </w:rPr>
      </w:pPr>
      <w:r w:rsidRPr="00712697">
        <w:rPr>
          <w:b/>
          <w:color w:val="FF0000"/>
          <w:sz w:val="24"/>
          <w:szCs w:val="24"/>
        </w:rPr>
        <w:t>A. Ctrl-C</w:t>
      </w:r>
      <w:r w:rsidRPr="00712697">
        <w:rPr>
          <w:b/>
          <w:color w:val="FF0000"/>
          <w:sz w:val="24"/>
          <w:szCs w:val="24"/>
        </w:rPr>
        <w:t xml:space="preserve">　</w:t>
      </w:r>
      <w:r w:rsidRPr="00712697">
        <w:rPr>
          <w:b/>
          <w:sz w:val="24"/>
          <w:szCs w:val="24"/>
        </w:rPr>
        <w:t xml:space="preserve">　　</w:t>
      </w:r>
      <w:r w:rsidRPr="00712697">
        <w:rPr>
          <w:b/>
          <w:sz w:val="24"/>
          <w:szCs w:val="24"/>
        </w:rPr>
        <w:t>B. Ctrl-F</w:t>
      </w:r>
      <w:r w:rsidRPr="00712697">
        <w:rPr>
          <w:b/>
          <w:sz w:val="24"/>
          <w:szCs w:val="24"/>
        </w:rPr>
        <w:t xml:space="preserve">　　　</w:t>
      </w:r>
      <w:r w:rsidRPr="00712697">
        <w:rPr>
          <w:b/>
          <w:sz w:val="24"/>
          <w:szCs w:val="24"/>
        </w:rPr>
        <w:t>C. Ctrl-B</w:t>
      </w:r>
      <w:r w:rsidRPr="00712697">
        <w:rPr>
          <w:b/>
          <w:sz w:val="24"/>
          <w:szCs w:val="24"/>
        </w:rPr>
        <w:t xml:space="preserve">　　　</w:t>
      </w:r>
      <w:r w:rsidRPr="00712697">
        <w:rPr>
          <w:b/>
          <w:sz w:val="24"/>
          <w:szCs w:val="24"/>
        </w:rPr>
        <w:t>D. Ctrl-D</w:t>
      </w:r>
    </w:p>
    <w:p w:rsidR="00923E59" w:rsidRPr="00712697" w:rsidRDefault="00923E59" w:rsidP="00923E59">
      <w:pPr>
        <w:rPr>
          <w:b/>
          <w:color w:val="FF0000"/>
          <w:sz w:val="24"/>
          <w:szCs w:val="24"/>
        </w:rPr>
      </w:pPr>
      <w:r w:rsidRPr="00712697">
        <w:rPr>
          <w:rFonts w:hint="eastAsia"/>
          <w:b/>
          <w:sz w:val="24"/>
          <w:szCs w:val="24"/>
        </w:rPr>
        <w:t>18</w:t>
      </w:r>
      <w:r w:rsidRPr="00712697">
        <w:rPr>
          <w:b/>
          <w:sz w:val="24"/>
          <w:szCs w:val="24"/>
        </w:rPr>
        <w:t xml:space="preserve">. </w:t>
      </w:r>
      <w:r w:rsidRPr="00712697">
        <w:rPr>
          <w:b/>
          <w:sz w:val="24"/>
          <w:szCs w:val="24"/>
        </w:rPr>
        <w:t>以下哪个命令可以终止一个用户的所有进程</w:t>
      </w:r>
      <w:r w:rsidRPr="00712697">
        <w:rPr>
          <w:b/>
          <w:sz w:val="24"/>
          <w:szCs w:val="24"/>
        </w:rPr>
        <w:t>( </w:t>
      </w:r>
      <w:r w:rsidRPr="00712697">
        <w:rPr>
          <w:rFonts w:hint="eastAsia"/>
          <w:b/>
          <w:sz w:val="24"/>
          <w:szCs w:val="24"/>
        </w:rPr>
        <w:t xml:space="preserve">D  </w:t>
      </w:r>
      <w:r w:rsidRPr="00712697">
        <w:rPr>
          <w:b/>
          <w:sz w:val="24"/>
          <w:szCs w:val="24"/>
        </w:rPr>
        <w:t>)</w:t>
      </w:r>
    </w:p>
    <w:p w:rsidR="00923E59" w:rsidRPr="00712697" w:rsidRDefault="00923E59" w:rsidP="00923E59">
      <w:pPr>
        <w:rPr>
          <w:b/>
          <w:sz w:val="24"/>
          <w:szCs w:val="24"/>
        </w:rPr>
      </w:pPr>
      <w:r w:rsidRPr="00712697">
        <w:rPr>
          <w:b/>
          <w:sz w:val="24"/>
          <w:szCs w:val="24"/>
        </w:rPr>
        <w:t>A. skillall</w:t>
      </w:r>
      <w:r w:rsidRPr="00712697">
        <w:rPr>
          <w:b/>
          <w:sz w:val="24"/>
          <w:szCs w:val="24"/>
        </w:rPr>
        <w:t xml:space="preserve">　　　</w:t>
      </w:r>
      <w:r w:rsidRPr="00712697">
        <w:rPr>
          <w:b/>
          <w:sz w:val="24"/>
          <w:szCs w:val="24"/>
        </w:rPr>
        <w:t>B. skill</w:t>
      </w:r>
      <w:r w:rsidRPr="00712697">
        <w:rPr>
          <w:b/>
          <w:sz w:val="24"/>
          <w:szCs w:val="24"/>
        </w:rPr>
        <w:t xml:space="preserve">　　</w:t>
      </w:r>
      <w:r w:rsidRPr="00712697">
        <w:rPr>
          <w:b/>
          <w:sz w:val="24"/>
          <w:szCs w:val="24"/>
        </w:rPr>
        <w:t>C. kill</w:t>
      </w:r>
      <w:r w:rsidRPr="00712697">
        <w:rPr>
          <w:b/>
          <w:sz w:val="24"/>
          <w:szCs w:val="24"/>
        </w:rPr>
        <w:t xml:space="preserve">　　　</w:t>
      </w:r>
      <w:r w:rsidRPr="00712697">
        <w:rPr>
          <w:b/>
          <w:color w:val="FF0000"/>
          <w:sz w:val="24"/>
          <w:szCs w:val="24"/>
        </w:rPr>
        <w:t>D. killall</w:t>
      </w:r>
    </w:p>
    <w:p w:rsidR="00923E59" w:rsidRPr="00712697" w:rsidRDefault="00923E59" w:rsidP="00923E59">
      <w:pPr>
        <w:rPr>
          <w:b/>
          <w:sz w:val="24"/>
          <w:szCs w:val="24"/>
        </w:rPr>
      </w:pPr>
      <w:r w:rsidRPr="00712697">
        <w:rPr>
          <w:rFonts w:hint="eastAsia"/>
          <w:b/>
          <w:sz w:val="24"/>
          <w:szCs w:val="24"/>
        </w:rPr>
        <w:t xml:space="preserve">20. </w:t>
      </w:r>
      <w:r w:rsidRPr="00712697">
        <w:rPr>
          <w:b/>
          <w:sz w:val="24"/>
          <w:szCs w:val="24"/>
        </w:rPr>
        <w:t>vi</w:t>
      </w:r>
      <w:r w:rsidRPr="00712697">
        <w:rPr>
          <w:b/>
          <w:sz w:val="24"/>
          <w:szCs w:val="24"/>
        </w:rPr>
        <w:t>中哪条命令是不保存强制退出</w:t>
      </w:r>
      <w:r w:rsidRPr="00712697">
        <w:rPr>
          <w:b/>
          <w:sz w:val="24"/>
          <w:szCs w:val="24"/>
        </w:rPr>
        <w:t>(</w:t>
      </w:r>
      <w:r w:rsidRPr="00712697">
        <w:rPr>
          <w:rFonts w:hint="eastAsia"/>
          <w:b/>
          <w:sz w:val="24"/>
          <w:szCs w:val="24"/>
        </w:rPr>
        <w:t xml:space="preserve"> C  </w:t>
      </w:r>
      <w:r w:rsidRPr="00712697">
        <w:rPr>
          <w:b/>
          <w:sz w:val="24"/>
          <w:szCs w:val="24"/>
        </w:rPr>
        <w:t>)</w:t>
      </w:r>
      <w:r w:rsidRPr="00712697">
        <w:rPr>
          <w:rFonts w:hint="eastAsia"/>
          <w:b/>
          <w:sz w:val="24"/>
          <w:szCs w:val="24"/>
        </w:rPr>
        <w:t>（第五章）</w:t>
      </w:r>
    </w:p>
    <w:p w:rsidR="00923E59" w:rsidRPr="00712697" w:rsidRDefault="00923E59" w:rsidP="00923E59">
      <w:pPr>
        <w:rPr>
          <w:b/>
          <w:sz w:val="24"/>
          <w:szCs w:val="24"/>
        </w:rPr>
      </w:pPr>
      <w:r w:rsidRPr="00712697">
        <w:rPr>
          <w:b/>
          <w:sz w:val="24"/>
          <w:szCs w:val="24"/>
        </w:rPr>
        <w:t>A. :wq</w:t>
      </w:r>
      <w:r w:rsidRPr="00712697">
        <w:rPr>
          <w:b/>
          <w:sz w:val="24"/>
          <w:szCs w:val="24"/>
        </w:rPr>
        <w:t xml:space="preserve">　　　</w:t>
      </w:r>
      <w:r w:rsidRPr="00712697">
        <w:rPr>
          <w:b/>
          <w:sz w:val="24"/>
          <w:szCs w:val="24"/>
        </w:rPr>
        <w:t>B. :wq!</w:t>
      </w:r>
      <w:r w:rsidRPr="00712697">
        <w:rPr>
          <w:b/>
          <w:sz w:val="24"/>
          <w:szCs w:val="24"/>
        </w:rPr>
        <w:t xml:space="preserve">　</w:t>
      </w:r>
      <w:r w:rsidRPr="00712697">
        <w:rPr>
          <w:b/>
          <w:color w:val="FF0000"/>
          <w:sz w:val="24"/>
          <w:szCs w:val="24"/>
        </w:rPr>
        <w:t xml:space="preserve">　</w:t>
      </w:r>
      <w:r w:rsidRPr="00712697">
        <w:rPr>
          <w:b/>
          <w:color w:val="FF0000"/>
          <w:sz w:val="24"/>
          <w:szCs w:val="24"/>
        </w:rPr>
        <w:t>C. :q!</w:t>
      </w:r>
      <w:r w:rsidRPr="00712697">
        <w:rPr>
          <w:b/>
          <w:sz w:val="24"/>
          <w:szCs w:val="24"/>
        </w:rPr>
        <w:t xml:space="preserve">　　　</w:t>
      </w:r>
      <w:r w:rsidRPr="00712697">
        <w:rPr>
          <w:b/>
          <w:sz w:val="24"/>
          <w:szCs w:val="24"/>
        </w:rPr>
        <w:t>D. :quit</w:t>
      </w:r>
    </w:p>
    <w:p w:rsidR="00923E59" w:rsidRPr="00712697" w:rsidRDefault="00923E59" w:rsidP="00923E59">
      <w:pPr>
        <w:rPr>
          <w:b/>
          <w:sz w:val="24"/>
          <w:szCs w:val="24"/>
        </w:rPr>
      </w:pPr>
      <w:r w:rsidRPr="00712697">
        <w:rPr>
          <w:rFonts w:hint="eastAsia"/>
          <w:b/>
          <w:sz w:val="24"/>
          <w:szCs w:val="24"/>
        </w:rPr>
        <w:t>22.</w:t>
      </w:r>
      <w:r w:rsidRPr="00712697">
        <w:rPr>
          <w:rFonts w:hint="eastAsia"/>
          <w:b/>
          <w:sz w:val="24"/>
          <w:szCs w:val="24"/>
        </w:rPr>
        <w:t>在下列分区中，</w:t>
      </w:r>
      <w:r w:rsidRPr="00712697">
        <w:rPr>
          <w:rFonts w:hint="eastAsia"/>
          <w:b/>
          <w:sz w:val="24"/>
          <w:szCs w:val="24"/>
        </w:rPr>
        <w:t>Linux</w:t>
      </w:r>
      <w:r w:rsidRPr="00712697">
        <w:rPr>
          <w:rFonts w:hint="eastAsia"/>
          <w:b/>
          <w:sz w:val="24"/>
          <w:szCs w:val="24"/>
        </w:rPr>
        <w:t>默认的分区是（</w:t>
      </w:r>
      <w:r w:rsidRPr="00712697">
        <w:rPr>
          <w:rFonts w:hint="eastAsia"/>
          <w:b/>
          <w:sz w:val="24"/>
          <w:szCs w:val="24"/>
        </w:rPr>
        <w:t xml:space="preserve"> B </w:t>
      </w:r>
      <w:r w:rsidRPr="00712697">
        <w:rPr>
          <w:rFonts w:hint="eastAsia"/>
          <w:b/>
          <w:sz w:val="24"/>
          <w:szCs w:val="24"/>
        </w:rPr>
        <w:t>）</w:t>
      </w:r>
    </w:p>
    <w:p w:rsidR="00923E59" w:rsidRPr="00712697" w:rsidRDefault="00923E59" w:rsidP="00923E59">
      <w:pPr>
        <w:rPr>
          <w:b/>
          <w:sz w:val="24"/>
          <w:szCs w:val="24"/>
        </w:rPr>
      </w:pPr>
      <w:r w:rsidRPr="00712697">
        <w:rPr>
          <w:rFonts w:hint="eastAsia"/>
          <w:b/>
          <w:sz w:val="24"/>
          <w:szCs w:val="24"/>
        </w:rPr>
        <w:t xml:space="preserve">A.  FAT32   </w:t>
      </w:r>
      <w:r w:rsidRPr="00712697">
        <w:rPr>
          <w:rFonts w:hint="eastAsia"/>
          <w:b/>
          <w:color w:val="FF0000"/>
          <w:sz w:val="24"/>
          <w:szCs w:val="24"/>
        </w:rPr>
        <w:t xml:space="preserve">B. EXT3 </w:t>
      </w:r>
      <w:r w:rsidRPr="00712697">
        <w:rPr>
          <w:rFonts w:hint="eastAsia"/>
          <w:b/>
          <w:sz w:val="24"/>
          <w:szCs w:val="24"/>
        </w:rPr>
        <w:t xml:space="preserve">  C FAT  .D   NTFS</w:t>
      </w:r>
    </w:p>
    <w:p w:rsidR="00923E59" w:rsidRPr="00712697" w:rsidRDefault="00923E59" w:rsidP="00923E59">
      <w:pPr>
        <w:rPr>
          <w:b/>
          <w:sz w:val="24"/>
          <w:szCs w:val="24"/>
        </w:rPr>
      </w:pPr>
      <w:r w:rsidRPr="00712697">
        <w:rPr>
          <w:rFonts w:hint="eastAsia"/>
          <w:b/>
          <w:sz w:val="24"/>
          <w:szCs w:val="24"/>
        </w:rPr>
        <w:t>24.</w:t>
      </w:r>
      <w:r w:rsidRPr="00712697">
        <w:rPr>
          <w:rFonts w:hint="eastAsia"/>
          <w:b/>
          <w:sz w:val="24"/>
          <w:szCs w:val="24"/>
        </w:rPr>
        <w:t>如果用户想对某一命令详细的了解，可用（</w:t>
      </w:r>
      <w:r w:rsidRPr="00712697">
        <w:rPr>
          <w:rFonts w:hint="eastAsia"/>
          <w:b/>
          <w:sz w:val="24"/>
          <w:szCs w:val="24"/>
        </w:rPr>
        <w:t>C</w:t>
      </w:r>
      <w:r w:rsidRPr="00712697">
        <w:rPr>
          <w:rFonts w:hint="eastAsia"/>
          <w:b/>
          <w:sz w:val="24"/>
          <w:szCs w:val="24"/>
        </w:rPr>
        <w:t>）</w:t>
      </w:r>
    </w:p>
    <w:p w:rsidR="00923E59" w:rsidRPr="00712697" w:rsidRDefault="00923E59" w:rsidP="00923E59">
      <w:pPr>
        <w:rPr>
          <w:b/>
          <w:sz w:val="24"/>
          <w:szCs w:val="24"/>
        </w:rPr>
      </w:pPr>
      <w:r w:rsidRPr="00712697">
        <w:rPr>
          <w:rFonts w:hint="eastAsia"/>
          <w:b/>
          <w:sz w:val="24"/>
          <w:szCs w:val="24"/>
        </w:rPr>
        <w:t xml:space="preserve">A. ls   B. help </w:t>
      </w:r>
      <w:r w:rsidRPr="00712697">
        <w:rPr>
          <w:rFonts w:hint="eastAsia"/>
          <w:b/>
          <w:sz w:val="24"/>
          <w:szCs w:val="24"/>
        </w:rPr>
        <w:t>（内部）</w:t>
      </w:r>
      <w:r w:rsidRPr="00712697">
        <w:rPr>
          <w:rFonts w:hint="eastAsia"/>
          <w:b/>
          <w:sz w:val="24"/>
          <w:szCs w:val="24"/>
        </w:rPr>
        <w:t xml:space="preserve"> </w:t>
      </w:r>
      <w:r w:rsidRPr="00712697">
        <w:rPr>
          <w:rFonts w:hint="eastAsia"/>
          <w:b/>
          <w:color w:val="FF0000"/>
          <w:sz w:val="24"/>
          <w:szCs w:val="24"/>
        </w:rPr>
        <w:t>C. man</w:t>
      </w:r>
      <w:r w:rsidRPr="00712697">
        <w:rPr>
          <w:rFonts w:hint="eastAsia"/>
          <w:b/>
          <w:color w:val="FF0000"/>
          <w:sz w:val="24"/>
          <w:szCs w:val="24"/>
        </w:rPr>
        <w:t>（列举的信息多）</w:t>
      </w:r>
      <w:r w:rsidRPr="00712697">
        <w:rPr>
          <w:rFonts w:hint="eastAsia"/>
          <w:b/>
          <w:sz w:val="24"/>
          <w:szCs w:val="24"/>
        </w:rPr>
        <w:t xml:space="preserve">  D dir </w:t>
      </w:r>
    </w:p>
    <w:p w:rsidR="00923E59" w:rsidRPr="00712697" w:rsidRDefault="00923E59" w:rsidP="00923E59">
      <w:pPr>
        <w:rPr>
          <w:rFonts w:ascii="宋体" w:hAnsi="宋体"/>
          <w:b/>
          <w:sz w:val="24"/>
          <w:szCs w:val="24"/>
        </w:rPr>
      </w:pPr>
      <w:r w:rsidRPr="00712697">
        <w:rPr>
          <w:rFonts w:ascii="宋体" w:hAnsi="宋体" w:hint="eastAsia"/>
          <w:b/>
          <w:sz w:val="24"/>
          <w:szCs w:val="24"/>
        </w:rPr>
        <w:t>二、填空题 (每空1分，共10分)</w:t>
      </w:r>
    </w:p>
    <w:p w:rsidR="00923E59" w:rsidRPr="00712697" w:rsidRDefault="00923E59" w:rsidP="00923E59">
      <w:pPr>
        <w:rPr>
          <w:b/>
          <w:sz w:val="24"/>
          <w:szCs w:val="24"/>
        </w:rPr>
      </w:pPr>
      <w:r w:rsidRPr="00712697">
        <w:rPr>
          <w:rFonts w:hint="eastAsia"/>
          <w:b/>
          <w:sz w:val="24"/>
          <w:szCs w:val="24"/>
        </w:rPr>
        <w:t>26</w:t>
      </w:r>
      <w:r w:rsidRPr="00712697">
        <w:rPr>
          <w:b/>
          <w:sz w:val="24"/>
          <w:szCs w:val="24"/>
        </w:rPr>
        <w:t xml:space="preserve">. </w:t>
      </w:r>
      <w:r w:rsidRPr="00712697">
        <w:rPr>
          <w:b/>
          <w:sz w:val="24"/>
          <w:szCs w:val="24"/>
        </w:rPr>
        <w:t>在</w:t>
      </w:r>
      <w:r w:rsidRPr="00712697">
        <w:rPr>
          <w:b/>
          <w:sz w:val="24"/>
          <w:szCs w:val="24"/>
        </w:rPr>
        <w:t>Linux</w:t>
      </w:r>
      <w:r w:rsidRPr="00712697">
        <w:rPr>
          <w:b/>
          <w:sz w:val="24"/>
          <w:szCs w:val="24"/>
        </w:rPr>
        <w:t>系统中，以</w:t>
      </w:r>
      <w:r w:rsidRPr="00712697">
        <w:rPr>
          <w:rFonts w:hint="eastAsia"/>
          <w:b/>
          <w:sz w:val="24"/>
          <w:szCs w:val="24"/>
        </w:rPr>
        <w:t>＿</w:t>
      </w:r>
      <w:r w:rsidRPr="00712697">
        <w:rPr>
          <w:rFonts w:hint="eastAsia"/>
          <w:b/>
          <w:color w:val="FF0000"/>
          <w:sz w:val="24"/>
          <w:szCs w:val="24"/>
        </w:rPr>
        <w:t>文件的</w:t>
      </w:r>
      <w:r w:rsidRPr="00712697">
        <w:rPr>
          <w:rFonts w:hint="eastAsia"/>
          <w:b/>
          <w:sz w:val="24"/>
          <w:szCs w:val="24"/>
        </w:rPr>
        <w:t>＿</w:t>
      </w:r>
      <w:r w:rsidRPr="00712697">
        <w:rPr>
          <w:b/>
          <w:sz w:val="24"/>
          <w:szCs w:val="24"/>
        </w:rPr>
        <w:t>方式访问设备</w:t>
      </w:r>
      <w:r w:rsidRPr="00712697">
        <w:rPr>
          <w:b/>
          <w:sz w:val="24"/>
          <w:szCs w:val="24"/>
        </w:rPr>
        <w:t xml:space="preserve"> </w:t>
      </w:r>
      <w:r w:rsidRPr="00712697">
        <w:rPr>
          <w:rFonts w:hint="eastAsia"/>
          <w:b/>
          <w:sz w:val="24"/>
          <w:szCs w:val="24"/>
        </w:rPr>
        <w:t>。</w:t>
      </w:r>
    </w:p>
    <w:p w:rsidR="00923E59" w:rsidRPr="00712697" w:rsidRDefault="00923E59" w:rsidP="00923E59">
      <w:pPr>
        <w:rPr>
          <w:b/>
          <w:sz w:val="24"/>
          <w:szCs w:val="24"/>
        </w:rPr>
      </w:pPr>
      <w:r w:rsidRPr="00712697">
        <w:rPr>
          <w:rFonts w:hint="eastAsia"/>
          <w:b/>
          <w:sz w:val="24"/>
          <w:szCs w:val="24"/>
        </w:rPr>
        <w:t>29</w:t>
      </w:r>
      <w:r w:rsidRPr="00712697">
        <w:rPr>
          <w:b/>
          <w:sz w:val="24"/>
          <w:szCs w:val="24"/>
        </w:rPr>
        <w:t xml:space="preserve">. </w:t>
      </w:r>
      <w:r w:rsidRPr="00712697">
        <w:rPr>
          <w:b/>
          <w:sz w:val="24"/>
          <w:szCs w:val="24"/>
        </w:rPr>
        <w:t>某文件的权限为：</w:t>
      </w:r>
      <w:r w:rsidRPr="00712697">
        <w:rPr>
          <w:b/>
          <w:sz w:val="24"/>
          <w:szCs w:val="24"/>
        </w:rPr>
        <w:t>d-rw-_r--_r--</w:t>
      </w:r>
      <w:r w:rsidRPr="00712697">
        <w:rPr>
          <w:b/>
          <w:sz w:val="24"/>
          <w:szCs w:val="24"/>
        </w:rPr>
        <w:t>，用数值形式表示该权限</w:t>
      </w:r>
      <w:r w:rsidRPr="00712697">
        <w:rPr>
          <w:rFonts w:hint="eastAsia"/>
          <w:b/>
          <w:bCs/>
          <w:color w:val="FF0000"/>
          <w:sz w:val="24"/>
          <w:szCs w:val="24"/>
          <w:u w:val="single"/>
        </w:rPr>
        <w:t>644</w:t>
      </w:r>
      <w:r w:rsidRPr="00712697">
        <w:rPr>
          <w:rFonts w:hint="eastAsia"/>
          <w:b/>
          <w:sz w:val="24"/>
          <w:szCs w:val="24"/>
        </w:rPr>
        <w:t>,</w:t>
      </w:r>
      <w:r w:rsidRPr="00712697">
        <w:rPr>
          <w:b/>
          <w:sz w:val="24"/>
          <w:szCs w:val="24"/>
        </w:rPr>
        <w:t>该文件属性是</w:t>
      </w:r>
      <w:r w:rsidRPr="00712697">
        <w:rPr>
          <w:b/>
          <w:color w:val="000000"/>
          <w:sz w:val="24"/>
          <w:szCs w:val="24"/>
        </w:rPr>
        <w:t xml:space="preserve"> </w:t>
      </w:r>
      <w:r w:rsidRPr="00712697">
        <w:rPr>
          <w:rStyle w:val="a6"/>
          <w:rFonts w:hint="eastAsia"/>
          <w:color w:val="FF0000"/>
          <w:sz w:val="24"/>
          <w:szCs w:val="24"/>
        </w:rPr>
        <w:t>目录</w:t>
      </w:r>
      <w:r w:rsidRPr="00712697">
        <w:rPr>
          <w:b/>
          <w:sz w:val="24"/>
          <w:szCs w:val="24"/>
        </w:rPr>
        <w:t>。</w:t>
      </w:r>
    </w:p>
    <w:p w:rsidR="00923E59" w:rsidRPr="00712697" w:rsidRDefault="00923E59" w:rsidP="00923E59">
      <w:pPr>
        <w:rPr>
          <w:b/>
          <w:sz w:val="24"/>
          <w:szCs w:val="24"/>
        </w:rPr>
      </w:pPr>
      <w:r w:rsidRPr="00712697">
        <w:rPr>
          <w:rFonts w:hint="eastAsia"/>
          <w:b/>
          <w:sz w:val="24"/>
          <w:szCs w:val="24"/>
        </w:rPr>
        <w:t>31</w:t>
      </w:r>
      <w:r w:rsidRPr="00712697">
        <w:rPr>
          <w:b/>
          <w:sz w:val="24"/>
          <w:szCs w:val="24"/>
        </w:rPr>
        <w:t xml:space="preserve">. </w:t>
      </w:r>
      <w:r w:rsidRPr="00712697">
        <w:rPr>
          <w:b/>
          <w:sz w:val="24"/>
          <w:szCs w:val="24"/>
        </w:rPr>
        <w:t>网络管理的重要任务是：</w:t>
      </w:r>
      <w:r w:rsidRPr="00712697">
        <w:rPr>
          <w:rStyle w:val="a6"/>
          <w:rFonts w:hint="eastAsia"/>
          <w:color w:val="000000"/>
          <w:sz w:val="24"/>
          <w:szCs w:val="24"/>
        </w:rPr>
        <w:t>__</w:t>
      </w:r>
      <w:r w:rsidRPr="00712697">
        <w:rPr>
          <w:rStyle w:val="a6"/>
          <w:rFonts w:hint="eastAsia"/>
          <w:color w:val="FF0000"/>
          <w:sz w:val="24"/>
          <w:szCs w:val="24"/>
        </w:rPr>
        <w:t>控制</w:t>
      </w:r>
      <w:r w:rsidRPr="00712697">
        <w:rPr>
          <w:rStyle w:val="a6"/>
          <w:rFonts w:hint="eastAsia"/>
          <w:color w:val="FF0000"/>
          <w:sz w:val="24"/>
          <w:szCs w:val="24"/>
        </w:rPr>
        <w:t>___</w:t>
      </w:r>
      <w:r w:rsidRPr="00712697">
        <w:rPr>
          <w:rStyle w:val="a6"/>
          <w:color w:val="FF0000"/>
          <w:sz w:val="24"/>
          <w:szCs w:val="24"/>
        </w:rPr>
        <w:t>和</w:t>
      </w:r>
      <w:r w:rsidRPr="00712697">
        <w:rPr>
          <w:rStyle w:val="a6"/>
          <w:rFonts w:hint="eastAsia"/>
          <w:color w:val="FF0000"/>
          <w:sz w:val="24"/>
          <w:szCs w:val="24"/>
        </w:rPr>
        <w:t>_</w:t>
      </w:r>
      <w:r w:rsidRPr="00712697">
        <w:rPr>
          <w:rStyle w:val="a6"/>
          <w:rFonts w:hint="eastAsia"/>
          <w:color w:val="FF0000"/>
          <w:sz w:val="24"/>
          <w:szCs w:val="24"/>
        </w:rPr>
        <w:t>监控</w:t>
      </w:r>
      <w:r w:rsidRPr="00712697">
        <w:rPr>
          <w:rStyle w:val="a6"/>
          <w:rFonts w:hint="eastAsia"/>
          <w:color w:val="FF0000"/>
          <w:sz w:val="24"/>
          <w:szCs w:val="24"/>
        </w:rPr>
        <w:t>___</w:t>
      </w:r>
      <w:r w:rsidRPr="00712697">
        <w:rPr>
          <w:rStyle w:val="a6"/>
          <w:rFonts w:hint="eastAsia"/>
          <w:color w:val="000000"/>
          <w:sz w:val="24"/>
          <w:szCs w:val="24"/>
        </w:rPr>
        <w:t>____</w:t>
      </w:r>
      <w:r w:rsidRPr="00712697">
        <w:rPr>
          <w:b/>
          <w:color w:val="000000"/>
          <w:sz w:val="24"/>
          <w:szCs w:val="24"/>
        </w:rPr>
        <w:t>。</w:t>
      </w:r>
      <w:r w:rsidRPr="00712697">
        <w:rPr>
          <w:b/>
          <w:sz w:val="24"/>
          <w:szCs w:val="24"/>
        </w:rPr>
        <w:br/>
      </w:r>
      <w:r w:rsidRPr="00712697">
        <w:rPr>
          <w:rFonts w:hint="eastAsia"/>
          <w:b/>
          <w:sz w:val="24"/>
          <w:szCs w:val="24"/>
        </w:rPr>
        <w:t>32</w:t>
      </w:r>
      <w:r w:rsidRPr="00712697">
        <w:rPr>
          <w:b/>
          <w:sz w:val="24"/>
          <w:szCs w:val="24"/>
        </w:rPr>
        <w:t xml:space="preserve">. </w:t>
      </w:r>
      <w:r w:rsidRPr="00712697">
        <w:rPr>
          <w:b/>
          <w:sz w:val="24"/>
          <w:szCs w:val="24"/>
        </w:rPr>
        <w:t>安装</w:t>
      </w:r>
      <w:r w:rsidRPr="00712697">
        <w:rPr>
          <w:b/>
          <w:sz w:val="24"/>
          <w:szCs w:val="24"/>
        </w:rPr>
        <w:t>Linux</w:t>
      </w:r>
      <w:r w:rsidRPr="00712697">
        <w:rPr>
          <w:b/>
          <w:sz w:val="24"/>
          <w:szCs w:val="24"/>
        </w:rPr>
        <w:t>系统对硬盘分区时，必须有两种分区类型：</w:t>
      </w:r>
      <w:r w:rsidRPr="00712697">
        <w:rPr>
          <w:rStyle w:val="a6"/>
          <w:rFonts w:hint="eastAsia"/>
          <w:color w:val="FF0000"/>
          <w:sz w:val="24"/>
          <w:szCs w:val="24"/>
        </w:rPr>
        <w:t>文件系统分区</w:t>
      </w:r>
      <w:r w:rsidRPr="00712697">
        <w:rPr>
          <w:rStyle w:val="a6"/>
          <w:rFonts w:hint="eastAsia"/>
          <w:color w:val="000000"/>
          <w:sz w:val="24"/>
          <w:szCs w:val="24"/>
        </w:rPr>
        <w:t>___</w:t>
      </w:r>
      <w:r w:rsidRPr="00712697">
        <w:rPr>
          <w:rStyle w:val="a6"/>
          <w:color w:val="000000"/>
          <w:sz w:val="24"/>
          <w:szCs w:val="24"/>
        </w:rPr>
        <w:t xml:space="preserve"> </w:t>
      </w:r>
      <w:r w:rsidRPr="00712697">
        <w:rPr>
          <w:rStyle w:val="a6"/>
          <w:color w:val="000000"/>
          <w:sz w:val="24"/>
          <w:szCs w:val="24"/>
        </w:rPr>
        <w:t>和</w:t>
      </w:r>
      <w:r w:rsidRPr="00712697">
        <w:rPr>
          <w:rStyle w:val="a6"/>
          <w:color w:val="000000"/>
          <w:sz w:val="24"/>
          <w:szCs w:val="24"/>
        </w:rPr>
        <w:t xml:space="preserve"> </w:t>
      </w:r>
      <w:r w:rsidRPr="00712697">
        <w:rPr>
          <w:rStyle w:val="a6"/>
          <w:rFonts w:hint="eastAsia"/>
          <w:color w:val="000000"/>
          <w:sz w:val="24"/>
          <w:szCs w:val="24"/>
        </w:rPr>
        <w:t>___</w:t>
      </w:r>
      <w:r w:rsidRPr="00712697">
        <w:rPr>
          <w:rStyle w:val="a6"/>
          <w:rFonts w:hint="eastAsia"/>
          <w:color w:val="FF0000"/>
          <w:sz w:val="24"/>
          <w:szCs w:val="24"/>
        </w:rPr>
        <w:t>交换分区</w:t>
      </w:r>
      <w:r w:rsidRPr="00712697">
        <w:rPr>
          <w:rStyle w:val="a6"/>
          <w:rFonts w:hint="eastAsia"/>
          <w:color w:val="000000"/>
          <w:sz w:val="24"/>
          <w:szCs w:val="24"/>
        </w:rPr>
        <w:t>________</w:t>
      </w:r>
      <w:r w:rsidRPr="00712697">
        <w:rPr>
          <w:b/>
          <w:sz w:val="24"/>
          <w:szCs w:val="24"/>
        </w:rPr>
        <w:t xml:space="preserve"> </w:t>
      </w:r>
      <w:r w:rsidRPr="00712697">
        <w:rPr>
          <w:b/>
          <w:sz w:val="24"/>
          <w:szCs w:val="24"/>
        </w:rPr>
        <w:t>。</w:t>
      </w:r>
      <w:r w:rsidRPr="00712697">
        <w:rPr>
          <w:b/>
          <w:sz w:val="24"/>
          <w:szCs w:val="24"/>
        </w:rPr>
        <w:br/>
      </w:r>
      <w:r w:rsidRPr="00712697">
        <w:rPr>
          <w:rFonts w:hint="eastAsia"/>
          <w:b/>
          <w:sz w:val="24"/>
          <w:szCs w:val="24"/>
        </w:rPr>
        <w:t>33</w:t>
      </w:r>
      <w:r w:rsidRPr="00712697">
        <w:rPr>
          <w:b/>
          <w:sz w:val="24"/>
          <w:szCs w:val="24"/>
        </w:rPr>
        <w:t xml:space="preserve">. </w:t>
      </w:r>
      <w:r w:rsidRPr="00712697">
        <w:rPr>
          <w:b/>
          <w:sz w:val="24"/>
          <w:szCs w:val="24"/>
        </w:rPr>
        <w:t>编写的</w:t>
      </w:r>
      <w:r w:rsidRPr="00712697">
        <w:rPr>
          <w:b/>
          <w:sz w:val="24"/>
          <w:szCs w:val="24"/>
        </w:rPr>
        <w:t>Shell</w:t>
      </w:r>
      <w:r w:rsidRPr="00712697">
        <w:rPr>
          <w:b/>
          <w:sz w:val="24"/>
          <w:szCs w:val="24"/>
        </w:rPr>
        <w:t>程序运行前必须赋予该脚本文件</w:t>
      </w:r>
      <w:r w:rsidRPr="00712697">
        <w:rPr>
          <w:rStyle w:val="a6"/>
          <w:rFonts w:hint="eastAsia"/>
          <w:color w:val="000000"/>
          <w:sz w:val="24"/>
          <w:szCs w:val="24"/>
        </w:rPr>
        <w:t>_</w:t>
      </w:r>
      <w:r w:rsidRPr="00712697">
        <w:rPr>
          <w:rStyle w:val="a6"/>
          <w:rFonts w:hint="eastAsia"/>
          <w:color w:val="FF0000"/>
          <w:sz w:val="24"/>
          <w:szCs w:val="24"/>
        </w:rPr>
        <w:t>_</w:t>
      </w:r>
      <w:r w:rsidRPr="00712697">
        <w:rPr>
          <w:rStyle w:val="a6"/>
          <w:rFonts w:hint="eastAsia"/>
          <w:color w:val="FF0000"/>
          <w:sz w:val="24"/>
          <w:szCs w:val="24"/>
        </w:rPr>
        <w:t>执行</w:t>
      </w:r>
      <w:r w:rsidRPr="00712697">
        <w:rPr>
          <w:rStyle w:val="a6"/>
          <w:rFonts w:hint="eastAsia"/>
          <w:color w:val="FF0000"/>
          <w:sz w:val="24"/>
          <w:szCs w:val="24"/>
        </w:rPr>
        <w:t>__</w:t>
      </w:r>
      <w:r w:rsidRPr="00712697">
        <w:rPr>
          <w:rStyle w:val="a6"/>
          <w:rFonts w:hint="eastAsia"/>
          <w:color w:val="000000"/>
          <w:sz w:val="24"/>
          <w:szCs w:val="24"/>
        </w:rPr>
        <w:t>_</w:t>
      </w:r>
      <w:r w:rsidRPr="00712697">
        <w:rPr>
          <w:b/>
          <w:sz w:val="24"/>
          <w:szCs w:val="24"/>
        </w:rPr>
        <w:t>权限。</w:t>
      </w:r>
    </w:p>
    <w:p w:rsidR="00923E59" w:rsidRPr="00712697" w:rsidRDefault="00923E59" w:rsidP="00923E59">
      <w:pPr>
        <w:spacing w:line="360" w:lineRule="auto"/>
        <w:rPr>
          <w:rFonts w:ascii="宋体"/>
          <w:b/>
          <w:bCs/>
          <w:sz w:val="24"/>
          <w:szCs w:val="24"/>
        </w:rPr>
      </w:pPr>
    </w:p>
    <w:p w:rsidR="00923E59" w:rsidRPr="00712697" w:rsidRDefault="00923E59" w:rsidP="00923E59">
      <w:pPr>
        <w:rPr>
          <w:rFonts w:ascii="宋体"/>
          <w:b/>
          <w:bCs/>
          <w:sz w:val="24"/>
          <w:szCs w:val="24"/>
        </w:rPr>
      </w:pPr>
    </w:p>
    <w:p w:rsidR="00923E59" w:rsidRPr="00712697" w:rsidRDefault="00923E59" w:rsidP="00923E59">
      <w:pPr>
        <w:rPr>
          <w:rFonts w:ascii="宋体"/>
          <w:b/>
          <w:bCs/>
          <w:sz w:val="24"/>
          <w:szCs w:val="24"/>
        </w:rPr>
      </w:pPr>
    </w:p>
    <w:p w:rsidR="00923E59" w:rsidRPr="00712697" w:rsidRDefault="00923E59" w:rsidP="00923E59">
      <w:pPr>
        <w:rPr>
          <w:rFonts w:ascii="宋体"/>
          <w:b/>
          <w:sz w:val="24"/>
          <w:szCs w:val="24"/>
        </w:rPr>
      </w:pPr>
    </w:p>
    <w:p w:rsidR="00923E59" w:rsidRPr="00712697" w:rsidRDefault="00923E59" w:rsidP="00923E59">
      <w:pPr>
        <w:rPr>
          <w:rFonts w:ascii="宋体"/>
          <w:b/>
          <w:sz w:val="24"/>
          <w:szCs w:val="24"/>
        </w:rPr>
      </w:pPr>
      <w:r w:rsidRPr="00712697">
        <w:rPr>
          <w:rFonts w:ascii="宋体" w:hint="eastAsia"/>
          <w:b/>
          <w:sz w:val="24"/>
          <w:szCs w:val="24"/>
        </w:rPr>
        <w:lastRenderedPageBreak/>
        <w:t>一、选择题（单选题，每小题2分，共20分）</w:t>
      </w:r>
    </w:p>
    <w:p w:rsidR="00923E59" w:rsidRPr="00712697" w:rsidRDefault="00923E59" w:rsidP="00923E59">
      <w:pPr>
        <w:ind w:left="315" w:hanging="315"/>
        <w:rPr>
          <w:rFonts w:ascii="宋体"/>
          <w:b/>
          <w:sz w:val="24"/>
          <w:szCs w:val="24"/>
        </w:rPr>
      </w:pPr>
      <w:r w:rsidRPr="00712697">
        <w:rPr>
          <w:rFonts w:ascii="宋体" w:hint="eastAsia"/>
          <w:b/>
          <w:sz w:val="24"/>
          <w:szCs w:val="24"/>
        </w:rPr>
        <w:t>1．用户编写了一个文本文件a.txt，想将该文件名称改为txt.a，下列命令__D____可以实现。</w:t>
      </w:r>
    </w:p>
    <w:p w:rsidR="00923E59" w:rsidRPr="00712697" w:rsidRDefault="00923E59" w:rsidP="00923E59">
      <w:pPr>
        <w:ind w:left="315"/>
        <w:rPr>
          <w:rFonts w:ascii="宋体"/>
          <w:b/>
          <w:sz w:val="24"/>
          <w:szCs w:val="24"/>
        </w:rPr>
      </w:pPr>
      <w:r w:rsidRPr="00712697">
        <w:rPr>
          <w:rFonts w:ascii="宋体" w:hint="eastAsia"/>
          <w:b/>
          <w:sz w:val="24"/>
          <w:szCs w:val="24"/>
        </w:rPr>
        <w:t>A.</w:t>
      </w:r>
      <w:r w:rsidRPr="00712697">
        <w:rPr>
          <w:rFonts w:ascii="宋体"/>
          <w:b/>
          <w:sz w:val="24"/>
          <w:szCs w:val="24"/>
        </w:rPr>
        <w:t xml:space="preserve"> cd </w:t>
      </w:r>
      <w:r w:rsidRPr="00712697">
        <w:rPr>
          <w:rFonts w:ascii="宋体" w:hint="eastAsia"/>
          <w:b/>
          <w:sz w:val="24"/>
          <w:szCs w:val="24"/>
        </w:rPr>
        <w:t>a</w:t>
      </w:r>
      <w:r w:rsidRPr="00712697">
        <w:rPr>
          <w:rFonts w:ascii="宋体"/>
          <w:b/>
          <w:sz w:val="24"/>
          <w:szCs w:val="24"/>
        </w:rPr>
        <w:t>.txt xt.</w:t>
      </w:r>
      <w:r w:rsidRPr="00712697">
        <w:rPr>
          <w:rFonts w:ascii="宋体" w:hint="eastAsia"/>
          <w:b/>
          <w:sz w:val="24"/>
          <w:szCs w:val="24"/>
        </w:rPr>
        <w:t xml:space="preserve">a   </w:t>
      </w:r>
      <w:r w:rsidRPr="00712697">
        <w:rPr>
          <w:rFonts w:ascii="宋体" w:hint="eastAsia"/>
          <w:b/>
          <w:sz w:val="24"/>
          <w:szCs w:val="24"/>
        </w:rPr>
        <w:tab/>
        <w:t>B.</w:t>
      </w:r>
      <w:r w:rsidRPr="00712697">
        <w:rPr>
          <w:rFonts w:ascii="宋体"/>
          <w:b/>
          <w:sz w:val="24"/>
          <w:szCs w:val="24"/>
        </w:rPr>
        <w:t xml:space="preserve"> echo </w:t>
      </w:r>
      <w:r w:rsidRPr="00712697">
        <w:rPr>
          <w:rFonts w:ascii="宋体" w:hint="eastAsia"/>
          <w:b/>
          <w:sz w:val="24"/>
          <w:szCs w:val="24"/>
        </w:rPr>
        <w:t>a</w:t>
      </w:r>
      <w:r w:rsidRPr="00712697">
        <w:rPr>
          <w:rFonts w:ascii="宋体"/>
          <w:b/>
          <w:sz w:val="24"/>
          <w:szCs w:val="24"/>
        </w:rPr>
        <w:t>.txt &gt; txt.</w:t>
      </w:r>
      <w:r w:rsidRPr="00712697">
        <w:rPr>
          <w:rFonts w:ascii="宋体" w:hint="eastAsia"/>
          <w:b/>
          <w:sz w:val="24"/>
          <w:szCs w:val="24"/>
        </w:rPr>
        <w:t xml:space="preserve">a  </w:t>
      </w:r>
    </w:p>
    <w:p w:rsidR="00923E59" w:rsidRPr="00712697" w:rsidRDefault="00923E59" w:rsidP="00923E59">
      <w:pPr>
        <w:ind w:left="315"/>
        <w:rPr>
          <w:rFonts w:ascii="宋体"/>
          <w:b/>
          <w:sz w:val="24"/>
          <w:szCs w:val="24"/>
        </w:rPr>
      </w:pPr>
      <w:r w:rsidRPr="00712697">
        <w:rPr>
          <w:rFonts w:ascii="宋体" w:hint="eastAsia"/>
          <w:b/>
          <w:sz w:val="24"/>
          <w:szCs w:val="24"/>
        </w:rPr>
        <w:t>C. rm</w:t>
      </w:r>
      <w:r w:rsidRPr="00712697">
        <w:rPr>
          <w:rFonts w:ascii="宋体"/>
          <w:b/>
          <w:sz w:val="24"/>
          <w:szCs w:val="24"/>
        </w:rPr>
        <w:t xml:space="preserve"> </w:t>
      </w:r>
      <w:r w:rsidRPr="00712697">
        <w:rPr>
          <w:rFonts w:ascii="宋体" w:hint="eastAsia"/>
          <w:b/>
          <w:sz w:val="24"/>
          <w:szCs w:val="24"/>
        </w:rPr>
        <w:t>a</w:t>
      </w:r>
      <w:r w:rsidRPr="00712697">
        <w:rPr>
          <w:rFonts w:ascii="宋体"/>
          <w:b/>
          <w:sz w:val="24"/>
          <w:szCs w:val="24"/>
        </w:rPr>
        <w:t>.txt txt.</w:t>
      </w:r>
      <w:r w:rsidRPr="00712697">
        <w:rPr>
          <w:rFonts w:ascii="宋体" w:hint="eastAsia"/>
          <w:b/>
          <w:sz w:val="24"/>
          <w:szCs w:val="24"/>
        </w:rPr>
        <w:t xml:space="preserve">a  </w:t>
      </w:r>
      <w:r w:rsidRPr="00712697">
        <w:rPr>
          <w:rFonts w:ascii="宋体" w:hint="eastAsia"/>
          <w:b/>
          <w:sz w:val="24"/>
          <w:szCs w:val="24"/>
        </w:rPr>
        <w:tab/>
        <w:t>D. cat a.txt &gt; txt.a</w:t>
      </w:r>
    </w:p>
    <w:p w:rsidR="00923E59" w:rsidRPr="00712697" w:rsidRDefault="00923E59" w:rsidP="00923E59">
      <w:pPr>
        <w:ind w:left="315" w:hanging="315"/>
        <w:rPr>
          <w:rFonts w:ascii="宋体"/>
          <w:b/>
          <w:sz w:val="24"/>
          <w:szCs w:val="24"/>
        </w:rPr>
      </w:pPr>
      <w:r w:rsidRPr="00712697">
        <w:rPr>
          <w:rFonts w:ascii="宋体" w:hint="eastAsia"/>
          <w:b/>
          <w:sz w:val="24"/>
          <w:szCs w:val="24"/>
        </w:rPr>
        <w:t>3．在使用mkdir命令创建新的目录时，在其父目录不存在时先创建父目录的选项是___D__。</w:t>
      </w:r>
    </w:p>
    <w:p w:rsidR="00923E59" w:rsidRPr="00712697" w:rsidRDefault="00923E59" w:rsidP="00923E59">
      <w:pPr>
        <w:ind w:left="315"/>
        <w:rPr>
          <w:rFonts w:ascii="宋体"/>
          <w:b/>
          <w:sz w:val="24"/>
          <w:szCs w:val="24"/>
        </w:rPr>
      </w:pPr>
      <w:r w:rsidRPr="00712697">
        <w:rPr>
          <w:rFonts w:ascii="宋体" w:hint="eastAsia"/>
          <w:b/>
          <w:sz w:val="24"/>
          <w:szCs w:val="24"/>
        </w:rPr>
        <w:t>A.</w:t>
      </w:r>
      <w:r w:rsidRPr="00712697">
        <w:rPr>
          <w:rFonts w:ascii="宋体"/>
          <w:b/>
          <w:sz w:val="24"/>
          <w:szCs w:val="24"/>
        </w:rPr>
        <w:t xml:space="preserve"> -m</w:t>
      </w:r>
      <w:r w:rsidRPr="00712697">
        <w:rPr>
          <w:rFonts w:ascii="宋体" w:hint="eastAsia"/>
          <w:b/>
          <w:sz w:val="24"/>
          <w:szCs w:val="24"/>
        </w:rPr>
        <w:t xml:space="preserve">           B.</w:t>
      </w:r>
      <w:r w:rsidRPr="00712697">
        <w:rPr>
          <w:rFonts w:ascii="宋体"/>
          <w:b/>
          <w:sz w:val="24"/>
          <w:szCs w:val="24"/>
        </w:rPr>
        <w:t xml:space="preserve"> -d</w:t>
      </w:r>
      <w:r w:rsidRPr="00712697">
        <w:rPr>
          <w:rFonts w:ascii="宋体" w:hint="eastAsia"/>
          <w:b/>
          <w:sz w:val="24"/>
          <w:szCs w:val="24"/>
        </w:rPr>
        <w:t xml:space="preserve">        </w:t>
      </w:r>
      <w:r w:rsidRPr="00712697">
        <w:rPr>
          <w:rFonts w:ascii="宋体" w:hint="eastAsia"/>
          <w:b/>
          <w:sz w:val="24"/>
          <w:szCs w:val="24"/>
        </w:rPr>
        <w:tab/>
        <w:t>C.</w:t>
      </w:r>
      <w:r w:rsidRPr="00712697">
        <w:rPr>
          <w:rFonts w:ascii="宋体"/>
          <w:b/>
          <w:sz w:val="24"/>
          <w:szCs w:val="24"/>
        </w:rPr>
        <w:t xml:space="preserve"> -f</w:t>
      </w:r>
      <w:r w:rsidRPr="00712697">
        <w:rPr>
          <w:rFonts w:ascii="宋体" w:hint="eastAsia"/>
          <w:b/>
          <w:sz w:val="24"/>
          <w:szCs w:val="24"/>
        </w:rPr>
        <w:t xml:space="preserve">      </w:t>
      </w:r>
      <w:r w:rsidRPr="00712697">
        <w:rPr>
          <w:rFonts w:ascii="宋体" w:hint="eastAsia"/>
          <w:b/>
          <w:sz w:val="24"/>
          <w:szCs w:val="24"/>
        </w:rPr>
        <w:tab/>
        <w:t>D.</w:t>
      </w:r>
      <w:r w:rsidRPr="00712697">
        <w:rPr>
          <w:rFonts w:ascii="宋体"/>
          <w:b/>
          <w:sz w:val="24"/>
          <w:szCs w:val="24"/>
        </w:rPr>
        <w:t xml:space="preserve"> -p</w:t>
      </w:r>
    </w:p>
    <w:p w:rsidR="00923E59" w:rsidRPr="00712697" w:rsidRDefault="00923E59" w:rsidP="00923E59">
      <w:pPr>
        <w:ind w:left="315" w:hanging="315"/>
        <w:rPr>
          <w:rFonts w:ascii="宋体"/>
          <w:b/>
          <w:color w:val="FF0000"/>
          <w:sz w:val="24"/>
          <w:szCs w:val="24"/>
        </w:rPr>
      </w:pPr>
      <w:r w:rsidRPr="00712697">
        <w:rPr>
          <w:rFonts w:ascii="宋体" w:hint="eastAsia"/>
          <w:b/>
          <w:sz w:val="24"/>
          <w:szCs w:val="24"/>
        </w:rPr>
        <w:t>7．</w:t>
      </w:r>
      <w:r w:rsidRPr="00712697">
        <w:rPr>
          <w:rFonts w:ascii="宋体" w:hint="eastAsia"/>
          <w:b/>
          <w:color w:val="FF0000"/>
          <w:sz w:val="24"/>
          <w:szCs w:val="24"/>
        </w:rPr>
        <w:t>在Redhat公司发布的Linux版本中，若要使得用户登录验证，需要修改以下__C____脚本。</w:t>
      </w:r>
    </w:p>
    <w:p w:rsidR="00923E59" w:rsidRPr="00712697" w:rsidRDefault="00923E59" w:rsidP="00923E59">
      <w:pPr>
        <w:ind w:left="315"/>
        <w:rPr>
          <w:rFonts w:ascii="宋体"/>
          <w:b/>
          <w:color w:val="FF0000"/>
          <w:sz w:val="24"/>
          <w:szCs w:val="24"/>
        </w:rPr>
      </w:pPr>
      <w:r w:rsidRPr="00712697">
        <w:rPr>
          <w:rFonts w:ascii="宋体" w:hint="eastAsia"/>
          <w:b/>
          <w:color w:val="FF0000"/>
          <w:sz w:val="24"/>
          <w:szCs w:val="24"/>
        </w:rPr>
        <w:t xml:space="preserve">A. /etc/inittab    </w:t>
      </w:r>
      <w:r w:rsidRPr="00712697">
        <w:rPr>
          <w:rFonts w:ascii="宋体" w:hint="eastAsia"/>
          <w:b/>
          <w:color w:val="FF0000"/>
          <w:sz w:val="24"/>
          <w:szCs w:val="24"/>
        </w:rPr>
        <w:tab/>
        <w:t xml:space="preserve">B. /etc/passwd    </w:t>
      </w:r>
    </w:p>
    <w:p w:rsidR="00923E59" w:rsidRPr="00712697" w:rsidRDefault="00923E59" w:rsidP="00923E59">
      <w:pPr>
        <w:ind w:left="315"/>
        <w:rPr>
          <w:rFonts w:ascii="宋体"/>
          <w:b/>
          <w:color w:val="FF0000"/>
          <w:sz w:val="24"/>
          <w:szCs w:val="24"/>
        </w:rPr>
      </w:pPr>
      <w:r w:rsidRPr="00712697">
        <w:rPr>
          <w:rFonts w:ascii="宋体" w:hint="eastAsia"/>
          <w:b/>
          <w:color w:val="FF0000"/>
          <w:sz w:val="24"/>
          <w:szCs w:val="24"/>
        </w:rPr>
        <w:t>C. /etc/shadow</w:t>
      </w:r>
      <w:r w:rsidRPr="00712697">
        <w:rPr>
          <w:rFonts w:ascii="宋体" w:hint="eastAsia"/>
          <w:b/>
          <w:color w:val="FF0000"/>
          <w:sz w:val="24"/>
          <w:szCs w:val="24"/>
        </w:rPr>
        <w:tab/>
        <w:t xml:space="preserve">  </w:t>
      </w:r>
      <w:r w:rsidRPr="00712697">
        <w:rPr>
          <w:rFonts w:ascii="宋体" w:hint="eastAsia"/>
          <w:b/>
          <w:color w:val="FF0000"/>
          <w:sz w:val="24"/>
          <w:szCs w:val="24"/>
        </w:rPr>
        <w:tab/>
        <w:t>D. /etc/group</w:t>
      </w:r>
    </w:p>
    <w:p w:rsidR="00923E59" w:rsidRPr="00712697" w:rsidRDefault="00923E59" w:rsidP="00923E59">
      <w:pPr>
        <w:ind w:left="315" w:hanging="315"/>
        <w:rPr>
          <w:rFonts w:ascii="宋体"/>
          <w:b/>
          <w:sz w:val="24"/>
          <w:szCs w:val="24"/>
        </w:rPr>
      </w:pPr>
      <w:r w:rsidRPr="00712697">
        <w:rPr>
          <w:rFonts w:ascii="宋体" w:hint="eastAsia"/>
          <w:b/>
          <w:sz w:val="24"/>
          <w:szCs w:val="24"/>
        </w:rPr>
        <w:t>8．下列不是Linux系统进程类型的是_D_____ 。</w:t>
      </w:r>
    </w:p>
    <w:p w:rsidR="00923E59" w:rsidRPr="00712697" w:rsidRDefault="00923E59" w:rsidP="00923E59">
      <w:pPr>
        <w:ind w:left="315"/>
        <w:rPr>
          <w:rFonts w:ascii="宋体"/>
          <w:b/>
          <w:sz w:val="24"/>
          <w:szCs w:val="24"/>
        </w:rPr>
      </w:pPr>
      <w:r w:rsidRPr="00712697">
        <w:rPr>
          <w:rFonts w:ascii="宋体" w:hint="eastAsia"/>
          <w:b/>
          <w:sz w:val="24"/>
          <w:szCs w:val="24"/>
        </w:rPr>
        <w:t xml:space="preserve">A. 交互进程     B. 批处理进程   C. </w:t>
      </w:r>
      <w:r>
        <w:rPr>
          <w:rFonts w:ascii="宋体" w:hint="eastAsia"/>
          <w:b/>
          <w:sz w:val="24"/>
        </w:rPr>
        <w:t>实时</w:t>
      </w:r>
      <w:r w:rsidRPr="00712697">
        <w:rPr>
          <w:rFonts w:ascii="宋体" w:hint="eastAsia"/>
          <w:b/>
          <w:sz w:val="24"/>
          <w:szCs w:val="24"/>
        </w:rPr>
        <w:t>进程     D. 就绪进程</w:t>
      </w:r>
    </w:p>
    <w:p w:rsidR="00923E59" w:rsidRPr="00712697" w:rsidRDefault="00923E59" w:rsidP="00923E59">
      <w:pPr>
        <w:pStyle w:val="a7"/>
        <w:rPr>
          <w:b/>
          <w:sz w:val="24"/>
          <w:szCs w:val="24"/>
        </w:rPr>
      </w:pPr>
    </w:p>
    <w:p w:rsidR="00923E59" w:rsidRPr="00712697" w:rsidRDefault="00923E59" w:rsidP="00923E59">
      <w:pPr>
        <w:ind w:left="315" w:hanging="315"/>
        <w:rPr>
          <w:rFonts w:ascii="宋体"/>
          <w:b/>
          <w:sz w:val="24"/>
          <w:szCs w:val="24"/>
        </w:rPr>
      </w:pPr>
    </w:p>
    <w:p w:rsidR="00923E59" w:rsidRPr="00712697" w:rsidRDefault="00923E59" w:rsidP="00923E59">
      <w:pPr>
        <w:ind w:left="315" w:hanging="315"/>
        <w:rPr>
          <w:rFonts w:ascii="宋体"/>
          <w:b/>
          <w:sz w:val="24"/>
          <w:szCs w:val="24"/>
        </w:rPr>
      </w:pPr>
      <w:r w:rsidRPr="00712697">
        <w:rPr>
          <w:rFonts w:ascii="宋体" w:hint="eastAsia"/>
          <w:b/>
          <w:sz w:val="24"/>
          <w:szCs w:val="24"/>
        </w:rPr>
        <w:tab/>
      </w:r>
      <w:r w:rsidRPr="00712697">
        <w:rPr>
          <w:rFonts w:ascii="宋体" w:hint="eastAsia"/>
          <w:b/>
          <w:sz w:val="24"/>
          <w:szCs w:val="24"/>
        </w:rPr>
        <w:tab/>
      </w:r>
      <w:r w:rsidRPr="00712697">
        <w:rPr>
          <w:rFonts w:ascii="宋体" w:hint="eastAsia"/>
          <w:b/>
          <w:sz w:val="24"/>
          <w:szCs w:val="24"/>
        </w:rPr>
        <w:tab/>
      </w:r>
      <w:r w:rsidRPr="00712697">
        <w:rPr>
          <w:rFonts w:ascii="宋体" w:hint="eastAsia"/>
          <w:b/>
          <w:sz w:val="24"/>
          <w:szCs w:val="24"/>
        </w:rPr>
        <w:tab/>
      </w:r>
      <w:r w:rsidRPr="00712697">
        <w:rPr>
          <w:rFonts w:ascii="宋体" w:hint="eastAsia"/>
          <w:b/>
          <w:sz w:val="24"/>
          <w:szCs w:val="24"/>
        </w:rPr>
        <w:tab/>
      </w:r>
      <w:r w:rsidRPr="00712697">
        <w:rPr>
          <w:rFonts w:ascii="宋体" w:hint="eastAsia"/>
          <w:b/>
          <w:sz w:val="24"/>
          <w:szCs w:val="24"/>
        </w:rPr>
        <w:tab/>
      </w:r>
    </w:p>
    <w:p w:rsidR="00923E59" w:rsidRPr="00712697" w:rsidRDefault="00923E59" w:rsidP="00923E59">
      <w:pPr>
        <w:rPr>
          <w:rFonts w:ascii="宋体"/>
          <w:b/>
          <w:sz w:val="24"/>
          <w:szCs w:val="24"/>
        </w:rPr>
      </w:pPr>
    </w:p>
    <w:p w:rsidR="00923E59" w:rsidRPr="00712697" w:rsidRDefault="00923E59" w:rsidP="00923E59">
      <w:pPr>
        <w:rPr>
          <w:rFonts w:ascii="宋体"/>
          <w:b/>
          <w:sz w:val="24"/>
          <w:szCs w:val="24"/>
        </w:rPr>
      </w:pPr>
      <w:r w:rsidRPr="00712697">
        <w:rPr>
          <w:rFonts w:ascii="宋体" w:hint="eastAsia"/>
          <w:b/>
          <w:sz w:val="24"/>
          <w:szCs w:val="24"/>
        </w:rPr>
        <w:t>四、操作题（写出完成下述功能的命令序列，每小题4分，共20分）</w:t>
      </w:r>
    </w:p>
    <w:p w:rsidR="00923E59" w:rsidRPr="00712697" w:rsidRDefault="00923E59" w:rsidP="00923E59">
      <w:pPr>
        <w:rPr>
          <w:rFonts w:ascii="宋体"/>
          <w:b/>
          <w:sz w:val="24"/>
          <w:szCs w:val="24"/>
        </w:rPr>
      </w:pPr>
      <w:r w:rsidRPr="00712697">
        <w:rPr>
          <w:rFonts w:ascii="宋体" w:hint="eastAsia"/>
          <w:b/>
          <w:sz w:val="24"/>
          <w:szCs w:val="24"/>
        </w:rPr>
        <w:t>1．假设你的用户账号是zheng，现在你登录进入linux系统，查看当前登录到系统中的用户,查看当前系统中运行的进程，然后再退出系统。</w:t>
      </w:r>
    </w:p>
    <w:p w:rsidR="00923E59" w:rsidRPr="00712697" w:rsidRDefault="00923E59" w:rsidP="00923E59">
      <w:pPr>
        <w:rPr>
          <w:rFonts w:ascii="宋体"/>
          <w:b/>
          <w:sz w:val="24"/>
          <w:szCs w:val="24"/>
        </w:rPr>
      </w:pPr>
      <w:r w:rsidRPr="00712697">
        <w:rPr>
          <w:rFonts w:ascii="宋体" w:hint="eastAsia"/>
          <w:b/>
          <w:sz w:val="24"/>
          <w:szCs w:val="24"/>
        </w:rPr>
        <w:t>答：login：zheng</w:t>
      </w:r>
    </w:p>
    <w:p w:rsidR="00923E59" w:rsidRPr="00712697" w:rsidRDefault="00923E59" w:rsidP="00923E59">
      <w:pPr>
        <w:rPr>
          <w:rFonts w:ascii="宋体"/>
          <w:b/>
          <w:sz w:val="24"/>
          <w:szCs w:val="24"/>
        </w:rPr>
      </w:pPr>
      <w:r w:rsidRPr="00712697">
        <w:rPr>
          <w:rFonts w:ascii="宋体" w:hint="eastAsia"/>
          <w:b/>
          <w:sz w:val="24"/>
          <w:szCs w:val="24"/>
        </w:rPr>
        <w:t xml:space="preserve">      </w:t>
      </w:r>
      <w:r w:rsidRPr="00712697">
        <w:rPr>
          <w:rFonts w:ascii="宋体"/>
          <w:b/>
          <w:sz w:val="24"/>
          <w:szCs w:val="24"/>
        </w:rPr>
        <w:t>P</w:t>
      </w:r>
      <w:r w:rsidRPr="00712697">
        <w:rPr>
          <w:rFonts w:ascii="宋体" w:hint="eastAsia"/>
          <w:b/>
          <w:sz w:val="24"/>
          <w:szCs w:val="24"/>
        </w:rPr>
        <w:t>assword：口令</w:t>
      </w:r>
    </w:p>
    <w:p w:rsidR="00923E59" w:rsidRPr="00712697" w:rsidRDefault="00923E59" w:rsidP="00923E59">
      <w:pPr>
        <w:rPr>
          <w:rFonts w:ascii="宋体"/>
          <w:b/>
          <w:sz w:val="24"/>
          <w:szCs w:val="24"/>
        </w:rPr>
      </w:pPr>
      <w:r w:rsidRPr="00712697">
        <w:rPr>
          <w:rFonts w:ascii="宋体" w:hint="eastAsia"/>
          <w:b/>
          <w:sz w:val="24"/>
          <w:szCs w:val="24"/>
        </w:rPr>
        <w:t xml:space="preserve">      $who</w:t>
      </w:r>
    </w:p>
    <w:p w:rsidR="00923E59" w:rsidRPr="00712697" w:rsidRDefault="00923E59" w:rsidP="00923E59">
      <w:pPr>
        <w:rPr>
          <w:rFonts w:ascii="宋体"/>
          <w:b/>
          <w:sz w:val="24"/>
          <w:szCs w:val="24"/>
        </w:rPr>
      </w:pPr>
      <w:r w:rsidRPr="00712697">
        <w:rPr>
          <w:rFonts w:ascii="宋体" w:hint="eastAsia"/>
          <w:b/>
          <w:sz w:val="24"/>
          <w:szCs w:val="24"/>
        </w:rPr>
        <w:t xml:space="preserve">      $ps</w:t>
      </w:r>
    </w:p>
    <w:p w:rsidR="00923E59" w:rsidRPr="00712697" w:rsidRDefault="00923E59" w:rsidP="00923E59">
      <w:pPr>
        <w:rPr>
          <w:rFonts w:ascii="宋体"/>
          <w:b/>
          <w:sz w:val="24"/>
          <w:szCs w:val="24"/>
        </w:rPr>
      </w:pPr>
      <w:r w:rsidRPr="00712697">
        <w:rPr>
          <w:rFonts w:ascii="宋体" w:hint="eastAsia"/>
          <w:b/>
          <w:sz w:val="24"/>
          <w:szCs w:val="24"/>
        </w:rPr>
        <w:t xml:space="preserve">      $Ctrl+D</w:t>
      </w:r>
    </w:p>
    <w:p w:rsidR="00923E59" w:rsidRPr="00712697" w:rsidRDefault="00923E59" w:rsidP="00923E59">
      <w:pPr>
        <w:rPr>
          <w:rFonts w:ascii="宋体"/>
          <w:b/>
          <w:sz w:val="24"/>
          <w:szCs w:val="24"/>
        </w:rPr>
      </w:pPr>
    </w:p>
    <w:p w:rsidR="00923E59" w:rsidRPr="00712697" w:rsidRDefault="00923E59" w:rsidP="00923E59">
      <w:pPr>
        <w:rPr>
          <w:rFonts w:ascii="宋体"/>
          <w:b/>
          <w:sz w:val="24"/>
          <w:szCs w:val="24"/>
        </w:rPr>
      </w:pPr>
      <w:r w:rsidRPr="00712697">
        <w:rPr>
          <w:rFonts w:ascii="宋体" w:hint="eastAsia"/>
          <w:b/>
          <w:sz w:val="24"/>
          <w:szCs w:val="24"/>
        </w:rPr>
        <w:t>4．假设你是系统管理员，需要增加一个新的用户账号zheng，为新用户设置初始密码，锁定用户账号uly，并删除用户账号chang。</w:t>
      </w:r>
    </w:p>
    <w:p w:rsidR="00923E59" w:rsidRPr="00712697" w:rsidRDefault="00923E59" w:rsidP="00923E59">
      <w:pPr>
        <w:rPr>
          <w:rFonts w:ascii="宋体"/>
          <w:b/>
          <w:sz w:val="24"/>
          <w:szCs w:val="24"/>
        </w:rPr>
      </w:pPr>
      <w:r w:rsidRPr="00712697">
        <w:rPr>
          <w:rFonts w:ascii="宋体" w:hint="eastAsia"/>
          <w:b/>
          <w:sz w:val="24"/>
          <w:szCs w:val="24"/>
        </w:rPr>
        <w:t>答：.#useradd zheng</w:t>
      </w:r>
    </w:p>
    <w:p w:rsidR="00923E59" w:rsidRPr="00712697" w:rsidRDefault="00923E59" w:rsidP="00923E59">
      <w:pPr>
        <w:rPr>
          <w:rFonts w:ascii="宋体"/>
          <w:b/>
          <w:sz w:val="24"/>
          <w:szCs w:val="24"/>
        </w:rPr>
      </w:pPr>
      <w:r w:rsidRPr="00712697">
        <w:rPr>
          <w:rFonts w:ascii="宋体" w:hint="eastAsia"/>
          <w:b/>
          <w:sz w:val="24"/>
          <w:szCs w:val="24"/>
        </w:rPr>
        <w:t xml:space="preserve">  #passwd  zheng</w:t>
      </w:r>
    </w:p>
    <w:p w:rsidR="00923E59" w:rsidRPr="00712697" w:rsidRDefault="00923E59" w:rsidP="00923E59">
      <w:pPr>
        <w:rPr>
          <w:rFonts w:ascii="宋体"/>
          <w:b/>
          <w:sz w:val="24"/>
          <w:szCs w:val="24"/>
        </w:rPr>
      </w:pPr>
      <w:r w:rsidRPr="00712697">
        <w:rPr>
          <w:rFonts w:ascii="宋体" w:hint="eastAsia"/>
          <w:b/>
          <w:sz w:val="24"/>
          <w:szCs w:val="24"/>
        </w:rPr>
        <w:t xml:space="preserve">  #passwd </w:t>
      </w:r>
      <w:r w:rsidRPr="00712697">
        <w:rPr>
          <w:rFonts w:ascii="宋体"/>
          <w:b/>
          <w:sz w:val="24"/>
          <w:szCs w:val="24"/>
        </w:rPr>
        <w:t>–</w:t>
      </w:r>
      <w:r w:rsidRPr="00712697">
        <w:rPr>
          <w:rFonts w:ascii="宋体" w:hint="eastAsia"/>
          <w:b/>
          <w:sz w:val="24"/>
          <w:szCs w:val="24"/>
        </w:rPr>
        <w:t>l uly</w:t>
      </w:r>
    </w:p>
    <w:p w:rsidR="00923E59" w:rsidRPr="00712697" w:rsidRDefault="00923E59" w:rsidP="00923E59">
      <w:pPr>
        <w:rPr>
          <w:rFonts w:ascii="宋体"/>
          <w:b/>
          <w:sz w:val="24"/>
          <w:szCs w:val="24"/>
        </w:rPr>
      </w:pPr>
      <w:r w:rsidRPr="00712697">
        <w:rPr>
          <w:rFonts w:ascii="宋体" w:hint="eastAsia"/>
          <w:b/>
          <w:sz w:val="24"/>
          <w:szCs w:val="24"/>
        </w:rPr>
        <w:t xml:space="preserve">  #userdel chang</w:t>
      </w:r>
    </w:p>
    <w:p w:rsidR="00923E59" w:rsidRPr="00712697" w:rsidRDefault="00923E59" w:rsidP="00923E59">
      <w:pPr>
        <w:rPr>
          <w:rFonts w:ascii="宋体"/>
          <w:b/>
          <w:sz w:val="24"/>
          <w:szCs w:val="24"/>
        </w:rPr>
      </w:pPr>
    </w:p>
    <w:p w:rsidR="00923E59" w:rsidRPr="00712697" w:rsidRDefault="00923E59" w:rsidP="00923E59">
      <w:pPr>
        <w:rPr>
          <w:rFonts w:ascii="Arial Unicode MS" w:eastAsia="Arial Unicode MS" w:hAnsi="Arial Unicode MS"/>
          <w:b/>
          <w:vanish/>
          <w:color w:val="000000"/>
          <w:sz w:val="24"/>
          <w:szCs w:val="24"/>
        </w:rPr>
      </w:pPr>
    </w:p>
    <w:p w:rsidR="00923E59" w:rsidRPr="00712697" w:rsidRDefault="00923E59" w:rsidP="00923E59">
      <w:pPr>
        <w:rPr>
          <w:rFonts w:ascii="宋体"/>
          <w:b/>
          <w:sz w:val="24"/>
          <w:szCs w:val="24"/>
        </w:rPr>
      </w:pPr>
    </w:p>
    <w:p w:rsidR="00923E59" w:rsidRDefault="00923E59" w:rsidP="00923E59">
      <w:pPr>
        <w:rPr>
          <w:rFonts w:ascii="宋体"/>
          <w:b/>
          <w:sz w:val="24"/>
        </w:rPr>
      </w:pPr>
    </w:p>
    <w:p w:rsidR="00923E59" w:rsidRDefault="00923E59" w:rsidP="00923E59">
      <w:pPr>
        <w:rPr>
          <w:rFonts w:ascii="宋体"/>
          <w:b/>
          <w:sz w:val="24"/>
        </w:rPr>
      </w:pPr>
    </w:p>
    <w:p w:rsidR="00923E59" w:rsidRDefault="00923E59" w:rsidP="00923E59">
      <w:pPr>
        <w:rPr>
          <w:rFonts w:ascii="宋体"/>
          <w:b/>
          <w:sz w:val="24"/>
        </w:rPr>
      </w:pPr>
    </w:p>
    <w:p w:rsidR="00923E59" w:rsidRDefault="00923E59" w:rsidP="00923E59">
      <w:pPr>
        <w:rPr>
          <w:rFonts w:ascii="宋体"/>
          <w:b/>
          <w:sz w:val="24"/>
        </w:rPr>
      </w:pPr>
    </w:p>
    <w:p w:rsidR="00923E59" w:rsidRDefault="00923E59" w:rsidP="00923E59">
      <w:pPr>
        <w:rPr>
          <w:rFonts w:ascii="宋体"/>
          <w:b/>
          <w:sz w:val="24"/>
        </w:rPr>
      </w:pPr>
    </w:p>
    <w:p w:rsidR="00923E59" w:rsidRDefault="00923E59" w:rsidP="00923E59">
      <w:pPr>
        <w:rPr>
          <w:rFonts w:ascii="宋体"/>
          <w:b/>
          <w:sz w:val="24"/>
        </w:rPr>
      </w:pPr>
    </w:p>
    <w:p w:rsidR="00923E59" w:rsidRDefault="00923E59" w:rsidP="00923E59">
      <w:pPr>
        <w:rPr>
          <w:rFonts w:ascii="宋体"/>
          <w:b/>
          <w:sz w:val="24"/>
        </w:rPr>
      </w:pPr>
    </w:p>
    <w:p w:rsidR="00923E59" w:rsidRPr="00712697" w:rsidRDefault="00923E59" w:rsidP="00923E59">
      <w:pPr>
        <w:rPr>
          <w:rFonts w:ascii="宋体"/>
          <w:b/>
          <w:sz w:val="24"/>
          <w:szCs w:val="24"/>
        </w:rPr>
      </w:pPr>
    </w:p>
    <w:p w:rsidR="00923E59" w:rsidRPr="00712697" w:rsidRDefault="00923E59" w:rsidP="00923E59">
      <w:pPr>
        <w:rPr>
          <w:rFonts w:ascii="宋体"/>
          <w:b/>
          <w:sz w:val="24"/>
          <w:szCs w:val="24"/>
        </w:rPr>
      </w:pPr>
      <w:r w:rsidRPr="00712697">
        <w:rPr>
          <w:rFonts w:ascii="宋体" w:hint="eastAsia"/>
          <w:b/>
          <w:sz w:val="24"/>
          <w:szCs w:val="24"/>
        </w:rPr>
        <w:t>一、选择题（单选题，每小题2分，共20分）</w:t>
      </w:r>
    </w:p>
    <w:p w:rsidR="00923E59" w:rsidRPr="00712697" w:rsidRDefault="00923E59" w:rsidP="00923E59">
      <w:pPr>
        <w:ind w:left="320" w:hangingChars="133" w:hanging="320"/>
        <w:rPr>
          <w:rFonts w:ascii="宋体"/>
          <w:b/>
          <w:color w:val="000000"/>
          <w:sz w:val="24"/>
          <w:szCs w:val="24"/>
        </w:rPr>
      </w:pPr>
      <w:r w:rsidRPr="00712697">
        <w:rPr>
          <w:rFonts w:ascii="宋体" w:hint="eastAsia"/>
          <w:b/>
          <w:sz w:val="24"/>
          <w:szCs w:val="24"/>
        </w:rPr>
        <w:lastRenderedPageBreak/>
        <w:t>6．以长格式</w:t>
      </w:r>
      <w:r w:rsidRPr="00712697">
        <w:rPr>
          <w:rFonts w:ascii="宋体" w:hint="eastAsia"/>
          <w:b/>
          <w:color w:val="000000"/>
          <w:sz w:val="24"/>
          <w:szCs w:val="24"/>
        </w:rPr>
        <w:t>列目录时，若文件test的权限描述为：d</w:t>
      </w:r>
      <w:r w:rsidRPr="00712697">
        <w:rPr>
          <w:rFonts w:ascii="Courier New" w:hAnsi="Courier New" w:cs="Courier New" w:hint="eastAsia"/>
          <w:b/>
          <w:color w:val="000000"/>
          <w:sz w:val="24"/>
          <w:szCs w:val="24"/>
        </w:rPr>
        <w:t>rwxrw-r--</w:t>
      </w:r>
      <w:r w:rsidRPr="00712697">
        <w:rPr>
          <w:rFonts w:ascii="宋体" w:hint="eastAsia"/>
          <w:b/>
          <w:color w:val="000000"/>
          <w:sz w:val="24"/>
          <w:szCs w:val="24"/>
        </w:rPr>
        <w:t>，则文件test的类型及文件主的权限是__A____ 。</w:t>
      </w:r>
    </w:p>
    <w:p w:rsidR="00923E59" w:rsidRPr="00712697" w:rsidRDefault="00923E59" w:rsidP="00923E59">
      <w:pPr>
        <w:ind w:left="320" w:hangingChars="133" w:hanging="320"/>
        <w:rPr>
          <w:rFonts w:ascii="宋体"/>
          <w:b/>
          <w:color w:val="000000"/>
          <w:sz w:val="24"/>
          <w:szCs w:val="24"/>
        </w:rPr>
      </w:pPr>
      <w:r w:rsidRPr="00712697">
        <w:rPr>
          <w:rFonts w:ascii="宋体" w:hint="eastAsia"/>
          <w:b/>
          <w:color w:val="000000"/>
          <w:sz w:val="24"/>
          <w:szCs w:val="24"/>
        </w:rPr>
        <w:t xml:space="preserve">   A.</w:t>
      </w:r>
      <w:r w:rsidRPr="00712697">
        <w:rPr>
          <w:rFonts w:ascii="宋体" w:hint="eastAsia"/>
          <w:b/>
          <w:sz w:val="24"/>
          <w:szCs w:val="24"/>
        </w:rPr>
        <w:t xml:space="preserve"> 目录文件、</w:t>
      </w:r>
      <w:r w:rsidRPr="00712697">
        <w:rPr>
          <w:rFonts w:ascii="宋体" w:hint="eastAsia"/>
          <w:b/>
          <w:color w:val="000000"/>
          <w:sz w:val="24"/>
          <w:szCs w:val="24"/>
        </w:rPr>
        <w:t>读写执行         B.</w:t>
      </w:r>
      <w:r w:rsidRPr="00712697">
        <w:rPr>
          <w:rFonts w:ascii="宋体" w:hint="eastAsia"/>
          <w:b/>
          <w:sz w:val="24"/>
          <w:szCs w:val="24"/>
        </w:rPr>
        <w:t xml:space="preserve"> 目录文件、</w:t>
      </w:r>
      <w:r w:rsidRPr="00712697">
        <w:rPr>
          <w:rFonts w:ascii="宋体" w:hint="eastAsia"/>
          <w:b/>
          <w:color w:val="000000"/>
          <w:sz w:val="24"/>
          <w:szCs w:val="24"/>
        </w:rPr>
        <w:t xml:space="preserve">读写  </w:t>
      </w:r>
    </w:p>
    <w:p w:rsidR="00923E59" w:rsidRPr="00712697" w:rsidRDefault="00923E59" w:rsidP="00923E59">
      <w:pPr>
        <w:ind w:left="320" w:hangingChars="133" w:hanging="320"/>
        <w:rPr>
          <w:rFonts w:ascii="宋体"/>
          <w:b/>
          <w:sz w:val="24"/>
          <w:szCs w:val="24"/>
        </w:rPr>
      </w:pPr>
      <w:r w:rsidRPr="00712697">
        <w:rPr>
          <w:rFonts w:ascii="宋体" w:hint="eastAsia"/>
          <w:b/>
          <w:color w:val="000000"/>
          <w:sz w:val="24"/>
          <w:szCs w:val="24"/>
        </w:rPr>
        <w:t xml:space="preserve">   C.</w:t>
      </w:r>
      <w:r w:rsidRPr="00712697">
        <w:rPr>
          <w:rFonts w:ascii="宋体" w:hint="eastAsia"/>
          <w:b/>
          <w:sz w:val="24"/>
          <w:szCs w:val="24"/>
        </w:rPr>
        <w:t xml:space="preserve"> 普通文件、</w:t>
      </w:r>
      <w:r w:rsidRPr="00712697">
        <w:rPr>
          <w:rFonts w:ascii="宋体" w:hint="eastAsia"/>
          <w:b/>
          <w:color w:val="000000"/>
          <w:sz w:val="24"/>
          <w:szCs w:val="24"/>
        </w:rPr>
        <w:t>读写             D.普通文件、读</w:t>
      </w:r>
      <w:r w:rsidRPr="00712697">
        <w:rPr>
          <w:rFonts w:ascii="宋体" w:hint="eastAsia"/>
          <w:b/>
          <w:color w:val="FF0000"/>
          <w:sz w:val="24"/>
          <w:szCs w:val="24"/>
        </w:rPr>
        <w:t xml:space="preserve">  </w:t>
      </w:r>
    </w:p>
    <w:p w:rsidR="00923E59" w:rsidRPr="00712697" w:rsidRDefault="00923E59" w:rsidP="00923E59">
      <w:pPr>
        <w:ind w:left="420" w:hanging="420"/>
        <w:rPr>
          <w:rFonts w:ascii="宋体"/>
          <w:b/>
          <w:sz w:val="24"/>
          <w:szCs w:val="24"/>
        </w:rPr>
      </w:pPr>
      <w:r w:rsidRPr="00712697">
        <w:rPr>
          <w:rFonts w:ascii="宋体" w:hint="eastAsia"/>
          <w:b/>
          <w:sz w:val="24"/>
          <w:szCs w:val="24"/>
        </w:rPr>
        <w:t>7．当字符串用单引号（</w:t>
      </w:r>
      <w:r w:rsidRPr="00712697">
        <w:rPr>
          <w:rFonts w:ascii="Courier New" w:hAnsi="Courier New" w:cs="Courier New"/>
          <w:b/>
          <w:sz w:val="24"/>
          <w:szCs w:val="24"/>
        </w:rPr>
        <w:t>’’</w:t>
      </w:r>
      <w:r w:rsidRPr="00712697">
        <w:rPr>
          <w:rFonts w:ascii="宋体" w:hint="eastAsia"/>
          <w:b/>
          <w:sz w:val="24"/>
          <w:szCs w:val="24"/>
        </w:rPr>
        <w:t>）括起来时，SHELL将 __C____ 。</w:t>
      </w:r>
    </w:p>
    <w:p w:rsidR="00923E59" w:rsidRPr="00712697" w:rsidRDefault="00923E59" w:rsidP="00923E59">
      <w:pPr>
        <w:ind w:leftChars="132" w:left="277" w:firstLineChars="68" w:firstLine="164"/>
        <w:rPr>
          <w:rFonts w:ascii="宋体"/>
          <w:b/>
          <w:sz w:val="24"/>
          <w:szCs w:val="24"/>
        </w:rPr>
      </w:pPr>
      <w:r w:rsidRPr="00712697">
        <w:rPr>
          <w:rFonts w:ascii="宋体" w:hint="eastAsia"/>
          <w:b/>
          <w:sz w:val="24"/>
          <w:szCs w:val="24"/>
        </w:rPr>
        <w:t>A.解释引号内的特殊字符        B.执行引号中的命令</w:t>
      </w:r>
    </w:p>
    <w:p w:rsidR="00923E59" w:rsidRPr="00712697" w:rsidRDefault="00923E59" w:rsidP="00923E59">
      <w:pPr>
        <w:ind w:leftChars="132" w:left="277" w:firstLineChars="68" w:firstLine="164"/>
        <w:rPr>
          <w:rFonts w:ascii="宋体"/>
          <w:b/>
          <w:sz w:val="24"/>
          <w:szCs w:val="24"/>
        </w:rPr>
      </w:pPr>
      <w:r w:rsidRPr="00712697">
        <w:rPr>
          <w:rFonts w:ascii="宋体" w:hint="eastAsia"/>
          <w:b/>
          <w:sz w:val="24"/>
          <w:szCs w:val="24"/>
        </w:rPr>
        <w:t>C.不解释引号内的特殊字符      D.结束进程</w:t>
      </w:r>
    </w:p>
    <w:p w:rsidR="00923E59" w:rsidRPr="00712697" w:rsidRDefault="00923E59" w:rsidP="00923E59">
      <w:pPr>
        <w:ind w:left="315" w:hanging="315"/>
        <w:rPr>
          <w:rFonts w:ascii="宋体"/>
          <w:b/>
          <w:sz w:val="24"/>
          <w:szCs w:val="24"/>
        </w:rPr>
      </w:pPr>
      <w:r w:rsidRPr="00712697">
        <w:rPr>
          <w:rFonts w:ascii="宋体" w:hint="eastAsia"/>
          <w:b/>
          <w:sz w:val="24"/>
          <w:szCs w:val="24"/>
        </w:rPr>
        <w:t>8．/etc/shadow文件中存放 _B_____ 。</w:t>
      </w:r>
    </w:p>
    <w:p w:rsidR="00923E59" w:rsidRPr="00712697" w:rsidRDefault="00923E59" w:rsidP="00923E59">
      <w:pPr>
        <w:ind w:leftChars="132" w:left="277" w:firstLineChars="2" w:firstLine="5"/>
        <w:rPr>
          <w:rFonts w:ascii="宋体"/>
          <w:b/>
          <w:sz w:val="24"/>
          <w:szCs w:val="24"/>
        </w:rPr>
      </w:pPr>
      <w:r w:rsidRPr="00712697">
        <w:rPr>
          <w:rFonts w:ascii="宋体" w:hint="eastAsia"/>
          <w:b/>
          <w:sz w:val="24"/>
          <w:szCs w:val="24"/>
        </w:rPr>
        <w:t>A.用户账号基本信息             B.用户口令的加密信息</w:t>
      </w:r>
    </w:p>
    <w:p w:rsidR="00923E59" w:rsidRPr="00712697" w:rsidRDefault="00923E59" w:rsidP="00923E59">
      <w:pPr>
        <w:ind w:leftChars="132" w:left="277" w:firstLineChars="2" w:firstLine="5"/>
        <w:rPr>
          <w:rFonts w:ascii="宋体"/>
          <w:b/>
          <w:sz w:val="24"/>
          <w:szCs w:val="24"/>
        </w:rPr>
      </w:pPr>
      <w:r w:rsidRPr="00712697">
        <w:rPr>
          <w:rFonts w:ascii="宋体" w:hint="eastAsia"/>
          <w:b/>
          <w:sz w:val="24"/>
          <w:szCs w:val="24"/>
        </w:rPr>
        <w:t>C.用户组信息                   D.文件系统信息</w:t>
      </w:r>
    </w:p>
    <w:p w:rsidR="00923E59" w:rsidRPr="00712697" w:rsidRDefault="00923E59" w:rsidP="00923E59">
      <w:pPr>
        <w:ind w:leftChars="1" w:left="318" w:hangingChars="131" w:hanging="316"/>
        <w:rPr>
          <w:rFonts w:ascii="宋体"/>
          <w:b/>
          <w:sz w:val="24"/>
          <w:szCs w:val="24"/>
        </w:rPr>
      </w:pPr>
      <w:r w:rsidRPr="00712697">
        <w:rPr>
          <w:rFonts w:ascii="宋体" w:hint="eastAsia"/>
          <w:b/>
          <w:sz w:val="24"/>
          <w:szCs w:val="24"/>
        </w:rPr>
        <w:t>9．Linux系统中，用户文件描述符0表示 ____A__ 。</w:t>
      </w:r>
    </w:p>
    <w:p w:rsidR="00923E59" w:rsidRPr="00712697" w:rsidRDefault="00923E59" w:rsidP="00923E59">
      <w:pPr>
        <w:ind w:left="320" w:hangingChars="133" w:hanging="320"/>
        <w:rPr>
          <w:rFonts w:ascii="宋体"/>
          <w:b/>
          <w:sz w:val="24"/>
          <w:szCs w:val="24"/>
        </w:rPr>
      </w:pPr>
      <w:r w:rsidRPr="00712697">
        <w:rPr>
          <w:rFonts w:ascii="宋体" w:hint="eastAsia"/>
          <w:b/>
          <w:sz w:val="24"/>
          <w:szCs w:val="24"/>
        </w:rPr>
        <w:t xml:space="preserve">   A.标准输入设备文件描述符       B.标准输出设备文件描述符</w:t>
      </w:r>
    </w:p>
    <w:p w:rsidR="00923E59" w:rsidRPr="00712697" w:rsidRDefault="00923E59" w:rsidP="00923E59">
      <w:pPr>
        <w:ind w:left="320" w:hangingChars="133" w:hanging="320"/>
        <w:rPr>
          <w:rFonts w:ascii="宋体"/>
          <w:b/>
          <w:sz w:val="24"/>
          <w:szCs w:val="24"/>
        </w:rPr>
      </w:pPr>
      <w:r w:rsidRPr="00712697">
        <w:rPr>
          <w:rFonts w:ascii="宋体" w:hint="eastAsia"/>
          <w:b/>
          <w:sz w:val="24"/>
          <w:szCs w:val="24"/>
        </w:rPr>
        <w:t xml:space="preserve">   C.管道文件描述符               D.标准错误输出设备文件描述符</w:t>
      </w:r>
    </w:p>
    <w:p w:rsidR="00923E59" w:rsidRPr="00712697" w:rsidRDefault="00923E59" w:rsidP="00923E59">
      <w:pPr>
        <w:pStyle w:val="a7"/>
        <w:rPr>
          <w:b/>
          <w:sz w:val="24"/>
          <w:szCs w:val="24"/>
        </w:rPr>
      </w:pPr>
    </w:p>
    <w:p w:rsidR="00923E59" w:rsidRPr="00712697" w:rsidRDefault="00923E59" w:rsidP="00923E59">
      <w:pPr>
        <w:rPr>
          <w:rFonts w:ascii="宋体"/>
          <w:b/>
          <w:sz w:val="24"/>
          <w:szCs w:val="24"/>
        </w:rPr>
      </w:pPr>
    </w:p>
    <w:p w:rsidR="00923E59" w:rsidRPr="00712697" w:rsidRDefault="00923E59" w:rsidP="00923E59">
      <w:pPr>
        <w:rPr>
          <w:rFonts w:ascii="宋体"/>
          <w:b/>
          <w:sz w:val="24"/>
          <w:szCs w:val="24"/>
        </w:rPr>
      </w:pPr>
      <w:r w:rsidRPr="00712697">
        <w:rPr>
          <w:rFonts w:ascii="宋体" w:hint="eastAsia"/>
          <w:b/>
          <w:sz w:val="24"/>
          <w:szCs w:val="24"/>
        </w:rPr>
        <w:t>三、简答题</w:t>
      </w:r>
      <w:r w:rsidRPr="00712697">
        <w:rPr>
          <w:rFonts w:hint="eastAsia"/>
          <w:b/>
          <w:sz w:val="24"/>
          <w:szCs w:val="24"/>
        </w:rPr>
        <w:t>（每小题</w:t>
      </w:r>
      <w:r w:rsidRPr="00712697">
        <w:rPr>
          <w:rFonts w:hint="eastAsia"/>
          <w:b/>
          <w:sz w:val="24"/>
          <w:szCs w:val="24"/>
        </w:rPr>
        <w:t>5</w:t>
      </w:r>
      <w:r w:rsidRPr="00712697">
        <w:rPr>
          <w:rFonts w:hint="eastAsia"/>
          <w:b/>
          <w:sz w:val="24"/>
          <w:szCs w:val="24"/>
        </w:rPr>
        <w:t>分，共</w:t>
      </w:r>
      <w:r w:rsidRPr="00712697">
        <w:rPr>
          <w:rFonts w:hint="eastAsia"/>
          <w:b/>
          <w:sz w:val="24"/>
          <w:szCs w:val="24"/>
        </w:rPr>
        <w:t>20</w:t>
      </w:r>
      <w:r w:rsidRPr="00712697">
        <w:rPr>
          <w:rFonts w:hint="eastAsia"/>
          <w:b/>
          <w:sz w:val="24"/>
          <w:szCs w:val="24"/>
        </w:rPr>
        <w:t>分）</w:t>
      </w:r>
    </w:p>
    <w:p w:rsidR="00923E59" w:rsidRPr="00712697" w:rsidRDefault="00923E59" w:rsidP="00923E59">
      <w:pPr>
        <w:rPr>
          <w:rFonts w:ascii="宋体"/>
          <w:b/>
          <w:sz w:val="24"/>
          <w:szCs w:val="24"/>
        </w:rPr>
      </w:pPr>
      <w:r w:rsidRPr="00712697">
        <w:rPr>
          <w:rFonts w:ascii="宋体" w:hint="eastAsia"/>
          <w:b/>
          <w:sz w:val="24"/>
          <w:szCs w:val="24"/>
        </w:rPr>
        <w:t>2. vi编辑器有哪几种工作模式？答：</w:t>
      </w:r>
      <w:r w:rsidRPr="00712697">
        <w:rPr>
          <w:rFonts w:ascii="宋体"/>
          <w:b/>
          <w:sz w:val="24"/>
          <w:szCs w:val="24"/>
        </w:rPr>
        <w:t>V</w:t>
      </w:r>
      <w:r w:rsidRPr="00712697">
        <w:rPr>
          <w:rFonts w:ascii="宋体" w:hint="eastAsia"/>
          <w:b/>
          <w:sz w:val="24"/>
          <w:szCs w:val="24"/>
        </w:rPr>
        <w:t>i</w:t>
      </w:r>
      <w:r>
        <w:rPr>
          <w:rFonts w:ascii="宋体" w:hint="eastAsia"/>
          <w:b/>
          <w:sz w:val="24"/>
        </w:rPr>
        <w:t>的工作模式有三种：命令模式、输入模式、ex转义</w:t>
      </w:r>
      <w:r w:rsidRPr="00712697">
        <w:rPr>
          <w:rFonts w:ascii="宋体" w:hint="eastAsia"/>
          <w:b/>
          <w:sz w:val="24"/>
          <w:szCs w:val="24"/>
        </w:rPr>
        <w:t>模式。</w:t>
      </w:r>
      <w:r w:rsidRPr="00712697">
        <w:rPr>
          <w:rFonts w:ascii="宋体" w:hint="eastAsia"/>
          <w:b/>
          <w:color w:val="FF6600"/>
          <w:sz w:val="24"/>
          <w:szCs w:val="24"/>
        </w:rPr>
        <w:t>3分</w:t>
      </w:r>
    </w:p>
    <w:p w:rsidR="00923E59" w:rsidRPr="00712697" w:rsidRDefault="00923E59" w:rsidP="00923E59">
      <w:pPr>
        <w:ind w:left="482" w:hangingChars="200" w:hanging="482"/>
        <w:rPr>
          <w:rFonts w:ascii="宋体"/>
          <w:b/>
          <w:sz w:val="24"/>
          <w:szCs w:val="24"/>
        </w:rPr>
      </w:pPr>
      <w:r w:rsidRPr="00712697">
        <w:rPr>
          <w:rFonts w:ascii="宋体" w:hint="eastAsia"/>
          <w:b/>
          <w:color w:val="FF6600"/>
          <w:sz w:val="24"/>
          <w:szCs w:val="24"/>
        </w:rPr>
        <w:t>分</w:t>
      </w:r>
    </w:p>
    <w:p w:rsidR="00923E59" w:rsidRPr="00712697" w:rsidRDefault="00923E59" w:rsidP="00923E59">
      <w:pPr>
        <w:rPr>
          <w:b/>
          <w:sz w:val="24"/>
          <w:szCs w:val="24"/>
        </w:rPr>
      </w:pPr>
    </w:p>
    <w:p w:rsidR="00923E59" w:rsidRPr="00712697" w:rsidRDefault="00923E59" w:rsidP="00923E59">
      <w:pPr>
        <w:jc w:val="center"/>
        <w:rPr>
          <w:b/>
          <w:bCs/>
          <w:sz w:val="24"/>
          <w:szCs w:val="24"/>
        </w:rPr>
      </w:pPr>
      <w:r w:rsidRPr="00712697">
        <w:rPr>
          <w:rFonts w:hint="eastAsia"/>
          <w:b/>
          <w:bCs/>
          <w:sz w:val="24"/>
          <w:szCs w:val="24"/>
        </w:rPr>
        <w:t>长沙理工大学考试试卷</w:t>
      </w:r>
    </w:p>
    <w:p w:rsidR="00923E59" w:rsidRPr="00712697" w:rsidRDefault="00923E59" w:rsidP="00923E59">
      <w:pPr>
        <w:spacing w:line="260" w:lineRule="exact"/>
        <w:rPr>
          <w:b/>
          <w:sz w:val="24"/>
          <w:szCs w:val="24"/>
        </w:rPr>
      </w:pPr>
    </w:p>
    <w:p w:rsidR="00923E59" w:rsidRPr="00712697" w:rsidRDefault="00923E59" w:rsidP="00923E59">
      <w:pPr>
        <w:widowControl/>
        <w:snapToGrid w:val="0"/>
        <w:spacing w:line="360" w:lineRule="auto"/>
        <w:rPr>
          <w:b/>
          <w:kern w:val="0"/>
          <w:sz w:val="24"/>
          <w:szCs w:val="24"/>
        </w:rPr>
      </w:pPr>
      <w:r w:rsidRPr="00712697">
        <w:rPr>
          <w:rFonts w:hAnsi="宋体"/>
          <w:b/>
          <w:sz w:val="24"/>
          <w:szCs w:val="24"/>
        </w:rPr>
        <w:t>一、单项选择题（每题</w:t>
      </w:r>
      <w:r w:rsidRPr="00712697">
        <w:rPr>
          <w:b/>
          <w:sz w:val="24"/>
          <w:szCs w:val="24"/>
        </w:rPr>
        <w:t>2</w:t>
      </w:r>
      <w:r w:rsidRPr="00712697">
        <w:rPr>
          <w:rFonts w:hAnsi="宋体"/>
          <w:b/>
          <w:sz w:val="24"/>
          <w:szCs w:val="24"/>
        </w:rPr>
        <w:t>分，共</w:t>
      </w:r>
      <w:r w:rsidRPr="00712697">
        <w:rPr>
          <w:b/>
          <w:sz w:val="24"/>
          <w:szCs w:val="24"/>
        </w:rPr>
        <w:t>40</w:t>
      </w:r>
      <w:r w:rsidRPr="00712697">
        <w:rPr>
          <w:rFonts w:hAnsi="宋体"/>
          <w:b/>
          <w:sz w:val="24"/>
          <w:szCs w:val="24"/>
        </w:rPr>
        <w:t>分）</w:t>
      </w:r>
    </w:p>
    <w:p w:rsidR="00923E59" w:rsidRPr="00712697" w:rsidRDefault="00923E59" w:rsidP="00923E59">
      <w:pPr>
        <w:widowControl/>
        <w:spacing w:line="360" w:lineRule="auto"/>
        <w:rPr>
          <w:b/>
          <w:kern w:val="0"/>
          <w:sz w:val="24"/>
          <w:szCs w:val="24"/>
        </w:rPr>
      </w:pPr>
      <w:r w:rsidRPr="00712697">
        <w:rPr>
          <w:b/>
          <w:kern w:val="0"/>
          <w:sz w:val="24"/>
          <w:szCs w:val="24"/>
        </w:rPr>
        <w:t>1.</w:t>
      </w:r>
      <w:r w:rsidRPr="00712697">
        <w:rPr>
          <w:rFonts w:hAnsi="宋体"/>
          <w:b/>
          <w:kern w:val="0"/>
          <w:sz w:val="24"/>
          <w:szCs w:val="24"/>
        </w:rPr>
        <w:t>若当前目录为</w:t>
      </w:r>
      <w:r w:rsidRPr="00712697">
        <w:rPr>
          <w:b/>
          <w:kern w:val="0"/>
          <w:sz w:val="24"/>
          <w:szCs w:val="24"/>
        </w:rPr>
        <w:t>/home,</w:t>
      </w:r>
      <w:r w:rsidRPr="00712697">
        <w:rPr>
          <w:rFonts w:hAnsi="宋体"/>
          <w:b/>
          <w:kern w:val="0"/>
          <w:sz w:val="24"/>
          <w:szCs w:val="24"/>
        </w:rPr>
        <w:t>命令</w:t>
      </w:r>
      <w:r w:rsidRPr="00712697">
        <w:rPr>
          <w:b/>
          <w:kern w:val="0"/>
          <w:sz w:val="24"/>
          <w:szCs w:val="24"/>
        </w:rPr>
        <w:t xml:space="preserve">ls –l </w:t>
      </w:r>
      <w:r w:rsidRPr="00712697">
        <w:rPr>
          <w:rFonts w:hAnsi="宋体"/>
          <w:b/>
          <w:kern w:val="0"/>
          <w:sz w:val="24"/>
          <w:szCs w:val="24"/>
        </w:rPr>
        <w:t>将显示</w:t>
      </w:r>
      <w:r w:rsidRPr="00712697">
        <w:rPr>
          <w:b/>
          <w:kern w:val="0"/>
          <w:sz w:val="24"/>
          <w:szCs w:val="24"/>
        </w:rPr>
        <w:t>home</w:t>
      </w:r>
      <w:r w:rsidRPr="00712697">
        <w:rPr>
          <w:rFonts w:hAnsi="宋体"/>
          <w:b/>
          <w:kern w:val="0"/>
          <w:sz w:val="24"/>
          <w:szCs w:val="24"/>
        </w:rPr>
        <w:t>目录下的（</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A.</w:t>
      </w:r>
      <w:r w:rsidRPr="00712697">
        <w:rPr>
          <w:rFonts w:hAnsi="宋体"/>
          <w:b/>
          <w:kern w:val="0"/>
          <w:sz w:val="24"/>
          <w:szCs w:val="24"/>
        </w:rPr>
        <w:t>所有文件</w:t>
      </w:r>
      <w:r w:rsidRPr="00712697">
        <w:rPr>
          <w:b/>
          <w:kern w:val="0"/>
          <w:sz w:val="24"/>
          <w:szCs w:val="24"/>
        </w:rPr>
        <w:t>                         B.</w:t>
      </w:r>
      <w:r w:rsidRPr="00712697">
        <w:rPr>
          <w:rFonts w:hAnsi="宋体"/>
          <w:b/>
          <w:kern w:val="0"/>
          <w:sz w:val="24"/>
          <w:szCs w:val="24"/>
        </w:rPr>
        <w:t>所有隐含文件</w:t>
      </w:r>
    </w:p>
    <w:p w:rsidR="00923E59" w:rsidRPr="00712697" w:rsidRDefault="00923E59" w:rsidP="00923E59">
      <w:pPr>
        <w:widowControl/>
        <w:snapToGrid w:val="0"/>
        <w:spacing w:line="360" w:lineRule="auto"/>
        <w:jc w:val="left"/>
        <w:rPr>
          <w:b/>
          <w:sz w:val="24"/>
          <w:szCs w:val="24"/>
        </w:rPr>
      </w:pPr>
      <w:r w:rsidRPr="00712697">
        <w:rPr>
          <w:b/>
          <w:kern w:val="0"/>
          <w:sz w:val="24"/>
          <w:szCs w:val="24"/>
        </w:rPr>
        <w:t>C.</w:t>
      </w:r>
      <w:r w:rsidRPr="00712697">
        <w:rPr>
          <w:rFonts w:hAnsi="宋体"/>
          <w:b/>
          <w:kern w:val="0"/>
          <w:sz w:val="24"/>
          <w:szCs w:val="24"/>
        </w:rPr>
        <w:t>所有非隐含文件</w:t>
      </w:r>
      <w:r w:rsidRPr="00712697">
        <w:rPr>
          <w:b/>
          <w:kern w:val="0"/>
          <w:sz w:val="24"/>
          <w:szCs w:val="24"/>
        </w:rPr>
        <w:t>                  </w:t>
      </w:r>
      <w:r w:rsidRPr="00712697">
        <w:rPr>
          <w:b/>
          <w:color w:val="0000FF"/>
          <w:kern w:val="0"/>
          <w:sz w:val="24"/>
          <w:szCs w:val="24"/>
        </w:rPr>
        <w:t xml:space="preserve"> D.</w:t>
      </w:r>
      <w:r w:rsidRPr="00712697">
        <w:rPr>
          <w:rFonts w:hAnsi="宋体"/>
          <w:b/>
          <w:color w:val="0000FF"/>
          <w:kern w:val="0"/>
          <w:sz w:val="24"/>
          <w:szCs w:val="24"/>
        </w:rPr>
        <w:t>文件的具体信息</w:t>
      </w:r>
      <w:r w:rsidRPr="00712697">
        <w:rPr>
          <w:b/>
          <w:color w:val="0000FF"/>
          <w:sz w:val="24"/>
          <w:szCs w:val="24"/>
        </w:rPr>
        <w:t xml:space="preserve"> </w:t>
      </w:r>
    </w:p>
    <w:p w:rsidR="00923E59" w:rsidRPr="00712697" w:rsidRDefault="00923E59" w:rsidP="00923E59">
      <w:pPr>
        <w:widowControl/>
        <w:spacing w:line="360" w:lineRule="auto"/>
        <w:rPr>
          <w:b/>
          <w:kern w:val="0"/>
          <w:sz w:val="24"/>
          <w:szCs w:val="24"/>
        </w:rPr>
      </w:pPr>
      <w:r w:rsidRPr="00712697">
        <w:rPr>
          <w:b/>
          <w:kern w:val="0"/>
          <w:sz w:val="24"/>
          <w:szCs w:val="24"/>
        </w:rPr>
        <w:t>6.RED HAT LINUX 9</w:t>
      </w:r>
      <w:r w:rsidRPr="00712697">
        <w:rPr>
          <w:rFonts w:hAnsi="宋体"/>
          <w:b/>
          <w:kern w:val="0"/>
          <w:sz w:val="24"/>
          <w:szCs w:val="24"/>
        </w:rPr>
        <w:t>默认使用的文件系统类型为（</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A.ext2          </w:t>
      </w:r>
      <w:r w:rsidRPr="00712697">
        <w:rPr>
          <w:b/>
          <w:color w:val="0000FF"/>
          <w:kern w:val="0"/>
          <w:sz w:val="24"/>
          <w:szCs w:val="24"/>
        </w:rPr>
        <w:t xml:space="preserve"> B.ext3   </w:t>
      </w:r>
      <w:r w:rsidRPr="00712697">
        <w:rPr>
          <w:b/>
          <w:kern w:val="0"/>
          <w:sz w:val="24"/>
          <w:szCs w:val="24"/>
        </w:rPr>
        <w:t>          C.FAT              D.swap</w:t>
      </w:r>
    </w:p>
    <w:p w:rsidR="00923E59" w:rsidRPr="00712697" w:rsidRDefault="00923E59" w:rsidP="00923E59">
      <w:pPr>
        <w:widowControl/>
        <w:spacing w:line="360" w:lineRule="auto"/>
        <w:rPr>
          <w:b/>
          <w:kern w:val="0"/>
          <w:sz w:val="24"/>
          <w:szCs w:val="24"/>
        </w:rPr>
      </w:pPr>
      <w:r w:rsidRPr="00712697">
        <w:rPr>
          <w:b/>
          <w:kern w:val="0"/>
          <w:sz w:val="24"/>
          <w:szCs w:val="24"/>
        </w:rPr>
        <w:t>7.</w:t>
      </w:r>
      <w:r w:rsidRPr="00712697">
        <w:rPr>
          <w:rFonts w:hAnsi="宋体"/>
          <w:b/>
          <w:kern w:val="0"/>
          <w:sz w:val="24"/>
          <w:szCs w:val="24"/>
        </w:rPr>
        <w:t>在</w:t>
      </w:r>
      <w:r w:rsidRPr="00712697">
        <w:rPr>
          <w:b/>
          <w:kern w:val="0"/>
          <w:sz w:val="24"/>
          <w:szCs w:val="24"/>
        </w:rPr>
        <w:t>LINUX</w:t>
      </w:r>
      <w:r w:rsidRPr="00712697">
        <w:rPr>
          <w:rFonts w:hAnsi="宋体"/>
          <w:b/>
          <w:kern w:val="0"/>
          <w:sz w:val="24"/>
          <w:szCs w:val="24"/>
        </w:rPr>
        <w:t>中，要查看文件内容，可使用（</w:t>
      </w:r>
      <w:r w:rsidRPr="00712697">
        <w:rPr>
          <w:b/>
          <w:kern w:val="0"/>
          <w:sz w:val="24"/>
          <w:szCs w:val="24"/>
        </w:rPr>
        <w:t xml:space="preserve">    </w:t>
      </w:r>
      <w:r w:rsidRPr="00712697">
        <w:rPr>
          <w:rFonts w:hAnsi="宋体"/>
          <w:b/>
          <w:kern w:val="0"/>
          <w:sz w:val="24"/>
          <w:szCs w:val="24"/>
        </w:rPr>
        <w:t>）命令。</w:t>
      </w:r>
    </w:p>
    <w:p w:rsidR="00923E59" w:rsidRPr="00712697" w:rsidRDefault="00923E59" w:rsidP="00923E59">
      <w:pPr>
        <w:widowControl/>
        <w:spacing w:line="360" w:lineRule="auto"/>
        <w:rPr>
          <w:b/>
          <w:kern w:val="0"/>
          <w:sz w:val="24"/>
          <w:szCs w:val="24"/>
        </w:rPr>
      </w:pPr>
      <w:r w:rsidRPr="00712697">
        <w:rPr>
          <w:b/>
          <w:color w:val="0000FF"/>
          <w:kern w:val="0"/>
          <w:sz w:val="24"/>
          <w:szCs w:val="24"/>
        </w:rPr>
        <w:t>A.more  </w:t>
      </w:r>
      <w:r w:rsidRPr="00712697">
        <w:rPr>
          <w:b/>
          <w:kern w:val="0"/>
          <w:sz w:val="24"/>
          <w:szCs w:val="24"/>
        </w:rPr>
        <w:t>      B.cd       C.login        D.logout</w:t>
      </w:r>
    </w:p>
    <w:p w:rsidR="00923E59" w:rsidRPr="00712697" w:rsidRDefault="00923E59" w:rsidP="00923E59">
      <w:pPr>
        <w:widowControl/>
        <w:spacing w:line="360" w:lineRule="auto"/>
        <w:rPr>
          <w:b/>
          <w:kern w:val="0"/>
          <w:sz w:val="24"/>
          <w:szCs w:val="24"/>
        </w:rPr>
      </w:pPr>
      <w:r w:rsidRPr="00712697">
        <w:rPr>
          <w:b/>
          <w:kern w:val="0"/>
          <w:sz w:val="24"/>
          <w:szCs w:val="24"/>
        </w:rPr>
        <w:t>8.</w:t>
      </w:r>
      <w:r w:rsidRPr="00712697">
        <w:rPr>
          <w:rFonts w:hAnsi="宋体"/>
          <w:b/>
          <w:kern w:val="0"/>
          <w:sz w:val="24"/>
          <w:szCs w:val="24"/>
        </w:rPr>
        <w:t>光盘所使用的文件系统类型为（</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 xml:space="preserve">A.ext2      B.ext3       C.swap        </w:t>
      </w:r>
      <w:r w:rsidRPr="00712697">
        <w:rPr>
          <w:b/>
          <w:color w:val="0000FF"/>
          <w:kern w:val="0"/>
          <w:sz w:val="24"/>
          <w:szCs w:val="24"/>
        </w:rPr>
        <w:t>D.ISO 9660</w:t>
      </w:r>
    </w:p>
    <w:p w:rsidR="00923E59" w:rsidRPr="00712697" w:rsidRDefault="00923E59" w:rsidP="00923E59">
      <w:pPr>
        <w:widowControl/>
        <w:spacing w:line="360" w:lineRule="auto"/>
        <w:rPr>
          <w:b/>
          <w:kern w:val="0"/>
          <w:sz w:val="24"/>
          <w:szCs w:val="24"/>
        </w:rPr>
      </w:pPr>
      <w:r w:rsidRPr="00712697">
        <w:rPr>
          <w:b/>
          <w:kern w:val="0"/>
          <w:sz w:val="24"/>
          <w:szCs w:val="24"/>
        </w:rPr>
        <w:t>9.</w:t>
      </w:r>
      <w:r w:rsidRPr="00712697">
        <w:rPr>
          <w:rFonts w:hAnsi="宋体"/>
          <w:b/>
          <w:kern w:val="0"/>
          <w:sz w:val="24"/>
          <w:szCs w:val="24"/>
        </w:rPr>
        <w:t>以下命令中，可以将用户身份临时改变为</w:t>
      </w:r>
      <w:r w:rsidRPr="00712697">
        <w:rPr>
          <w:b/>
          <w:kern w:val="0"/>
          <w:sz w:val="24"/>
          <w:szCs w:val="24"/>
        </w:rPr>
        <w:t>root</w:t>
      </w:r>
      <w:r w:rsidRPr="00712697">
        <w:rPr>
          <w:rFonts w:hAnsi="宋体"/>
          <w:b/>
          <w:kern w:val="0"/>
          <w:sz w:val="24"/>
          <w:szCs w:val="24"/>
        </w:rPr>
        <w:t>的是（</w:t>
      </w:r>
      <w:r w:rsidRPr="00712697">
        <w:rPr>
          <w:b/>
          <w:kern w:val="0"/>
          <w:sz w:val="24"/>
          <w:szCs w:val="24"/>
        </w:rPr>
        <w:t xml:space="preserve">    </w:t>
      </w:r>
      <w:r w:rsidRPr="00712697">
        <w:rPr>
          <w:rFonts w:hAnsi="宋体"/>
          <w:b/>
          <w:kern w:val="0"/>
          <w:sz w:val="24"/>
          <w:szCs w:val="24"/>
        </w:rPr>
        <w:t>）。</w:t>
      </w:r>
    </w:p>
    <w:p w:rsidR="00923E59" w:rsidRDefault="00923E59" w:rsidP="00923E59">
      <w:pPr>
        <w:widowControl/>
        <w:spacing w:line="360" w:lineRule="auto"/>
        <w:rPr>
          <w:b/>
          <w:kern w:val="0"/>
          <w:sz w:val="24"/>
        </w:rPr>
      </w:pPr>
      <w:r w:rsidRPr="00712697">
        <w:rPr>
          <w:b/>
          <w:kern w:val="0"/>
          <w:sz w:val="24"/>
          <w:szCs w:val="24"/>
        </w:rPr>
        <w:t>A.SU         </w:t>
      </w:r>
      <w:r w:rsidRPr="00712697">
        <w:rPr>
          <w:b/>
          <w:color w:val="0000FF"/>
          <w:kern w:val="0"/>
          <w:sz w:val="24"/>
          <w:szCs w:val="24"/>
        </w:rPr>
        <w:t xml:space="preserve"> B.su </w:t>
      </w:r>
      <w:r w:rsidRPr="00712697">
        <w:rPr>
          <w:b/>
          <w:kern w:val="0"/>
          <w:sz w:val="24"/>
          <w:szCs w:val="24"/>
        </w:rPr>
        <w:t>       C.login      D.logout</w:t>
      </w:r>
    </w:p>
    <w:p w:rsidR="00923E59" w:rsidRPr="00712697" w:rsidRDefault="00923E59" w:rsidP="00923E59">
      <w:pPr>
        <w:widowControl/>
        <w:spacing w:line="360" w:lineRule="auto"/>
        <w:rPr>
          <w:b/>
          <w:kern w:val="0"/>
          <w:sz w:val="24"/>
          <w:szCs w:val="24"/>
        </w:rPr>
      </w:pPr>
    </w:p>
    <w:p w:rsidR="00923E59" w:rsidRPr="00712697" w:rsidRDefault="00923E59" w:rsidP="00923E59">
      <w:pPr>
        <w:widowControl/>
        <w:spacing w:line="360" w:lineRule="auto"/>
        <w:rPr>
          <w:b/>
          <w:kern w:val="0"/>
          <w:sz w:val="24"/>
          <w:szCs w:val="24"/>
        </w:rPr>
      </w:pPr>
      <w:r w:rsidRPr="00712697">
        <w:rPr>
          <w:b/>
          <w:kern w:val="0"/>
          <w:sz w:val="24"/>
          <w:szCs w:val="24"/>
        </w:rPr>
        <w:t>11.</w:t>
      </w:r>
      <w:r w:rsidRPr="00712697">
        <w:rPr>
          <w:rFonts w:hAnsi="宋体"/>
          <w:b/>
          <w:kern w:val="0"/>
          <w:sz w:val="24"/>
          <w:szCs w:val="24"/>
        </w:rPr>
        <w:t>若要使用进程名来结束进程，应使用（</w:t>
      </w:r>
      <w:r w:rsidRPr="00712697">
        <w:rPr>
          <w:b/>
          <w:kern w:val="0"/>
          <w:sz w:val="24"/>
          <w:szCs w:val="24"/>
        </w:rPr>
        <w:t xml:space="preserve">    </w:t>
      </w:r>
      <w:r w:rsidRPr="00712697">
        <w:rPr>
          <w:rFonts w:hAnsi="宋体"/>
          <w:b/>
          <w:kern w:val="0"/>
          <w:sz w:val="24"/>
          <w:szCs w:val="24"/>
        </w:rPr>
        <w:t>）命令。</w:t>
      </w:r>
    </w:p>
    <w:p w:rsidR="00923E59" w:rsidRPr="00712697" w:rsidRDefault="00923E59" w:rsidP="00923E59">
      <w:pPr>
        <w:widowControl/>
        <w:spacing w:line="360" w:lineRule="auto"/>
        <w:rPr>
          <w:b/>
          <w:kern w:val="0"/>
          <w:sz w:val="24"/>
          <w:szCs w:val="24"/>
        </w:rPr>
      </w:pPr>
      <w:r w:rsidRPr="00712697">
        <w:rPr>
          <w:b/>
          <w:color w:val="0000FF"/>
          <w:kern w:val="0"/>
          <w:sz w:val="24"/>
          <w:szCs w:val="24"/>
        </w:rPr>
        <w:lastRenderedPageBreak/>
        <w:t xml:space="preserve">A.kill     </w:t>
      </w:r>
      <w:r w:rsidRPr="00712697">
        <w:rPr>
          <w:b/>
          <w:kern w:val="0"/>
          <w:sz w:val="24"/>
          <w:szCs w:val="24"/>
        </w:rPr>
        <w:t xml:space="preserve">         B.ps           C.pss             D.pstree</w:t>
      </w:r>
    </w:p>
    <w:p w:rsidR="00923E59" w:rsidRPr="00712697" w:rsidRDefault="00923E59" w:rsidP="00923E59">
      <w:pPr>
        <w:widowControl/>
        <w:spacing w:line="360" w:lineRule="auto"/>
        <w:rPr>
          <w:b/>
          <w:kern w:val="0"/>
          <w:sz w:val="24"/>
          <w:szCs w:val="24"/>
        </w:rPr>
      </w:pPr>
      <w:r w:rsidRPr="00712697">
        <w:rPr>
          <w:b/>
          <w:kern w:val="0"/>
          <w:sz w:val="24"/>
          <w:szCs w:val="24"/>
        </w:rPr>
        <w:t>13.</w:t>
      </w:r>
      <w:r w:rsidRPr="00712697">
        <w:rPr>
          <w:rFonts w:hAnsi="宋体"/>
          <w:b/>
          <w:kern w:val="0"/>
          <w:sz w:val="24"/>
          <w:szCs w:val="24"/>
        </w:rPr>
        <w:t>若要将当前目录中的</w:t>
      </w:r>
      <w:r w:rsidRPr="00712697">
        <w:rPr>
          <w:b/>
          <w:kern w:val="0"/>
          <w:sz w:val="24"/>
          <w:szCs w:val="24"/>
        </w:rPr>
        <w:t>myfile.txt</w:t>
      </w:r>
      <w:r w:rsidRPr="00712697">
        <w:rPr>
          <w:rFonts w:hAnsi="宋体"/>
          <w:b/>
          <w:kern w:val="0"/>
          <w:sz w:val="24"/>
          <w:szCs w:val="24"/>
        </w:rPr>
        <w:t>文件压缩成</w:t>
      </w:r>
      <w:r w:rsidRPr="00712697">
        <w:rPr>
          <w:b/>
          <w:kern w:val="0"/>
          <w:sz w:val="24"/>
          <w:szCs w:val="24"/>
        </w:rPr>
        <w:t>myfile.txt.tar.gz,</w:t>
      </w:r>
      <w:r w:rsidRPr="00712697">
        <w:rPr>
          <w:rFonts w:hAnsi="宋体"/>
          <w:b/>
          <w:kern w:val="0"/>
          <w:sz w:val="24"/>
          <w:szCs w:val="24"/>
        </w:rPr>
        <w:t>则实现的命令为（</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A.tar –cvf myfile.txt     myfile.txt.tar.gz</w:t>
      </w:r>
    </w:p>
    <w:p w:rsidR="00923E59" w:rsidRPr="00712697" w:rsidRDefault="00923E59" w:rsidP="00923E59">
      <w:pPr>
        <w:widowControl/>
        <w:spacing w:line="360" w:lineRule="auto"/>
        <w:rPr>
          <w:b/>
          <w:kern w:val="0"/>
          <w:sz w:val="24"/>
          <w:szCs w:val="24"/>
        </w:rPr>
      </w:pPr>
      <w:r w:rsidRPr="00712697">
        <w:rPr>
          <w:b/>
          <w:kern w:val="0"/>
          <w:sz w:val="24"/>
          <w:szCs w:val="24"/>
        </w:rPr>
        <w:t>B.tar –zcvf myfile.txt     myfile.txt.tar.gz</w:t>
      </w:r>
    </w:p>
    <w:p w:rsidR="00923E59" w:rsidRPr="00712697" w:rsidRDefault="00923E59" w:rsidP="00923E59">
      <w:pPr>
        <w:widowControl/>
        <w:spacing w:line="360" w:lineRule="auto"/>
        <w:rPr>
          <w:b/>
          <w:color w:val="0000FF"/>
          <w:kern w:val="0"/>
          <w:sz w:val="24"/>
          <w:szCs w:val="24"/>
        </w:rPr>
      </w:pPr>
      <w:r w:rsidRPr="00712697">
        <w:rPr>
          <w:b/>
          <w:color w:val="0000FF"/>
          <w:kern w:val="0"/>
          <w:sz w:val="24"/>
          <w:szCs w:val="24"/>
        </w:rPr>
        <w:t>C.tar –zcvf myfile.txt.tar.gz    myfile.txt</w:t>
      </w:r>
    </w:p>
    <w:p w:rsidR="00923E59" w:rsidRPr="00712697" w:rsidRDefault="00923E59" w:rsidP="00923E59">
      <w:pPr>
        <w:widowControl/>
        <w:spacing w:line="360" w:lineRule="auto"/>
        <w:rPr>
          <w:b/>
          <w:kern w:val="0"/>
          <w:sz w:val="24"/>
          <w:szCs w:val="24"/>
        </w:rPr>
      </w:pPr>
      <w:r w:rsidRPr="00712697">
        <w:rPr>
          <w:b/>
          <w:kern w:val="0"/>
          <w:sz w:val="24"/>
          <w:szCs w:val="24"/>
        </w:rPr>
        <w:t>D.tar –cvf myfile.txt.tar.gz    myfile.txt</w:t>
      </w:r>
    </w:p>
    <w:p w:rsidR="00923E59" w:rsidRPr="00712697" w:rsidRDefault="00923E59" w:rsidP="00923E59">
      <w:pPr>
        <w:widowControl/>
        <w:spacing w:line="360" w:lineRule="auto"/>
        <w:rPr>
          <w:b/>
          <w:kern w:val="0"/>
          <w:sz w:val="24"/>
          <w:szCs w:val="24"/>
        </w:rPr>
      </w:pPr>
      <w:r w:rsidRPr="00712697">
        <w:rPr>
          <w:b/>
          <w:kern w:val="0"/>
          <w:sz w:val="24"/>
          <w:szCs w:val="24"/>
        </w:rPr>
        <w:t>14.LINUX</w:t>
      </w:r>
      <w:r w:rsidRPr="00712697">
        <w:rPr>
          <w:rFonts w:hAnsi="宋体"/>
          <w:b/>
          <w:kern w:val="0"/>
          <w:sz w:val="24"/>
          <w:szCs w:val="24"/>
        </w:rPr>
        <w:t>交换分区的格式为（</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 xml:space="preserve">A.ext2         B.ext3        C.FAT       </w:t>
      </w:r>
      <w:r w:rsidRPr="00712697">
        <w:rPr>
          <w:b/>
          <w:color w:val="0000FF"/>
          <w:kern w:val="0"/>
          <w:sz w:val="24"/>
          <w:szCs w:val="24"/>
        </w:rPr>
        <w:t>D.swap</w:t>
      </w:r>
    </w:p>
    <w:p w:rsidR="00923E59" w:rsidRPr="00712697" w:rsidRDefault="00923E59" w:rsidP="00923E59">
      <w:pPr>
        <w:widowControl/>
        <w:spacing w:line="360" w:lineRule="auto"/>
        <w:rPr>
          <w:b/>
          <w:kern w:val="0"/>
          <w:sz w:val="24"/>
          <w:szCs w:val="24"/>
        </w:rPr>
      </w:pPr>
      <w:r w:rsidRPr="00712697">
        <w:rPr>
          <w:b/>
          <w:kern w:val="0"/>
          <w:sz w:val="24"/>
          <w:szCs w:val="24"/>
        </w:rPr>
        <w:t>15.</w:t>
      </w:r>
      <w:r w:rsidRPr="00712697">
        <w:rPr>
          <w:rFonts w:hAnsi="宋体"/>
          <w:b/>
          <w:kern w:val="0"/>
          <w:sz w:val="24"/>
          <w:szCs w:val="24"/>
        </w:rPr>
        <w:t>以下文件中，只有</w:t>
      </w:r>
      <w:r w:rsidRPr="00712697">
        <w:rPr>
          <w:b/>
          <w:kern w:val="0"/>
          <w:sz w:val="24"/>
          <w:szCs w:val="24"/>
        </w:rPr>
        <w:t>root</w:t>
      </w:r>
      <w:r w:rsidRPr="00712697">
        <w:rPr>
          <w:rFonts w:hAnsi="宋体"/>
          <w:b/>
          <w:kern w:val="0"/>
          <w:sz w:val="24"/>
          <w:szCs w:val="24"/>
        </w:rPr>
        <w:t>用户才有权存取的是（</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 xml:space="preserve">A.passwd      </w:t>
      </w:r>
      <w:r w:rsidRPr="00712697">
        <w:rPr>
          <w:b/>
          <w:color w:val="0000FF"/>
          <w:kern w:val="0"/>
          <w:sz w:val="24"/>
          <w:szCs w:val="24"/>
        </w:rPr>
        <w:t xml:space="preserve">B.shadow    </w:t>
      </w:r>
      <w:r w:rsidRPr="00712697">
        <w:rPr>
          <w:b/>
          <w:kern w:val="0"/>
          <w:sz w:val="24"/>
          <w:szCs w:val="24"/>
        </w:rPr>
        <w:t xml:space="preserve">    C.group        D.password</w:t>
      </w:r>
    </w:p>
    <w:p w:rsidR="00923E59" w:rsidRPr="00712697" w:rsidRDefault="00923E59" w:rsidP="00923E59">
      <w:pPr>
        <w:widowControl/>
        <w:spacing w:line="360" w:lineRule="auto"/>
        <w:rPr>
          <w:b/>
          <w:kern w:val="0"/>
          <w:sz w:val="24"/>
          <w:szCs w:val="24"/>
        </w:rPr>
      </w:pPr>
      <w:r w:rsidRPr="00712697">
        <w:rPr>
          <w:b/>
          <w:kern w:val="0"/>
          <w:sz w:val="24"/>
          <w:szCs w:val="24"/>
        </w:rPr>
        <w:t>16.usermod</w:t>
      </w:r>
      <w:r w:rsidRPr="00712697">
        <w:rPr>
          <w:rFonts w:hAnsi="宋体"/>
          <w:b/>
          <w:kern w:val="0"/>
          <w:sz w:val="24"/>
          <w:szCs w:val="24"/>
        </w:rPr>
        <w:t>命令无法实现的操作是（</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color w:val="0000FF"/>
          <w:kern w:val="0"/>
          <w:sz w:val="24"/>
          <w:szCs w:val="24"/>
        </w:rPr>
      </w:pPr>
      <w:r w:rsidRPr="00712697">
        <w:rPr>
          <w:b/>
          <w:kern w:val="0"/>
          <w:sz w:val="24"/>
          <w:szCs w:val="24"/>
        </w:rPr>
        <w:t>A.</w:t>
      </w:r>
      <w:r w:rsidRPr="00712697">
        <w:rPr>
          <w:rFonts w:hAnsi="宋体"/>
          <w:b/>
          <w:kern w:val="0"/>
          <w:sz w:val="24"/>
          <w:szCs w:val="24"/>
        </w:rPr>
        <w:t>账户重命名</w:t>
      </w:r>
      <w:r w:rsidRPr="00712697">
        <w:rPr>
          <w:b/>
          <w:kern w:val="0"/>
          <w:sz w:val="24"/>
          <w:szCs w:val="24"/>
        </w:rPr>
        <w:t>                       </w:t>
      </w:r>
      <w:r w:rsidRPr="00712697">
        <w:rPr>
          <w:b/>
          <w:color w:val="0000FF"/>
          <w:kern w:val="0"/>
          <w:sz w:val="24"/>
          <w:szCs w:val="24"/>
        </w:rPr>
        <w:t xml:space="preserve"> B.</w:t>
      </w:r>
      <w:r w:rsidRPr="00712697">
        <w:rPr>
          <w:rFonts w:hAnsi="宋体"/>
          <w:b/>
          <w:color w:val="0000FF"/>
          <w:kern w:val="0"/>
          <w:sz w:val="24"/>
          <w:szCs w:val="24"/>
        </w:rPr>
        <w:t>删除指定的账户和对应的主目录</w:t>
      </w:r>
    </w:p>
    <w:p w:rsidR="00923E59" w:rsidRPr="00712697" w:rsidRDefault="00923E59" w:rsidP="00923E59">
      <w:pPr>
        <w:widowControl/>
        <w:spacing w:line="360" w:lineRule="auto"/>
        <w:rPr>
          <w:b/>
          <w:kern w:val="0"/>
          <w:sz w:val="24"/>
          <w:szCs w:val="24"/>
        </w:rPr>
      </w:pPr>
      <w:r w:rsidRPr="00712697">
        <w:rPr>
          <w:b/>
          <w:kern w:val="0"/>
          <w:sz w:val="24"/>
          <w:szCs w:val="24"/>
        </w:rPr>
        <w:t>C.</w:t>
      </w:r>
      <w:r w:rsidRPr="00712697">
        <w:rPr>
          <w:rFonts w:hAnsi="宋体"/>
          <w:b/>
          <w:kern w:val="0"/>
          <w:sz w:val="24"/>
          <w:szCs w:val="24"/>
        </w:rPr>
        <w:t>加锁与解锁用户账户</w:t>
      </w:r>
      <w:r w:rsidRPr="00712697">
        <w:rPr>
          <w:b/>
          <w:kern w:val="0"/>
          <w:sz w:val="24"/>
          <w:szCs w:val="24"/>
        </w:rPr>
        <w:t>                 D.</w:t>
      </w:r>
      <w:r w:rsidRPr="00712697">
        <w:rPr>
          <w:rFonts w:hAnsi="宋体"/>
          <w:b/>
          <w:kern w:val="0"/>
          <w:sz w:val="24"/>
          <w:szCs w:val="24"/>
        </w:rPr>
        <w:t>对用户密码进行加锁或解锁</w:t>
      </w:r>
    </w:p>
    <w:p w:rsidR="00923E59" w:rsidRPr="00712697" w:rsidRDefault="00923E59" w:rsidP="00923E59">
      <w:pPr>
        <w:widowControl/>
        <w:spacing w:line="360" w:lineRule="auto"/>
        <w:rPr>
          <w:b/>
          <w:kern w:val="0"/>
          <w:sz w:val="24"/>
          <w:szCs w:val="24"/>
        </w:rPr>
      </w:pPr>
      <w:r w:rsidRPr="00712697">
        <w:rPr>
          <w:b/>
          <w:kern w:val="0"/>
          <w:sz w:val="24"/>
          <w:szCs w:val="24"/>
        </w:rPr>
        <w:t>17.LINUX</w:t>
      </w:r>
      <w:r w:rsidRPr="00712697">
        <w:rPr>
          <w:rFonts w:hAnsi="宋体"/>
          <w:b/>
          <w:kern w:val="0"/>
          <w:sz w:val="24"/>
          <w:szCs w:val="24"/>
        </w:rPr>
        <w:t>用于启动系统所需加载的内核程序位于（</w:t>
      </w:r>
      <w:r w:rsidRPr="00712697">
        <w:rPr>
          <w:b/>
          <w:kern w:val="0"/>
          <w:sz w:val="24"/>
          <w:szCs w:val="24"/>
        </w:rPr>
        <w:t xml:space="preserve">    </w:t>
      </w:r>
      <w:r w:rsidRPr="00712697">
        <w:rPr>
          <w:rFonts w:hAnsi="宋体"/>
          <w:b/>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 xml:space="preserve">A./        B./lib/modules/2.4.20_8/kernel        </w:t>
      </w:r>
      <w:r w:rsidRPr="00712697">
        <w:rPr>
          <w:b/>
          <w:color w:val="0000FF"/>
          <w:kern w:val="0"/>
          <w:sz w:val="24"/>
          <w:szCs w:val="24"/>
        </w:rPr>
        <w:t>  C./boot    </w:t>
      </w:r>
      <w:r w:rsidRPr="00712697">
        <w:rPr>
          <w:b/>
          <w:kern w:val="0"/>
          <w:sz w:val="24"/>
          <w:szCs w:val="24"/>
        </w:rPr>
        <w:t xml:space="preserve">      D./proc</w:t>
      </w:r>
    </w:p>
    <w:p w:rsidR="00923E59" w:rsidRPr="00712697" w:rsidRDefault="00923E59" w:rsidP="00923E59">
      <w:pPr>
        <w:widowControl/>
        <w:spacing w:line="360" w:lineRule="auto"/>
        <w:rPr>
          <w:b/>
          <w:kern w:val="0"/>
          <w:sz w:val="24"/>
          <w:szCs w:val="24"/>
        </w:rPr>
      </w:pPr>
      <w:r w:rsidRPr="00712697">
        <w:rPr>
          <w:b/>
          <w:kern w:val="0"/>
          <w:sz w:val="24"/>
          <w:szCs w:val="24"/>
        </w:rPr>
        <w:t>20.</w:t>
      </w:r>
      <w:r w:rsidRPr="00712697">
        <w:rPr>
          <w:rFonts w:hAnsi="宋体"/>
          <w:b/>
          <w:kern w:val="0"/>
          <w:sz w:val="24"/>
          <w:szCs w:val="24"/>
        </w:rPr>
        <w:t>若在文字界面下，需要键入何种指令才能进入图形界面（</w:t>
      </w:r>
      <w:r w:rsidRPr="00712697">
        <w:rPr>
          <w:b/>
          <w:kern w:val="0"/>
          <w:sz w:val="24"/>
          <w:szCs w:val="24"/>
        </w:rPr>
        <w:t>Xwindow</w:t>
      </w:r>
      <w:r w:rsidRPr="00712697">
        <w:rPr>
          <w:rFonts w:hAnsi="宋体"/>
          <w:b/>
          <w:kern w:val="0"/>
          <w:sz w:val="24"/>
          <w:szCs w:val="24"/>
        </w:rPr>
        <w:t>）。（</w:t>
      </w:r>
      <w:r w:rsidRPr="00712697">
        <w:rPr>
          <w:b/>
          <w:kern w:val="0"/>
          <w:sz w:val="24"/>
          <w:szCs w:val="24"/>
        </w:rPr>
        <w:t xml:space="preserve">    </w:t>
      </w:r>
      <w:r w:rsidRPr="00712697">
        <w:rPr>
          <w:rFonts w:hAnsi="宋体"/>
          <w:b/>
          <w:kern w:val="0"/>
          <w:sz w:val="24"/>
          <w:szCs w:val="24"/>
        </w:rPr>
        <w:t>）</w:t>
      </w:r>
      <w:r w:rsidRPr="00712697">
        <w:rPr>
          <w:b/>
          <w:kern w:val="0"/>
          <w:sz w:val="24"/>
          <w:szCs w:val="24"/>
        </w:rPr>
        <w:br/>
        <w:t>A. reboot                               </w:t>
      </w:r>
      <w:r w:rsidRPr="00712697">
        <w:rPr>
          <w:b/>
          <w:color w:val="0000FF"/>
          <w:kern w:val="0"/>
          <w:sz w:val="24"/>
          <w:szCs w:val="24"/>
        </w:rPr>
        <w:t>B.startx</w:t>
      </w:r>
    </w:p>
    <w:p w:rsidR="00923E59" w:rsidRPr="00712697" w:rsidRDefault="00923E59" w:rsidP="00923E59">
      <w:pPr>
        <w:widowControl/>
        <w:spacing w:line="360" w:lineRule="auto"/>
        <w:rPr>
          <w:b/>
          <w:kern w:val="0"/>
          <w:sz w:val="24"/>
          <w:szCs w:val="24"/>
        </w:rPr>
      </w:pPr>
      <w:r w:rsidRPr="00712697">
        <w:rPr>
          <w:b/>
          <w:kern w:val="0"/>
          <w:sz w:val="24"/>
          <w:szCs w:val="24"/>
        </w:rPr>
        <w:t>C.startwindow                         D.getinto</w:t>
      </w:r>
    </w:p>
    <w:p w:rsidR="00923E59" w:rsidRPr="00712697" w:rsidRDefault="00923E59" w:rsidP="00923E59">
      <w:pPr>
        <w:spacing w:line="360" w:lineRule="auto"/>
        <w:rPr>
          <w:b/>
          <w:sz w:val="24"/>
          <w:szCs w:val="24"/>
        </w:rPr>
      </w:pPr>
      <w:r w:rsidRPr="00712697">
        <w:rPr>
          <w:rFonts w:hAnsi="宋体"/>
          <w:b/>
          <w:sz w:val="24"/>
          <w:szCs w:val="24"/>
        </w:rPr>
        <w:t>二、</w:t>
      </w:r>
      <w:r w:rsidRPr="00712697">
        <w:rPr>
          <w:b/>
          <w:sz w:val="24"/>
          <w:szCs w:val="24"/>
        </w:rPr>
        <w:t xml:space="preserve"> </w:t>
      </w:r>
      <w:r w:rsidRPr="00712697">
        <w:rPr>
          <w:rFonts w:hAnsi="宋体"/>
          <w:b/>
          <w:sz w:val="24"/>
          <w:szCs w:val="24"/>
        </w:rPr>
        <w:t>填空题（每空</w:t>
      </w:r>
      <w:r w:rsidRPr="00712697">
        <w:rPr>
          <w:b/>
          <w:sz w:val="24"/>
          <w:szCs w:val="24"/>
        </w:rPr>
        <w:t>2</w:t>
      </w:r>
      <w:r w:rsidRPr="00712697">
        <w:rPr>
          <w:rFonts w:hAnsi="宋体"/>
          <w:b/>
          <w:sz w:val="24"/>
          <w:szCs w:val="24"/>
        </w:rPr>
        <w:t>分，共</w:t>
      </w:r>
      <w:r w:rsidRPr="00712697">
        <w:rPr>
          <w:b/>
          <w:sz w:val="24"/>
          <w:szCs w:val="24"/>
        </w:rPr>
        <w:t>20</w:t>
      </w:r>
      <w:r w:rsidRPr="00712697">
        <w:rPr>
          <w:rFonts w:hAnsi="宋体"/>
          <w:b/>
          <w:sz w:val="24"/>
          <w:szCs w:val="24"/>
        </w:rPr>
        <w:t>分）</w:t>
      </w:r>
    </w:p>
    <w:p w:rsidR="00923E59" w:rsidRPr="00712697" w:rsidRDefault="00923E59" w:rsidP="00923E59">
      <w:pPr>
        <w:spacing w:line="360" w:lineRule="auto"/>
        <w:rPr>
          <w:b/>
          <w:color w:val="000000"/>
          <w:sz w:val="24"/>
          <w:szCs w:val="24"/>
        </w:rPr>
      </w:pPr>
      <w:r w:rsidRPr="00712697">
        <w:rPr>
          <w:b/>
          <w:color w:val="000000"/>
          <w:sz w:val="24"/>
          <w:szCs w:val="24"/>
        </w:rPr>
        <w:t>1</w:t>
      </w:r>
      <w:r w:rsidRPr="00712697">
        <w:rPr>
          <w:b/>
          <w:kern w:val="0"/>
          <w:sz w:val="24"/>
          <w:szCs w:val="24"/>
        </w:rPr>
        <w:t>.</w:t>
      </w:r>
      <w:r w:rsidRPr="00712697">
        <w:rPr>
          <w:rFonts w:hAnsi="宋体"/>
          <w:b/>
          <w:color w:val="000000"/>
          <w:sz w:val="24"/>
          <w:szCs w:val="24"/>
        </w:rPr>
        <w:t>在</w:t>
      </w:r>
      <w:r w:rsidRPr="00712697">
        <w:rPr>
          <w:b/>
          <w:color w:val="000000"/>
          <w:sz w:val="24"/>
          <w:szCs w:val="24"/>
        </w:rPr>
        <w:t>Linux</w:t>
      </w:r>
      <w:r w:rsidRPr="00712697">
        <w:rPr>
          <w:rFonts w:hAnsi="宋体"/>
          <w:b/>
          <w:color w:val="000000"/>
          <w:sz w:val="24"/>
          <w:szCs w:val="24"/>
        </w:rPr>
        <w:t>系统中，以</w:t>
      </w:r>
      <w:r w:rsidRPr="00712697">
        <w:rPr>
          <w:rFonts w:hAnsi="宋体"/>
          <w:b/>
          <w:kern w:val="0"/>
          <w:sz w:val="24"/>
          <w:szCs w:val="24"/>
        </w:rPr>
        <w:t>（</w:t>
      </w:r>
      <w:r w:rsidRPr="00712697">
        <w:rPr>
          <w:b/>
          <w:kern w:val="0"/>
          <w:sz w:val="24"/>
          <w:szCs w:val="24"/>
        </w:rPr>
        <w:t> </w:t>
      </w:r>
      <w:r w:rsidRPr="00712697">
        <w:rPr>
          <w:rFonts w:hint="eastAsia"/>
          <w:b/>
          <w:kern w:val="0"/>
          <w:sz w:val="24"/>
          <w:szCs w:val="24"/>
        </w:rPr>
        <w:t>文件</w:t>
      </w:r>
      <w:r w:rsidRPr="00712697">
        <w:rPr>
          <w:b/>
          <w:kern w:val="0"/>
          <w:sz w:val="24"/>
          <w:szCs w:val="24"/>
        </w:rPr>
        <w:t xml:space="preserve">   </w:t>
      </w:r>
      <w:r w:rsidRPr="00712697">
        <w:rPr>
          <w:rFonts w:hAnsi="宋体"/>
          <w:b/>
          <w:kern w:val="0"/>
          <w:sz w:val="24"/>
          <w:szCs w:val="24"/>
        </w:rPr>
        <w:t>）</w:t>
      </w:r>
      <w:r w:rsidRPr="00712697">
        <w:rPr>
          <w:rFonts w:hAnsi="宋体"/>
          <w:b/>
          <w:color w:val="000000"/>
          <w:sz w:val="24"/>
          <w:szCs w:val="24"/>
        </w:rPr>
        <w:t>方式访问设备</w:t>
      </w:r>
      <w:r w:rsidRPr="00712697">
        <w:rPr>
          <w:b/>
          <w:color w:val="000000"/>
          <w:sz w:val="24"/>
          <w:szCs w:val="24"/>
        </w:rPr>
        <w:t xml:space="preserve"> </w:t>
      </w:r>
      <w:r w:rsidRPr="00712697">
        <w:rPr>
          <w:rFonts w:hAnsi="宋体"/>
          <w:b/>
          <w:color w:val="000000"/>
          <w:sz w:val="24"/>
          <w:szCs w:val="24"/>
        </w:rPr>
        <w:t>。</w:t>
      </w:r>
    </w:p>
    <w:p w:rsidR="00923E59" w:rsidRPr="00712697" w:rsidRDefault="00923E59" w:rsidP="00923E59">
      <w:pPr>
        <w:spacing w:line="360" w:lineRule="auto"/>
        <w:rPr>
          <w:b/>
          <w:sz w:val="24"/>
          <w:szCs w:val="24"/>
        </w:rPr>
      </w:pPr>
      <w:r w:rsidRPr="00712697">
        <w:rPr>
          <w:b/>
          <w:kern w:val="0"/>
          <w:sz w:val="24"/>
          <w:szCs w:val="24"/>
        </w:rPr>
        <w:t>2.</w:t>
      </w:r>
      <w:r w:rsidRPr="00712697">
        <w:rPr>
          <w:b/>
          <w:color w:val="000000"/>
          <w:sz w:val="24"/>
          <w:szCs w:val="24"/>
        </w:rPr>
        <w:t xml:space="preserve"> Linux</w:t>
      </w:r>
      <w:r w:rsidRPr="00712697">
        <w:rPr>
          <w:rFonts w:hAnsi="宋体"/>
          <w:b/>
          <w:color w:val="000000"/>
          <w:sz w:val="24"/>
          <w:szCs w:val="24"/>
        </w:rPr>
        <w:t>内核引导时，从文件</w:t>
      </w:r>
      <w:r w:rsidRPr="00712697">
        <w:rPr>
          <w:rFonts w:hAnsi="宋体"/>
          <w:b/>
          <w:kern w:val="0"/>
          <w:sz w:val="24"/>
          <w:szCs w:val="24"/>
        </w:rPr>
        <w:t>（</w:t>
      </w:r>
      <w:r w:rsidRPr="00712697">
        <w:rPr>
          <w:rFonts w:hAnsi="宋体" w:hint="eastAsia"/>
          <w:b/>
          <w:kern w:val="0"/>
          <w:sz w:val="24"/>
          <w:szCs w:val="24"/>
        </w:rPr>
        <w:t>/etc/fstab</w:t>
      </w:r>
      <w:r w:rsidRPr="00712697">
        <w:rPr>
          <w:b/>
          <w:kern w:val="0"/>
          <w:sz w:val="24"/>
          <w:szCs w:val="24"/>
        </w:rPr>
        <w:t xml:space="preserve">    </w:t>
      </w:r>
      <w:r w:rsidRPr="00712697">
        <w:rPr>
          <w:rFonts w:hAnsi="宋体"/>
          <w:b/>
          <w:kern w:val="0"/>
          <w:sz w:val="24"/>
          <w:szCs w:val="24"/>
        </w:rPr>
        <w:t>）</w:t>
      </w:r>
      <w:r w:rsidRPr="00712697">
        <w:rPr>
          <w:rFonts w:hAnsi="宋体"/>
          <w:b/>
          <w:color w:val="000000"/>
          <w:sz w:val="24"/>
          <w:szCs w:val="24"/>
        </w:rPr>
        <w:t>中读取要加载的文件系统。</w:t>
      </w:r>
    </w:p>
    <w:p w:rsidR="00923E59" w:rsidRPr="00712697" w:rsidRDefault="00923E59" w:rsidP="00923E59">
      <w:pPr>
        <w:spacing w:line="360" w:lineRule="auto"/>
        <w:rPr>
          <w:b/>
          <w:color w:val="000000"/>
          <w:sz w:val="24"/>
          <w:szCs w:val="24"/>
        </w:rPr>
      </w:pPr>
      <w:r w:rsidRPr="00712697">
        <w:rPr>
          <w:b/>
          <w:color w:val="000000"/>
          <w:sz w:val="24"/>
          <w:szCs w:val="24"/>
        </w:rPr>
        <w:t>3.</w:t>
      </w:r>
      <w:r w:rsidRPr="00712697">
        <w:rPr>
          <w:rFonts w:hAnsi="宋体"/>
          <w:b/>
          <w:color w:val="000000"/>
          <w:sz w:val="24"/>
          <w:szCs w:val="24"/>
        </w:rPr>
        <w:t>链接分为：</w:t>
      </w:r>
      <w:r w:rsidRPr="00712697">
        <w:rPr>
          <w:b/>
          <w:color w:val="000000"/>
          <w:sz w:val="24"/>
          <w:szCs w:val="24"/>
        </w:rPr>
        <w:t xml:space="preserve"> </w:t>
      </w:r>
      <w:r w:rsidRPr="00712697">
        <w:rPr>
          <w:rStyle w:val="a6"/>
          <w:rFonts w:hAnsi="宋体"/>
          <w:color w:val="000000"/>
          <w:sz w:val="24"/>
          <w:szCs w:val="24"/>
        </w:rPr>
        <w:t>硬链接和</w:t>
      </w:r>
      <w:r w:rsidRPr="00712697">
        <w:rPr>
          <w:rFonts w:hAnsi="宋体"/>
          <w:b/>
          <w:kern w:val="0"/>
          <w:sz w:val="24"/>
          <w:szCs w:val="24"/>
        </w:rPr>
        <w:t>（</w:t>
      </w:r>
      <w:r w:rsidRPr="00712697">
        <w:rPr>
          <w:b/>
          <w:kern w:val="0"/>
          <w:sz w:val="24"/>
          <w:szCs w:val="24"/>
        </w:rPr>
        <w:t>  </w:t>
      </w:r>
      <w:r>
        <w:rPr>
          <w:rFonts w:hint="eastAsia"/>
          <w:b/>
          <w:kern w:val="0"/>
          <w:sz w:val="24"/>
        </w:rPr>
        <w:t>符号</w:t>
      </w:r>
      <w:r w:rsidRPr="00712697">
        <w:rPr>
          <w:rFonts w:hint="eastAsia"/>
          <w:b/>
          <w:kern w:val="0"/>
          <w:sz w:val="24"/>
          <w:szCs w:val="24"/>
        </w:rPr>
        <w:t>链接</w:t>
      </w:r>
      <w:r w:rsidRPr="00712697">
        <w:rPr>
          <w:b/>
          <w:kern w:val="0"/>
          <w:sz w:val="24"/>
          <w:szCs w:val="24"/>
        </w:rPr>
        <w:t xml:space="preserve">  </w:t>
      </w:r>
      <w:r w:rsidRPr="00712697">
        <w:rPr>
          <w:rFonts w:hAnsi="宋体"/>
          <w:b/>
          <w:kern w:val="0"/>
          <w:sz w:val="24"/>
          <w:szCs w:val="24"/>
        </w:rPr>
        <w:t>）</w:t>
      </w:r>
      <w:r w:rsidRPr="00712697">
        <w:rPr>
          <w:rFonts w:hAnsi="宋体"/>
          <w:b/>
          <w:color w:val="000000"/>
          <w:sz w:val="24"/>
          <w:szCs w:val="24"/>
        </w:rPr>
        <w:t>。</w:t>
      </w:r>
    </w:p>
    <w:p w:rsidR="00923E59" w:rsidRPr="00712697" w:rsidRDefault="00923E59" w:rsidP="00923E59">
      <w:pPr>
        <w:widowControl/>
        <w:spacing w:line="360" w:lineRule="auto"/>
        <w:jc w:val="left"/>
        <w:rPr>
          <w:b/>
          <w:kern w:val="0"/>
          <w:sz w:val="24"/>
          <w:szCs w:val="24"/>
        </w:rPr>
      </w:pPr>
      <w:r w:rsidRPr="00712697">
        <w:rPr>
          <w:b/>
          <w:color w:val="000000"/>
          <w:kern w:val="0"/>
          <w:sz w:val="24"/>
          <w:szCs w:val="24"/>
        </w:rPr>
        <w:t>4.</w:t>
      </w:r>
      <w:r w:rsidRPr="00712697">
        <w:rPr>
          <w:rFonts w:hAnsi="宋体"/>
          <w:b/>
          <w:color w:val="000000"/>
          <w:kern w:val="0"/>
          <w:sz w:val="24"/>
          <w:szCs w:val="24"/>
        </w:rPr>
        <w:t>某文件的权限为：</w:t>
      </w:r>
      <w:r w:rsidRPr="00712697">
        <w:rPr>
          <w:b/>
          <w:color w:val="000000"/>
          <w:kern w:val="0"/>
          <w:sz w:val="24"/>
          <w:szCs w:val="24"/>
        </w:rPr>
        <w:t>drw-r--r--</w:t>
      </w:r>
      <w:r w:rsidRPr="00712697">
        <w:rPr>
          <w:rFonts w:hAnsi="宋体"/>
          <w:b/>
          <w:color w:val="000000"/>
          <w:kern w:val="0"/>
          <w:sz w:val="24"/>
          <w:szCs w:val="24"/>
        </w:rPr>
        <w:t>，用数值形式表示该权限，该文件属性是</w:t>
      </w:r>
      <w:r w:rsidRPr="00712697">
        <w:rPr>
          <w:rFonts w:hAnsi="宋体"/>
          <w:b/>
          <w:kern w:val="0"/>
          <w:sz w:val="24"/>
          <w:szCs w:val="24"/>
        </w:rPr>
        <w:t>（</w:t>
      </w:r>
      <w:r w:rsidRPr="00712697">
        <w:rPr>
          <w:b/>
          <w:kern w:val="0"/>
          <w:sz w:val="24"/>
          <w:szCs w:val="24"/>
        </w:rPr>
        <w:t>  </w:t>
      </w:r>
      <w:r w:rsidRPr="00712697">
        <w:rPr>
          <w:rFonts w:hint="eastAsia"/>
          <w:b/>
          <w:kern w:val="0"/>
          <w:sz w:val="24"/>
          <w:szCs w:val="24"/>
        </w:rPr>
        <w:t>目录</w:t>
      </w:r>
      <w:r w:rsidRPr="00712697">
        <w:rPr>
          <w:b/>
          <w:kern w:val="0"/>
          <w:sz w:val="24"/>
          <w:szCs w:val="24"/>
        </w:rPr>
        <w:t xml:space="preserve">  </w:t>
      </w:r>
      <w:r w:rsidRPr="00712697">
        <w:rPr>
          <w:rFonts w:hAnsi="宋体"/>
          <w:b/>
          <w:kern w:val="0"/>
          <w:sz w:val="24"/>
          <w:szCs w:val="24"/>
        </w:rPr>
        <w:t>）</w:t>
      </w:r>
      <w:r w:rsidRPr="00712697">
        <w:rPr>
          <w:b/>
          <w:color w:val="000000"/>
          <w:kern w:val="0"/>
          <w:sz w:val="24"/>
          <w:szCs w:val="24"/>
        </w:rPr>
        <w:t xml:space="preserve"> </w:t>
      </w:r>
      <w:r w:rsidRPr="00712697">
        <w:rPr>
          <w:rFonts w:hAnsi="宋体"/>
          <w:b/>
          <w:color w:val="000000"/>
          <w:kern w:val="0"/>
          <w:sz w:val="24"/>
          <w:szCs w:val="24"/>
        </w:rPr>
        <w:t>。</w:t>
      </w:r>
    </w:p>
    <w:p w:rsidR="00923E59" w:rsidRPr="00712697" w:rsidRDefault="00923E59" w:rsidP="00923E59">
      <w:pPr>
        <w:widowControl/>
        <w:spacing w:line="360" w:lineRule="auto"/>
        <w:jc w:val="left"/>
        <w:rPr>
          <w:b/>
          <w:kern w:val="0"/>
          <w:sz w:val="24"/>
          <w:szCs w:val="24"/>
        </w:rPr>
      </w:pPr>
      <w:r w:rsidRPr="00712697">
        <w:rPr>
          <w:b/>
          <w:kern w:val="0"/>
          <w:sz w:val="24"/>
          <w:szCs w:val="24"/>
        </w:rPr>
        <w:t>5.</w:t>
      </w:r>
      <w:r w:rsidRPr="00712697">
        <w:rPr>
          <w:rFonts w:hAnsi="宋体"/>
          <w:b/>
          <w:color w:val="000000"/>
          <w:kern w:val="0"/>
          <w:sz w:val="24"/>
          <w:szCs w:val="24"/>
        </w:rPr>
        <w:t>前台起动的进程使用</w:t>
      </w:r>
      <w:r w:rsidRPr="00712697">
        <w:rPr>
          <w:b/>
          <w:color w:val="000000"/>
          <w:kern w:val="0"/>
          <w:sz w:val="24"/>
          <w:szCs w:val="24"/>
        </w:rPr>
        <w:t xml:space="preserve"> </w:t>
      </w:r>
      <w:r w:rsidRPr="00712697">
        <w:rPr>
          <w:rFonts w:hAnsi="宋体"/>
          <w:b/>
          <w:kern w:val="0"/>
          <w:sz w:val="24"/>
          <w:szCs w:val="24"/>
        </w:rPr>
        <w:t>（</w:t>
      </w:r>
      <w:r w:rsidRPr="00712697">
        <w:rPr>
          <w:b/>
          <w:kern w:val="0"/>
          <w:sz w:val="24"/>
          <w:szCs w:val="24"/>
        </w:rPr>
        <w:t> </w:t>
      </w:r>
      <w:r w:rsidRPr="00712697">
        <w:rPr>
          <w:rFonts w:hint="eastAsia"/>
          <w:b/>
          <w:kern w:val="0"/>
          <w:sz w:val="24"/>
          <w:szCs w:val="24"/>
        </w:rPr>
        <w:t>ctrl+c</w:t>
      </w:r>
      <w:r w:rsidRPr="00712697">
        <w:rPr>
          <w:b/>
          <w:kern w:val="0"/>
          <w:sz w:val="24"/>
          <w:szCs w:val="24"/>
        </w:rPr>
        <w:t xml:space="preserve">   </w:t>
      </w:r>
      <w:r w:rsidRPr="00712697">
        <w:rPr>
          <w:rFonts w:hAnsi="宋体"/>
          <w:b/>
          <w:kern w:val="0"/>
          <w:sz w:val="24"/>
          <w:szCs w:val="24"/>
        </w:rPr>
        <w:t>）</w:t>
      </w:r>
      <w:r w:rsidRPr="00712697">
        <w:rPr>
          <w:rFonts w:hAnsi="宋体"/>
          <w:b/>
          <w:color w:val="000000"/>
          <w:kern w:val="0"/>
          <w:sz w:val="24"/>
          <w:szCs w:val="24"/>
        </w:rPr>
        <w:t>终止。</w:t>
      </w:r>
    </w:p>
    <w:p w:rsidR="00923E59" w:rsidRPr="00712697" w:rsidRDefault="00923E59" w:rsidP="00923E59">
      <w:pPr>
        <w:widowControl/>
        <w:spacing w:line="360" w:lineRule="auto"/>
        <w:jc w:val="left"/>
        <w:rPr>
          <w:b/>
          <w:kern w:val="0"/>
          <w:sz w:val="24"/>
          <w:szCs w:val="24"/>
        </w:rPr>
      </w:pPr>
      <w:r w:rsidRPr="00712697">
        <w:rPr>
          <w:b/>
          <w:kern w:val="0"/>
          <w:sz w:val="24"/>
          <w:szCs w:val="24"/>
        </w:rPr>
        <w:t>7.</w:t>
      </w:r>
      <w:r w:rsidRPr="00712697">
        <w:rPr>
          <w:b/>
          <w:color w:val="000000"/>
          <w:kern w:val="0"/>
          <w:sz w:val="24"/>
          <w:szCs w:val="24"/>
        </w:rPr>
        <w:t xml:space="preserve"> </w:t>
      </w:r>
      <w:r w:rsidRPr="00712697">
        <w:rPr>
          <w:rFonts w:hAnsi="宋体"/>
          <w:b/>
          <w:color w:val="000000"/>
          <w:kern w:val="0"/>
          <w:sz w:val="24"/>
          <w:szCs w:val="24"/>
        </w:rPr>
        <w:t>在</w:t>
      </w:r>
      <w:r w:rsidRPr="00712697">
        <w:rPr>
          <w:b/>
          <w:color w:val="000000"/>
          <w:kern w:val="0"/>
          <w:sz w:val="24"/>
          <w:szCs w:val="24"/>
        </w:rPr>
        <w:t>Linux</w:t>
      </w:r>
      <w:r w:rsidRPr="00712697">
        <w:rPr>
          <w:rFonts w:hAnsi="宋体"/>
          <w:b/>
          <w:color w:val="000000"/>
          <w:kern w:val="0"/>
          <w:sz w:val="24"/>
          <w:szCs w:val="24"/>
        </w:rPr>
        <w:t>系统中，用来存放系统所需要的配置文件和子目录的目录是</w:t>
      </w:r>
      <w:r w:rsidRPr="00712697">
        <w:rPr>
          <w:rFonts w:hAnsi="宋体"/>
          <w:b/>
          <w:kern w:val="0"/>
          <w:sz w:val="24"/>
          <w:szCs w:val="24"/>
        </w:rPr>
        <w:t>（</w:t>
      </w:r>
      <w:r w:rsidRPr="00712697">
        <w:rPr>
          <w:rFonts w:hint="eastAsia"/>
          <w:b/>
          <w:kern w:val="0"/>
          <w:sz w:val="24"/>
          <w:szCs w:val="24"/>
        </w:rPr>
        <w:t>/etc</w:t>
      </w:r>
      <w:r w:rsidRPr="00712697">
        <w:rPr>
          <w:b/>
          <w:kern w:val="0"/>
          <w:sz w:val="24"/>
          <w:szCs w:val="24"/>
        </w:rPr>
        <w:t xml:space="preserve">   </w:t>
      </w:r>
      <w:r w:rsidRPr="00712697">
        <w:rPr>
          <w:rFonts w:hAnsi="宋体"/>
          <w:b/>
          <w:kern w:val="0"/>
          <w:sz w:val="24"/>
          <w:szCs w:val="24"/>
        </w:rPr>
        <w:t>）</w:t>
      </w:r>
      <w:r w:rsidRPr="00712697">
        <w:rPr>
          <w:rFonts w:hAnsi="宋体"/>
          <w:b/>
          <w:color w:val="000000"/>
          <w:kern w:val="0"/>
          <w:sz w:val="24"/>
          <w:szCs w:val="24"/>
        </w:rPr>
        <w:t>。</w:t>
      </w:r>
    </w:p>
    <w:p w:rsidR="00923E59" w:rsidRPr="00712697" w:rsidRDefault="00923E59" w:rsidP="00923E59">
      <w:pPr>
        <w:widowControl/>
        <w:spacing w:line="360" w:lineRule="auto"/>
        <w:jc w:val="left"/>
        <w:rPr>
          <w:b/>
          <w:kern w:val="0"/>
          <w:sz w:val="24"/>
          <w:szCs w:val="24"/>
        </w:rPr>
      </w:pPr>
      <w:r w:rsidRPr="00712697">
        <w:rPr>
          <w:b/>
          <w:kern w:val="0"/>
          <w:sz w:val="24"/>
          <w:szCs w:val="24"/>
        </w:rPr>
        <w:lastRenderedPageBreak/>
        <w:t>8.</w:t>
      </w:r>
      <w:r w:rsidRPr="00712697">
        <w:rPr>
          <w:rFonts w:hAnsi="宋体"/>
          <w:b/>
          <w:color w:val="000000"/>
          <w:kern w:val="0"/>
          <w:sz w:val="24"/>
          <w:szCs w:val="24"/>
        </w:rPr>
        <w:t>将前一个命令的标准输出作为后一个命令的标准输入，称之为</w:t>
      </w:r>
      <w:r w:rsidRPr="00712697">
        <w:rPr>
          <w:rFonts w:hAnsi="宋体"/>
          <w:b/>
          <w:kern w:val="0"/>
          <w:sz w:val="24"/>
          <w:szCs w:val="24"/>
        </w:rPr>
        <w:t>（</w:t>
      </w:r>
      <w:r w:rsidRPr="00712697">
        <w:rPr>
          <w:b/>
          <w:kern w:val="0"/>
          <w:sz w:val="24"/>
          <w:szCs w:val="24"/>
        </w:rPr>
        <w:t>  </w:t>
      </w:r>
      <w:r w:rsidRPr="00712697">
        <w:rPr>
          <w:rFonts w:hint="eastAsia"/>
          <w:b/>
          <w:kern w:val="0"/>
          <w:sz w:val="24"/>
          <w:szCs w:val="24"/>
        </w:rPr>
        <w:t>管道</w:t>
      </w:r>
      <w:r>
        <w:rPr>
          <w:b/>
          <w:kern w:val="0"/>
          <w:sz w:val="24"/>
        </w:rPr>
        <w:t>线</w:t>
      </w:r>
      <w:r w:rsidRPr="00712697">
        <w:rPr>
          <w:b/>
          <w:kern w:val="0"/>
          <w:sz w:val="24"/>
          <w:szCs w:val="24"/>
        </w:rPr>
        <w:t xml:space="preserve"> </w:t>
      </w:r>
      <w:r w:rsidRPr="00712697">
        <w:rPr>
          <w:rFonts w:hAnsi="宋体"/>
          <w:b/>
          <w:kern w:val="0"/>
          <w:sz w:val="24"/>
          <w:szCs w:val="24"/>
        </w:rPr>
        <w:t>）</w:t>
      </w:r>
      <w:r w:rsidRPr="00712697">
        <w:rPr>
          <w:rFonts w:hAnsi="宋体"/>
          <w:b/>
          <w:color w:val="000000"/>
          <w:kern w:val="0"/>
          <w:sz w:val="24"/>
          <w:szCs w:val="24"/>
        </w:rPr>
        <w:t>。</w:t>
      </w:r>
    </w:p>
    <w:p w:rsidR="00923E59" w:rsidRPr="00712697" w:rsidRDefault="00923E59" w:rsidP="00923E59">
      <w:pPr>
        <w:widowControl/>
        <w:spacing w:line="360" w:lineRule="auto"/>
        <w:rPr>
          <w:b/>
          <w:kern w:val="0"/>
          <w:sz w:val="24"/>
          <w:szCs w:val="24"/>
        </w:rPr>
      </w:pPr>
      <w:r w:rsidRPr="00712697">
        <w:rPr>
          <w:b/>
          <w:kern w:val="0"/>
          <w:sz w:val="24"/>
          <w:szCs w:val="24"/>
        </w:rPr>
        <w:t>10.</w:t>
      </w:r>
      <w:r w:rsidRPr="00712697">
        <w:rPr>
          <w:rFonts w:hAnsi="宋体"/>
          <w:b/>
          <w:color w:val="000000"/>
          <w:sz w:val="24"/>
          <w:szCs w:val="24"/>
        </w:rPr>
        <w:t>进行字符串查找，使用</w:t>
      </w:r>
      <w:r w:rsidRPr="00712697">
        <w:rPr>
          <w:rFonts w:hAnsi="宋体"/>
          <w:b/>
          <w:kern w:val="0"/>
          <w:sz w:val="24"/>
          <w:szCs w:val="24"/>
        </w:rPr>
        <w:t>（</w:t>
      </w:r>
      <w:r w:rsidRPr="00712697">
        <w:rPr>
          <w:b/>
          <w:kern w:val="0"/>
          <w:sz w:val="24"/>
          <w:szCs w:val="24"/>
        </w:rPr>
        <w:t> </w:t>
      </w:r>
      <w:r w:rsidRPr="00712697">
        <w:rPr>
          <w:rFonts w:hint="eastAsia"/>
          <w:b/>
          <w:kern w:val="0"/>
          <w:sz w:val="24"/>
          <w:szCs w:val="24"/>
        </w:rPr>
        <w:t>grep</w:t>
      </w:r>
      <w:r w:rsidRPr="00712697">
        <w:rPr>
          <w:b/>
          <w:kern w:val="0"/>
          <w:sz w:val="24"/>
          <w:szCs w:val="24"/>
        </w:rPr>
        <w:t xml:space="preserve">   </w:t>
      </w:r>
      <w:r w:rsidRPr="00712697">
        <w:rPr>
          <w:rFonts w:hAnsi="宋体"/>
          <w:b/>
          <w:kern w:val="0"/>
          <w:sz w:val="24"/>
          <w:szCs w:val="24"/>
        </w:rPr>
        <w:t>）</w:t>
      </w:r>
      <w:r w:rsidRPr="00712697">
        <w:rPr>
          <w:rFonts w:hAnsi="宋体"/>
          <w:b/>
          <w:color w:val="000000"/>
          <w:sz w:val="24"/>
          <w:szCs w:val="24"/>
        </w:rPr>
        <w:t>命令。</w:t>
      </w:r>
    </w:p>
    <w:p w:rsidR="00923E59" w:rsidRPr="00712697" w:rsidRDefault="00923E59" w:rsidP="00923E59">
      <w:pPr>
        <w:widowControl/>
        <w:spacing w:line="360" w:lineRule="auto"/>
        <w:rPr>
          <w:b/>
          <w:kern w:val="0"/>
          <w:sz w:val="24"/>
          <w:szCs w:val="24"/>
        </w:rPr>
      </w:pPr>
      <w:r w:rsidRPr="00712697">
        <w:rPr>
          <w:rFonts w:hAnsi="宋体"/>
          <w:b/>
          <w:sz w:val="24"/>
          <w:szCs w:val="24"/>
        </w:rPr>
        <w:t>三、写出完成以下功能的命令（每题</w:t>
      </w:r>
      <w:r w:rsidRPr="00712697">
        <w:rPr>
          <w:b/>
          <w:sz w:val="24"/>
          <w:szCs w:val="24"/>
        </w:rPr>
        <w:t>2</w:t>
      </w:r>
      <w:r w:rsidRPr="00712697">
        <w:rPr>
          <w:rFonts w:hAnsi="宋体"/>
          <w:b/>
          <w:sz w:val="24"/>
          <w:szCs w:val="24"/>
        </w:rPr>
        <w:t>分，共</w:t>
      </w:r>
      <w:r w:rsidRPr="00712697">
        <w:rPr>
          <w:b/>
          <w:sz w:val="24"/>
          <w:szCs w:val="24"/>
        </w:rPr>
        <w:t>10</w:t>
      </w:r>
      <w:r w:rsidRPr="00712697">
        <w:rPr>
          <w:rFonts w:hAnsi="宋体"/>
          <w:b/>
          <w:sz w:val="24"/>
          <w:szCs w:val="24"/>
        </w:rPr>
        <w:t>分）</w:t>
      </w:r>
    </w:p>
    <w:p w:rsidR="00923E59" w:rsidRPr="00712697" w:rsidRDefault="00923E59" w:rsidP="00923E59">
      <w:pPr>
        <w:spacing w:line="360" w:lineRule="auto"/>
        <w:rPr>
          <w:b/>
          <w:color w:val="FF0000"/>
          <w:kern w:val="0"/>
          <w:sz w:val="24"/>
          <w:szCs w:val="24"/>
        </w:rPr>
      </w:pPr>
      <w:r w:rsidRPr="00712697">
        <w:rPr>
          <w:b/>
          <w:sz w:val="24"/>
          <w:szCs w:val="24"/>
        </w:rPr>
        <w:t>1</w:t>
      </w:r>
      <w:r w:rsidRPr="00712697">
        <w:rPr>
          <w:b/>
          <w:kern w:val="0"/>
          <w:sz w:val="24"/>
          <w:szCs w:val="24"/>
        </w:rPr>
        <w:t>.</w:t>
      </w:r>
      <w:r w:rsidRPr="00712697">
        <w:rPr>
          <w:rFonts w:hAnsi="宋体"/>
          <w:b/>
          <w:kern w:val="0"/>
          <w:sz w:val="24"/>
          <w:szCs w:val="24"/>
        </w:rPr>
        <w:t>在其父目录不存在时先创建父目录的命令。</w:t>
      </w:r>
      <w:r w:rsidRPr="00712697">
        <w:rPr>
          <w:rFonts w:hAnsi="宋体" w:hint="eastAsia"/>
          <w:b/>
          <w:kern w:val="0"/>
          <w:sz w:val="24"/>
          <w:szCs w:val="24"/>
        </w:rPr>
        <w:t xml:space="preserve">  </w:t>
      </w:r>
      <w:r w:rsidRPr="00712697">
        <w:rPr>
          <w:rFonts w:hAnsi="宋体" w:hint="eastAsia"/>
          <w:b/>
          <w:color w:val="FF0000"/>
          <w:kern w:val="0"/>
          <w:sz w:val="24"/>
          <w:szCs w:val="24"/>
        </w:rPr>
        <w:t xml:space="preserve"> </w:t>
      </w:r>
      <w:r w:rsidRPr="00712697">
        <w:rPr>
          <w:b/>
          <w:color w:val="FF0000"/>
          <w:kern w:val="0"/>
          <w:sz w:val="24"/>
          <w:szCs w:val="24"/>
        </w:rPr>
        <w:t xml:space="preserve">mkdir </w:t>
      </w:r>
      <w:r w:rsidRPr="00712697">
        <w:rPr>
          <w:rFonts w:hint="eastAsia"/>
          <w:b/>
          <w:color w:val="FF0000"/>
          <w:kern w:val="0"/>
          <w:sz w:val="24"/>
          <w:szCs w:val="24"/>
        </w:rPr>
        <w:t xml:space="preserve">  </w:t>
      </w:r>
      <w:r w:rsidRPr="00712697">
        <w:rPr>
          <w:b/>
          <w:color w:val="FF0000"/>
          <w:kern w:val="0"/>
          <w:sz w:val="24"/>
          <w:szCs w:val="24"/>
        </w:rPr>
        <w:t>–p</w:t>
      </w:r>
    </w:p>
    <w:p w:rsidR="00923E59" w:rsidRPr="00712697" w:rsidRDefault="00923E59" w:rsidP="00923E59">
      <w:pPr>
        <w:spacing w:line="360" w:lineRule="auto"/>
        <w:rPr>
          <w:b/>
          <w:kern w:val="0"/>
          <w:sz w:val="24"/>
          <w:szCs w:val="24"/>
        </w:rPr>
      </w:pPr>
      <w:r w:rsidRPr="00712697">
        <w:rPr>
          <w:b/>
          <w:sz w:val="24"/>
          <w:szCs w:val="24"/>
        </w:rPr>
        <w:t>2</w:t>
      </w:r>
      <w:r w:rsidRPr="00712697">
        <w:rPr>
          <w:b/>
          <w:kern w:val="0"/>
          <w:sz w:val="24"/>
          <w:szCs w:val="24"/>
        </w:rPr>
        <w:t>.</w:t>
      </w:r>
      <w:r w:rsidRPr="00712697">
        <w:rPr>
          <w:rFonts w:hAnsi="宋体"/>
          <w:b/>
          <w:kern w:val="0"/>
          <w:sz w:val="24"/>
          <w:szCs w:val="24"/>
        </w:rPr>
        <w:t>要使得名为</w:t>
      </w:r>
      <w:r w:rsidRPr="00712697">
        <w:rPr>
          <w:b/>
          <w:kern w:val="0"/>
          <w:sz w:val="24"/>
          <w:szCs w:val="24"/>
        </w:rPr>
        <w:t>fido</w:t>
      </w:r>
      <w:r w:rsidRPr="00712697">
        <w:rPr>
          <w:rFonts w:hAnsi="宋体"/>
          <w:b/>
          <w:kern w:val="0"/>
          <w:sz w:val="24"/>
          <w:szCs w:val="24"/>
        </w:rPr>
        <w:t>的文件具有如下权限</w:t>
      </w:r>
      <w:r w:rsidRPr="00712697">
        <w:rPr>
          <w:b/>
          <w:kern w:val="0"/>
          <w:sz w:val="24"/>
          <w:szCs w:val="24"/>
        </w:rPr>
        <w:t>-r-xr-x—x</w:t>
      </w:r>
      <w:r w:rsidRPr="00712697">
        <w:rPr>
          <w:rFonts w:hAnsi="宋体"/>
          <w:b/>
          <w:kern w:val="0"/>
          <w:sz w:val="24"/>
          <w:szCs w:val="24"/>
        </w:rPr>
        <w:t>的命令。</w:t>
      </w:r>
      <w:r w:rsidRPr="00712697">
        <w:rPr>
          <w:b/>
          <w:color w:val="FF0000"/>
          <w:kern w:val="0"/>
          <w:sz w:val="24"/>
          <w:szCs w:val="24"/>
        </w:rPr>
        <w:t xml:space="preserve">chmod </w:t>
      </w:r>
      <w:r w:rsidRPr="00712697">
        <w:rPr>
          <w:rFonts w:hint="eastAsia"/>
          <w:b/>
          <w:color w:val="FF0000"/>
          <w:kern w:val="0"/>
          <w:sz w:val="24"/>
          <w:szCs w:val="24"/>
        </w:rPr>
        <w:t xml:space="preserve">  </w:t>
      </w:r>
      <w:r w:rsidRPr="00712697">
        <w:rPr>
          <w:b/>
          <w:color w:val="FF0000"/>
          <w:kern w:val="0"/>
          <w:sz w:val="24"/>
          <w:szCs w:val="24"/>
        </w:rPr>
        <w:t xml:space="preserve">551 </w:t>
      </w:r>
      <w:r w:rsidRPr="00712697">
        <w:rPr>
          <w:rFonts w:hint="eastAsia"/>
          <w:b/>
          <w:color w:val="FF0000"/>
          <w:kern w:val="0"/>
          <w:sz w:val="24"/>
          <w:szCs w:val="24"/>
        </w:rPr>
        <w:t xml:space="preserve">  </w:t>
      </w:r>
      <w:r w:rsidRPr="00712697">
        <w:rPr>
          <w:b/>
          <w:color w:val="FF0000"/>
          <w:kern w:val="0"/>
          <w:sz w:val="24"/>
          <w:szCs w:val="24"/>
        </w:rPr>
        <w:t>fido</w:t>
      </w:r>
    </w:p>
    <w:p w:rsidR="00923E59" w:rsidRPr="00712697" w:rsidRDefault="00923E59" w:rsidP="00923E59">
      <w:pPr>
        <w:widowControl/>
        <w:spacing w:line="360" w:lineRule="auto"/>
        <w:rPr>
          <w:b/>
          <w:kern w:val="0"/>
          <w:sz w:val="24"/>
          <w:szCs w:val="24"/>
        </w:rPr>
      </w:pPr>
    </w:p>
    <w:p w:rsidR="00923E59" w:rsidRPr="00712697" w:rsidRDefault="00923E59" w:rsidP="00923E59">
      <w:pPr>
        <w:widowControl/>
        <w:snapToGrid w:val="0"/>
        <w:spacing w:line="360" w:lineRule="auto"/>
        <w:rPr>
          <w:b/>
          <w:kern w:val="0"/>
          <w:sz w:val="24"/>
          <w:szCs w:val="24"/>
        </w:rPr>
      </w:pPr>
      <w:r w:rsidRPr="00712697">
        <w:rPr>
          <w:rFonts w:hAnsi="宋体"/>
          <w:b/>
          <w:sz w:val="24"/>
          <w:szCs w:val="24"/>
        </w:rPr>
        <w:t>一、单项选择题（每题</w:t>
      </w:r>
      <w:r w:rsidRPr="00712697">
        <w:rPr>
          <w:b/>
          <w:sz w:val="24"/>
          <w:szCs w:val="24"/>
        </w:rPr>
        <w:t>2</w:t>
      </w:r>
      <w:r w:rsidRPr="00712697">
        <w:rPr>
          <w:rFonts w:hAnsi="宋体"/>
          <w:b/>
          <w:sz w:val="24"/>
          <w:szCs w:val="24"/>
        </w:rPr>
        <w:t>分，共</w:t>
      </w:r>
      <w:r w:rsidRPr="00712697">
        <w:rPr>
          <w:b/>
          <w:sz w:val="24"/>
          <w:szCs w:val="24"/>
        </w:rPr>
        <w:t>40</w:t>
      </w:r>
      <w:r w:rsidRPr="00712697">
        <w:rPr>
          <w:rFonts w:hAnsi="宋体"/>
          <w:b/>
          <w:sz w:val="24"/>
          <w:szCs w:val="24"/>
        </w:rPr>
        <w:t>分）</w:t>
      </w:r>
    </w:p>
    <w:p w:rsidR="00923E59" w:rsidRPr="00712697" w:rsidRDefault="00923E59" w:rsidP="00923E59">
      <w:pPr>
        <w:widowControl/>
        <w:spacing w:line="360" w:lineRule="auto"/>
        <w:rPr>
          <w:b/>
          <w:kern w:val="0"/>
          <w:sz w:val="24"/>
          <w:szCs w:val="24"/>
          <w:lang w:eastAsia="zh-Hans"/>
        </w:rPr>
      </w:pPr>
      <w:r w:rsidRPr="00712697">
        <w:rPr>
          <w:b/>
          <w:kern w:val="0"/>
          <w:sz w:val="24"/>
          <w:szCs w:val="24"/>
        </w:rPr>
        <w:t>5.</w:t>
      </w:r>
      <w:r w:rsidRPr="00712697">
        <w:rPr>
          <w:rFonts w:hAnsi="宋体"/>
          <w:b/>
          <w:kern w:val="0"/>
          <w:sz w:val="24"/>
          <w:szCs w:val="24"/>
        </w:rPr>
        <w:t>在</w:t>
      </w:r>
      <w:r w:rsidRPr="00712697">
        <w:rPr>
          <w:b/>
          <w:kern w:val="0"/>
          <w:sz w:val="24"/>
          <w:szCs w:val="24"/>
        </w:rPr>
        <w:t>vi</w:t>
      </w:r>
      <w:r w:rsidRPr="00712697">
        <w:rPr>
          <w:rFonts w:hAnsi="宋体"/>
          <w:b/>
          <w:kern w:val="0"/>
          <w:sz w:val="24"/>
          <w:szCs w:val="24"/>
        </w:rPr>
        <w:t>编辑器中的命令模式下，键入（</w:t>
      </w:r>
      <w:r w:rsidRPr="00712697">
        <w:rPr>
          <w:b/>
          <w:kern w:val="0"/>
          <w:sz w:val="24"/>
          <w:szCs w:val="24"/>
        </w:rPr>
        <w:t xml:space="preserve">   </w:t>
      </w:r>
      <w:r w:rsidRPr="00712697">
        <w:rPr>
          <w:rFonts w:hAnsi="宋体"/>
          <w:b/>
          <w:kern w:val="0"/>
          <w:sz w:val="24"/>
          <w:szCs w:val="24"/>
        </w:rPr>
        <w:t>）可在光标当前所在行下添加一新行。</w:t>
      </w:r>
      <w:r w:rsidRPr="00712697">
        <w:rPr>
          <w:b/>
          <w:kern w:val="0"/>
          <w:sz w:val="24"/>
          <w:szCs w:val="24"/>
        </w:rPr>
        <w:br/>
        <w:t xml:space="preserve">A.&lt;O&gt;                  </w:t>
      </w:r>
      <w:r w:rsidRPr="00712697">
        <w:rPr>
          <w:b/>
          <w:color w:val="0000FF"/>
          <w:kern w:val="0"/>
          <w:sz w:val="24"/>
          <w:szCs w:val="24"/>
        </w:rPr>
        <w:t>B.&lt;o&gt;    </w:t>
      </w:r>
      <w:r w:rsidRPr="00712697">
        <w:rPr>
          <w:b/>
          <w:kern w:val="0"/>
          <w:sz w:val="24"/>
          <w:szCs w:val="24"/>
        </w:rPr>
        <w:t xml:space="preserve">       C.&lt;i&gt;                 D.a</w:t>
      </w:r>
    </w:p>
    <w:p w:rsidR="00923E59" w:rsidRPr="00712697" w:rsidRDefault="00923E59" w:rsidP="00923E59">
      <w:pPr>
        <w:widowControl/>
        <w:spacing w:line="360" w:lineRule="auto"/>
        <w:jc w:val="left"/>
        <w:rPr>
          <w:b/>
          <w:color w:val="2A2A2A"/>
          <w:kern w:val="0"/>
          <w:sz w:val="24"/>
          <w:szCs w:val="24"/>
        </w:rPr>
      </w:pPr>
      <w:r w:rsidRPr="00712697">
        <w:rPr>
          <w:b/>
          <w:color w:val="2A2A2A"/>
          <w:kern w:val="0"/>
          <w:sz w:val="24"/>
          <w:szCs w:val="24"/>
        </w:rPr>
        <w:t>8.</w:t>
      </w:r>
      <w:r w:rsidRPr="00712697">
        <w:rPr>
          <w:rFonts w:hAnsi="宋体"/>
          <w:b/>
          <w:color w:val="2A2A2A"/>
          <w:kern w:val="0"/>
          <w:sz w:val="24"/>
          <w:szCs w:val="24"/>
        </w:rPr>
        <w:t>你使用命令</w:t>
      </w:r>
      <w:r w:rsidRPr="00712697">
        <w:rPr>
          <w:b/>
          <w:color w:val="2A2A2A"/>
          <w:kern w:val="0"/>
          <w:sz w:val="24"/>
          <w:szCs w:val="24"/>
        </w:rPr>
        <w:t>“vi /etc/inittab”</w:t>
      </w:r>
      <w:r w:rsidRPr="00712697">
        <w:rPr>
          <w:rFonts w:hAnsi="宋体"/>
          <w:b/>
          <w:color w:val="2A2A2A"/>
          <w:kern w:val="0"/>
          <w:sz w:val="24"/>
          <w:szCs w:val="24"/>
        </w:rPr>
        <w:t>查看该文件的内容，你不小心改动了一些内容，为了防止系统出问题，你不想保存所修改内容，你应该如何操作</w:t>
      </w:r>
      <w:r w:rsidRPr="00712697">
        <w:rPr>
          <w:b/>
          <w:bCs/>
          <w:kern w:val="0"/>
          <w:sz w:val="24"/>
          <w:szCs w:val="24"/>
          <w:lang w:eastAsia="zh-Hans"/>
        </w:rPr>
        <w:t>(</w:t>
      </w:r>
      <w:r w:rsidRPr="00712697">
        <w:rPr>
          <w:b/>
          <w:bCs/>
          <w:kern w:val="0"/>
          <w:sz w:val="24"/>
          <w:szCs w:val="24"/>
        </w:rPr>
        <w:t xml:space="preserve">     </w:t>
      </w:r>
      <w:r w:rsidRPr="00712697">
        <w:rPr>
          <w:b/>
          <w:bCs/>
          <w:kern w:val="0"/>
          <w:sz w:val="24"/>
          <w:szCs w:val="24"/>
          <w:lang w:eastAsia="zh-Hans"/>
        </w:rPr>
        <w:t>)</w:t>
      </w:r>
      <w:r w:rsidRPr="00712697">
        <w:rPr>
          <w:b/>
          <w:color w:val="2A2A2A"/>
          <w:kern w:val="0"/>
          <w:sz w:val="24"/>
          <w:szCs w:val="24"/>
        </w:rPr>
        <w:t> </w:t>
      </w:r>
      <w:r w:rsidRPr="00712697">
        <w:rPr>
          <w:b/>
          <w:color w:val="2A2A2A"/>
          <w:kern w:val="0"/>
          <w:sz w:val="24"/>
          <w:szCs w:val="24"/>
        </w:rPr>
        <w:br/>
        <w:t>A.</w:t>
      </w:r>
      <w:r w:rsidRPr="00712697">
        <w:rPr>
          <w:rFonts w:hAnsi="宋体"/>
          <w:b/>
          <w:color w:val="2A2A2A"/>
          <w:kern w:val="0"/>
          <w:sz w:val="24"/>
          <w:szCs w:val="24"/>
        </w:rPr>
        <w:t>在末行模式下，键入</w:t>
      </w:r>
      <w:r w:rsidRPr="00712697">
        <w:rPr>
          <w:b/>
          <w:color w:val="2A2A2A"/>
          <w:kern w:val="0"/>
          <w:sz w:val="24"/>
          <w:szCs w:val="24"/>
        </w:rPr>
        <w:t xml:space="preserve">:wq        </w:t>
      </w:r>
      <w:r w:rsidRPr="00712697">
        <w:rPr>
          <w:b/>
          <w:color w:val="0000FF"/>
          <w:kern w:val="0"/>
          <w:sz w:val="24"/>
          <w:szCs w:val="24"/>
        </w:rPr>
        <w:t xml:space="preserve"> B.</w:t>
      </w:r>
      <w:r w:rsidRPr="00712697">
        <w:rPr>
          <w:rFonts w:hAnsi="宋体"/>
          <w:b/>
          <w:color w:val="0000FF"/>
          <w:kern w:val="0"/>
          <w:sz w:val="24"/>
          <w:szCs w:val="24"/>
        </w:rPr>
        <w:t>在末行模式下，键入</w:t>
      </w:r>
      <w:r w:rsidRPr="00712697">
        <w:rPr>
          <w:b/>
          <w:color w:val="0000FF"/>
          <w:kern w:val="0"/>
          <w:sz w:val="24"/>
          <w:szCs w:val="24"/>
        </w:rPr>
        <w:t>:q!</w:t>
      </w:r>
      <w:r w:rsidRPr="00712697">
        <w:rPr>
          <w:b/>
          <w:color w:val="2A2A2A"/>
          <w:kern w:val="0"/>
          <w:sz w:val="24"/>
          <w:szCs w:val="24"/>
        </w:rPr>
        <w:br/>
        <w:t>C.</w:t>
      </w:r>
      <w:r w:rsidRPr="00712697">
        <w:rPr>
          <w:rFonts w:hAnsi="宋体"/>
          <w:b/>
          <w:color w:val="2A2A2A"/>
          <w:kern w:val="0"/>
          <w:sz w:val="24"/>
          <w:szCs w:val="24"/>
        </w:rPr>
        <w:t>在末行模式下，键入</w:t>
      </w:r>
      <w:r w:rsidRPr="00712697">
        <w:rPr>
          <w:b/>
          <w:color w:val="2A2A2A"/>
          <w:kern w:val="0"/>
          <w:sz w:val="24"/>
          <w:szCs w:val="24"/>
        </w:rPr>
        <w:t>:x!          D.</w:t>
      </w:r>
      <w:r w:rsidRPr="00712697">
        <w:rPr>
          <w:rFonts w:hAnsi="宋体"/>
          <w:b/>
          <w:color w:val="2A2A2A"/>
          <w:kern w:val="0"/>
          <w:sz w:val="24"/>
          <w:szCs w:val="24"/>
        </w:rPr>
        <w:t>在编辑模式下，键入</w:t>
      </w:r>
      <w:r w:rsidRPr="00712697">
        <w:rPr>
          <w:b/>
          <w:color w:val="2A2A2A"/>
          <w:kern w:val="0"/>
          <w:sz w:val="24"/>
          <w:szCs w:val="24"/>
        </w:rPr>
        <w:t>“ESC”</w:t>
      </w:r>
      <w:r w:rsidRPr="00712697">
        <w:rPr>
          <w:rFonts w:hAnsi="宋体"/>
          <w:b/>
          <w:color w:val="2A2A2A"/>
          <w:kern w:val="0"/>
          <w:sz w:val="24"/>
          <w:szCs w:val="24"/>
        </w:rPr>
        <w:t>键直接退出</w:t>
      </w:r>
      <w:r w:rsidRPr="00712697">
        <w:rPr>
          <w:b/>
          <w:color w:val="2A2A2A"/>
          <w:kern w:val="0"/>
          <w:sz w:val="24"/>
          <w:szCs w:val="24"/>
        </w:rPr>
        <w:t>vi</w:t>
      </w:r>
      <w:r w:rsidRPr="00712697">
        <w:rPr>
          <w:b/>
          <w:color w:val="2A2A2A"/>
          <w:kern w:val="0"/>
          <w:sz w:val="24"/>
          <w:szCs w:val="24"/>
        </w:rPr>
        <w:br/>
        <w:t>9.</w:t>
      </w:r>
      <w:r w:rsidRPr="00712697">
        <w:rPr>
          <w:rFonts w:hAnsi="宋体"/>
          <w:b/>
          <w:color w:val="2A2A2A"/>
          <w:kern w:val="0"/>
          <w:sz w:val="24"/>
          <w:szCs w:val="24"/>
        </w:rPr>
        <w:t>删除文件命令为</w:t>
      </w:r>
      <w:r w:rsidRPr="00712697">
        <w:rPr>
          <w:b/>
          <w:bCs/>
          <w:kern w:val="0"/>
          <w:sz w:val="24"/>
          <w:szCs w:val="24"/>
          <w:lang w:eastAsia="zh-Hans"/>
        </w:rPr>
        <w:t>(</w:t>
      </w:r>
      <w:r w:rsidRPr="00712697">
        <w:rPr>
          <w:b/>
          <w:bCs/>
          <w:kern w:val="0"/>
          <w:sz w:val="24"/>
          <w:szCs w:val="24"/>
        </w:rPr>
        <w:t xml:space="preserve">     </w:t>
      </w:r>
      <w:r w:rsidRPr="00712697">
        <w:rPr>
          <w:b/>
          <w:bCs/>
          <w:kern w:val="0"/>
          <w:sz w:val="24"/>
          <w:szCs w:val="24"/>
          <w:lang w:eastAsia="zh-Hans"/>
        </w:rPr>
        <w:t>)</w:t>
      </w:r>
      <w:r w:rsidRPr="00712697">
        <w:rPr>
          <w:b/>
          <w:color w:val="2A2A2A"/>
          <w:kern w:val="0"/>
          <w:sz w:val="24"/>
          <w:szCs w:val="24"/>
        </w:rPr>
        <w:br/>
        <w:t>A.mkdir               B.move              C.mv                </w:t>
      </w:r>
      <w:r w:rsidRPr="00712697">
        <w:rPr>
          <w:b/>
          <w:color w:val="0000FF"/>
          <w:kern w:val="0"/>
          <w:sz w:val="24"/>
          <w:szCs w:val="24"/>
        </w:rPr>
        <w:t>  D.rm</w:t>
      </w:r>
    </w:p>
    <w:p w:rsidR="00923E59" w:rsidRPr="00712697" w:rsidRDefault="00923E59" w:rsidP="00923E59">
      <w:pPr>
        <w:widowControl/>
        <w:spacing w:line="360" w:lineRule="auto"/>
        <w:jc w:val="left"/>
        <w:rPr>
          <w:b/>
          <w:color w:val="2A2A2A"/>
          <w:kern w:val="0"/>
          <w:sz w:val="24"/>
          <w:szCs w:val="24"/>
        </w:rPr>
      </w:pPr>
      <w:r w:rsidRPr="00712697">
        <w:rPr>
          <w:b/>
          <w:color w:val="2A2A2A"/>
          <w:kern w:val="0"/>
          <w:sz w:val="24"/>
          <w:szCs w:val="24"/>
        </w:rPr>
        <w:t>14</w:t>
      </w:r>
      <w:r w:rsidRPr="00712697">
        <w:rPr>
          <w:rFonts w:hAnsi="宋体"/>
          <w:b/>
          <w:color w:val="2A2A2A"/>
          <w:kern w:val="0"/>
          <w:sz w:val="24"/>
          <w:szCs w:val="24"/>
        </w:rPr>
        <w:t>下列哪个命令在建立一个</w:t>
      </w:r>
      <w:r w:rsidRPr="00712697">
        <w:rPr>
          <w:b/>
          <w:color w:val="2A2A2A"/>
          <w:kern w:val="0"/>
          <w:sz w:val="24"/>
          <w:szCs w:val="24"/>
        </w:rPr>
        <w:t xml:space="preserve"> tar</w:t>
      </w:r>
      <w:r w:rsidRPr="00712697">
        <w:rPr>
          <w:rFonts w:hAnsi="宋体"/>
          <w:b/>
          <w:color w:val="2A2A2A"/>
          <w:kern w:val="0"/>
          <w:sz w:val="24"/>
          <w:szCs w:val="24"/>
        </w:rPr>
        <w:t>归档文件的时候列出详细列表（</w:t>
      </w:r>
      <w:r w:rsidRPr="00712697">
        <w:rPr>
          <w:b/>
          <w:color w:val="2A2A2A"/>
          <w:kern w:val="0"/>
          <w:sz w:val="24"/>
          <w:szCs w:val="24"/>
        </w:rPr>
        <w:t xml:space="preserve">   </w:t>
      </w:r>
      <w:r w:rsidRPr="00712697">
        <w:rPr>
          <w:rFonts w:hAnsi="宋体"/>
          <w:b/>
          <w:color w:val="2A2A2A"/>
          <w:kern w:val="0"/>
          <w:sz w:val="24"/>
          <w:szCs w:val="24"/>
        </w:rPr>
        <w:t>）。</w:t>
      </w:r>
      <w:r w:rsidRPr="00712697">
        <w:rPr>
          <w:b/>
          <w:color w:val="2A2A2A"/>
          <w:kern w:val="0"/>
          <w:sz w:val="24"/>
          <w:szCs w:val="24"/>
        </w:rPr>
        <w:t> </w:t>
      </w:r>
      <w:r w:rsidRPr="00712697">
        <w:rPr>
          <w:b/>
          <w:color w:val="2A2A2A"/>
          <w:kern w:val="0"/>
          <w:sz w:val="24"/>
          <w:szCs w:val="24"/>
        </w:rPr>
        <w:br/>
      </w:r>
      <w:r w:rsidRPr="00712697">
        <w:rPr>
          <w:b/>
          <w:color w:val="0000FF"/>
          <w:kern w:val="0"/>
          <w:sz w:val="24"/>
          <w:szCs w:val="24"/>
        </w:rPr>
        <w:t>A.tar -t </w:t>
      </w:r>
      <w:r w:rsidRPr="00712697">
        <w:rPr>
          <w:b/>
          <w:color w:val="2A2A2A"/>
          <w:kern w:val="0"/>
          <w:sz w:val="24"/>
          <w:szCs w:val="24"/>
        </w:rPr>
        <w:t>       b)tar -cv       c)tar -cvf       d)tar –r</w:t>
      </w:r>
    </w:p>
    <w:p w:rsidR="00923E59" w:rsidRPr="00712697" w:rsidRDefault="00923E59" w:rsidP="00923E59">
      <w:pPr>
        <w:widowControl/>
        <w:spacing w:line="360" w:lineRule="auto"/>
        <w:jc w:val="left"/>
        <w:rPr>
          <w:b/>
          <w:color w:val="0000FF"/>
          <w:kern w:val="0"/>
          <w:sz w:val="24"/>
          <w:szCs w:val="24"/>
          <w:lang w:val="de-DE"/>
        </w:rPr>
      </w:pPr>
      <w:r w:rsidRPr="00712697">
        <w:rPr>
          <w:b/>
          <w:color w:val="2A2A2A"/>
          <w:kern w:val="0"/>
          <w:sz w:val="24"/>
          <w:szCs w:val="24"/>
          <w:lang w:val="de-DE"/>
        </w:rPr>
        <w:t>17.</w:t>
      </w:r>
      <w:r w:rsidRPr="00712697">
        <w:rPr>
          <w:rFonts w:hAnsi="宋体"/>
          <w:b/>
          <w:color w:val="2A2A2A"/>
          <w:kern w:val="0"/>
          <w:sz w:val="24"/>
          <w:szCs w:val="24"/>
        </w:rPr>
        <w:t>改变文件所有者的命令为</w:t>
      </w:r>
      <w:r w:rsidRPr="00712697">
        <w:rPr>
          <w:rFonts w:hAnsi="宋体"/>
          <w:b/>
          <w:color w:val="2A2A2A"/>
          <w:kern w:val="0"/>
          <w:sz w:val="24"/>
          <w:szCs w:val="24"/>
          <w:lang w:val="de-DE"/>
        </w:rPr>
        <w:t>（</w:t>
      </w:r>
      <w:r w:rsidRPr="00712697">
        <w:rPr>
          <w:b/>
          <w:color w:val="2A2A2A"/>
          <w:kern w:val="0"/>
          <w:sz w:val="24"/>
          <w:szCs w:val="24"/>
          <w:lang w:val="de-DE"/>
        </w:rPr>
        <w:t xml:space="preserve">   </w:t>
      </w:r>
      <w:r w:rsidRPr="00712697">
        <w:rPr>
          <w:rFonts w:hAnsi="宋体"/>
          <w:b/>
          <w:color w:val="2A2A2A"/>
          <w:kern w:val="0"/>
          <w:sz w:val="24"/>
          <w:szCs w:val="24"/>
          <w:lang w:val="de-DE"/>
        </w:rPr>
        <w:t>）</w:t>
      </w:r>
      <w:r w:rsidRPr="00712697">
        <w:rPr>
          <w:rFonts w:hAnsi="宋体"/>
          <w:b/>
          <w:bCs/>
          <w:kern w:val="0"/>
          <w:sz w:val="24"/>
          <w:szCs w:val="24"/>
          <w:lang w:val="de-DE" w:eastAsia="zh-Hans"/>
        </w:rPr>
        <w:t>？</w:t>
      </w:r>
      <w:r w:rsidRPr="00712697">
        <w:rPr>
          <w:b/>
          <w:color w:val="2A2A2A"/>
          <w:kern w:val="0"/>
          <w:sz w:val="24"/>
          <w:szCs w:val="24"/>
          <w:lang w:val="de-DE"/>
        </w:rPr>
        <w:t xml:space="preserve">A.chmod              B.touch              </w:t>
      </w:r>
      <w:r w:rsidRPr="00712697">
        <w:rPr>
          <w:b/>
          <w:color w:val="0000FF"/>
          <w:kern w:val="0"/>
          <w:sz w:val="24"/>
          <w:szCs w:val="24"/>
          <w:lang w:val="de-DE"/>
        </w:rPr>
        <w:t>C.chown  </w:t>
      </w:r>
      <w:r w:rsidRPr="00712697">
        <w:rPr>
          <w:b/>
          <w:color w:val="2A2A2A"/>
          <w:kern w:val="0"/>
          <w:sz w:val="24"/>
          <w:szCs w:val="24"/>
          <w:lang w:val="de-DE"/>
        </w:rPr>
        <w:t>           D.cat</w:t>
      </w:r>
      <w:r w:rsidRPr="00712697">
        <w:rPr>
          <w:b/>
          <w:color w:val="2A2A2A"/>
          <w:kern w:val="0"/>
          <w:sz w:val="24"/>
          <w:szCs w:val="24"/>
          <w:lang w:val="de-DE"/>
        </w:rPr>
        <w:br/>
        <w:t>18.</w:t>
      </w:r>
      <w:r w:rsidRPr="00712697">
        <w:rPr>
          <w:rFonts w:hAnsi="宋体"/>
          <w:b/>
          <w:color w:val="2A2A2A"/>
          <w:kern w:val="0"/>
          <w:sz w:val="24"/>
          <w:szCs w:val="24"/>
        </w:rPr>
        <w:t>在给定文件中查找与设定条件相符字符串的命令为</w:t>
      </w:r>
      <w:r w:rsidRPr="00712697">
        <w:rPr>
          <w:rFonts w:hAnsi="宋体"/>
          <w:b/>
          <w:color w:val="2A2A2A"/>
          <w:kern w:val="0"/>
          <w:sz w:val="24"/>
          <w:szCs w:val="24"/>
          <w:lang w:val="de-DE"/>
        </w:rPr>
        <w:t>（</w:t>
      </w:r>
      <w:r w:rsidRPr="00712697">
        <w:rPr>
          <w:b/>
          <w:color w:val="2A2A2A"/>
          <w:kern w:val="0"/>
          <w:sz w:val="24"/>
          <w:szCs w:val="24"/>
          <w:lang w:val="de-DE"/>
        </w:rPr>
        <w:t xml:space="preserve">   </w:t>
      </w:r>
      <w:r w:rsidRPr="00712697">
        <w:rPr>
          <w:rFonts w:hAnsi="宋体"/>
          <w:b/>
          <w:color w:val="2A2A2A"/>
          <w:kern w:val="0"/>
          <w:sz w:val="24"/>
          <w:szCs w:val="24"/>
          <w:lang w:val="de-DE"/>
        </w:rPr>
        <w:t>）</w:t>
      </w:r>
      <w:r w:rsidRPr="00712697">
        <w:rPr>
          <w:rFonts w:hAnsi="宋体"/>
          <w:b/>
          <w:color w:val="2A2A2A"/>
          <w:kern w:val="0"/>
          <w:sz w:val="24"/>
          <w:szCs w:val="24"/>
        </w:rPr>
        <w:t>。</w:t>
      </w:r>
      <w:r w:rsidRPr="00712697">
        <w:rPr>
          <w:b/>
          <w:color w:val="2A2A2A"/>
          <w:kern w:val="0"/>
          <w:sz w:val="24"/>
          <w:szCs w:val="24"/>
          <w:lang w:val="de-DE"/>
        </w:rPr>
        <w:br/>
      </w:r>
      <w:r w:rsidRPr="00712697">
        <w:rPr>
          <w:b/>
          <w:color w:val="0000FF"/>
          <w:kern w:val="0"/>
          <w:sz w:val="24"/>
          <w:szCs w:val="24"/>
          <w:lang w:val="de-DE"/>
        </w:rPr>
        <w:t>A.grep     </w:t>
      </w:r>
      <w:r w:rsidRPr="00712697">
        <w:rPr>
          <w:b/>
          <w:color w:val="2A2A2A"/>
          <w:kern w:val="0"/>
          <w:sz w:val="24"/>
          <w:szCs w:val="24"/>
          <w:lang w:val="de-DE"/>
        </w:rPr>
        <w:t xml:space="preserve">       B.gzip           C.find            D.sort</w:t>
      </w:r>
      <w:r w:rsidRPr="00712697">
        <w:rPr>
          <w:b/>
          <w:color w:val="2A2A2A"/>
          <w:kern w:val="0"/>
          <w:sz w:val="24"/>
          <w:szCs w:val="24"/>
          <w:lang w:val="de-DE"/>
        </w:rPr>
        <w:br/>
        <w:t>19.</w:t>
      </w:r>
      <w:r w:rsidRPr="00712697">
        <w:rPr>
          <w:rFonts w:hAnsi="宋体"/>
          <w:b/>
          <w:color w:val="2A2A2A"/>
          <w:kern w:val="0"/>
          <w:sz w:val="24"/>
          <w:szCs w:val="24"/>
        </w:rPr>
        <w:t>建立一个新文件可以使用的命令为</w:t>
      </w:r>
      <w:r w:rsidRPr="00712697">
        <w:rPr>
          <w:rFonts w:hAnsi="宋体"/>
          <w:b/>
          <w:color w:val="2A2A2A"/>
          <w:kern w:val="0"/>
          <w:sz w:val="24"/>
          <w:szCs w:val="24"/>
          <w:lang w:val="de-DE"/>
        </w:rPr>
        <w:t>（</w:t>
      </w:r>
      <w:r w:rsidRPr="00712697">
        <w:rPr>
          <w:b/>
          <w:color w:val="2A2A2A"/>
          <w:kern w:val="0"/>
          <w:sz w:val="24"/>
          <w:szCs w:val="24"/>
          <w:lang w:val="de-DE"/>
        </w:rPr>
        <w:t xml:space="preserve">   </w:t>
      </w:r>
      <w:r w:rsidRPr="00712697">
        <w:rPr>
          <w:rFonts w:hAnsi="宋体"/>
          <w:b/>
          <w:color w:val="2A2A2A"/>
          <w:kern w:val="0"/>
          <w:sz w:val="24"/>
          <w:szCs w:val="24"/>
          <w:lang w:val="de-DE"/>
        </w:rPr>
        <w:t>）</w:t>
      </w:r>
      <w:r w:rsidRPr="00712697">
        <w:rPr>
          <w:rFonts w:hAnsi="宋体"/>
          <w:b/>
          <w:color w:val="2A2A2A"/>
          <w:kern w:val="0"/>
          <w:sz w:val="24"/>
          <w:szCs w:val="24"/>
        </w:rPr>
        <w:t>。</w:t>
      </w:r>
      <w:r w:rsidRPr="00712697">
        <w:rPr>
          <w:b/>
          <w:color w:val="2A2A2A"/>
          <w:kern w:val="0"/>
          <w:sz w:val="24"/>
          <w:szCs w:val="24"/>
          <w:lang w:val="de-DE"/>
        </w:rPr>
        <w:br/>
        <w:t>A.chmod              B.more               C.cp          </w:t>
      </w:r>
      <w:r w:rsidRPr="00712697">
        <w:rPr>
          <w:b/>
          <w:color w:val="0000FF"/>
          <w:kern w:val="0"/>
          <w:sz w:val="24"/>
          <w:szCs w:val="24"/>
          <w:lang w:val="de-DE"/>
        </w:rPr>
        <w:t>  D.touch</w:t>
      </w:r>
    </w:p>
    <w:p w:rsidR="00923E59" w:rsidRPr="00712697" w:rsidRDefault="00923E59" w:rsidP="00923E59">
      <w:pPr>
        <w:widowControl/>
        <w:spacing w:line="360" w:lineRule="auto"/>
        <w:rPr>
          <w:b/>
          <w:kern w:val="0"/>
          <w:sz w:val="24"/>
          <w:szCs w:val="24"/>
          <w:lang w:val="de-DE"/>
        </w:rPr>
      </w:pPr>
      <w:r w:rsidRPr="00712697">
        <w:rPr>
          <w:b/>
          <w:kern w:val="0"/>
          <w:sz w:val="24"/>
          <w:szCs w:val="24"/>
          <w:lang w:val="de-DE"/>
        </w:rPr>
        <w:t>20.</w:t>
      </w:r>
      <w:r w:rsidRPr="00712697">
        <w:rPr>
          <w:b/>
          <w:bCs/>
          <w:kern w:val="0"/>
          <w:sz w:val="24"/>
          <w:szCs w:val="24"/>
          <w:lang w:val="de-DE" w:eastAsia="zh-Hans"/>
        </w:rPr>
        <w:t xml:space="preserve"> </w:t>
      </w:r>
      <w:r w:rsidRPr="00712697">
        <w:rPr>
          <w:rFonts w:hAnsi="宋体"/>
          <w:b/>
          <w:bCs/>
          <w:kern w:val="0"/>
          <w:sz w:val="24"/>
          <w:szCs w:val="24"/>
          <w:lang w:eastAsia="zh-Hans"/>
        </w:rPr>
        <w:t>存放</w:t>
      </w:r>
      <w:r w:rsidRPr="00712697">
        <w:rPr>
          <w:b/>
          <w:bCs/>
          <w:kern w:val="0"/>
          <w:sz w:val="24"/>
          <w:szCs w:val="24"/>
          <w:lang w:val="de-DE" w:eastAsia="zh-Hans"/>
        </w:rPr>
        <w:t>Linux</w:t>
      </w:r>
      <w:r w:rsidRPr="00712697">
        <w:rPr>
          <w:rFonts w:hAnsi="宋体"/>
          <w:b/>
          <w:bCs/>
          <w:kern w:val="0"/>
          <w:sz w:val="24"/>
          <w:szCs w:val="24"/>
          <w:lang w:eastAsia="zh-Hans"/>
        </w:rPr>
        <w:t>基本命令的目录是什么</w:t>
      </w:r>
      <w:r w:rsidRPr="00712697">
        <w:rPr>
          <w:rFonts w:hAnsi="宋体"/>
          <w:b/>
          <w:bCs/>
          <w:kern w:val="0"/>
          <w:sz w:val="24"/>
          <w:szCs w:val="24"/>
          <w:lang w:val="de-DE" w:eastAsia="zh-Hans"/>
        </w:rPr>
        <w:t>（</w:t>
      </w:r>
      <w:r w:rsidRPr="00712697">
        <w:rPr>
          <w:b/>
          <w:bCs/>
          <w:kern w:val="0"/>
          <w:sz w:val="24"/>
          <w:szCs w:val="24"/>
          <w:lang w:val="de-DE"/>
        </w:rPr>
        <w:t xml:space="preserve">   </w:t>
      </w:r>
      <w:r w:rsidRPr="00712697">
        <w:rPr>
          <w:rFonts w:hAnsi="宋体"/>
          <w:b/>
          <w:bCs/>
          <w:kern w:val="0"/>
          <w:sz w:val="24"/>
          <w:szCs w:val="24"/>
          <w:lang w:val="de-DE" w:eastAsia="zh-Hans"/>
        </w:rPr>
        <w:t>）</w:t>
      </w:r>
      <w:r w:rsidRPr="00712697">
        <w:rPr>
          <w:b/>
          <w:bCs/>
          <w:kern w:val="0"/>
          <w:sz w:val="24"/>
          <w:szCs w:val="24"/>
          <w:lang w:val="de-DE"/>
        </w:rPr>
        <w:t>?</w:t>
      </w:r>
    </w:p>
    <w:p w:rsidR="00923E59" w:rsidRPr="00712697" w:rsidRDefault="00923E59" w:rsidP="00923E59">
      <w:pPr>
        <w:widowControl/>
        <w:spacing w:line="360" w:lineRule="auto"/>
        <w:rPr>
          <w:b/>
          <w:kern w:val="0"/>
          <w:sz w:val="24"/>
          <w:szCs w:val="24"/>
          <w:lang w:val="de-DE" w:eastAsia="zh-Hans"/>
        </w:rPr>
      </w:pPr>
      <w:r w:rsidRPr="00712697">
        <w:rPr>
          <w:b/>
          <w:bCs/>
          <w:color w:val="0000FF"/>
          <w:kern w:val="0"/>
          <w:sz w:val="24"/>
          <w:szCs w:val="24"/>
          <w:lang w:val="de-DE"/>
        </w:rPr>
        <w:t>A</w:t>
      </w:r>
      <w:r w:rsidRPr="00712697">
        <w:rPr>
          <w:b/>
          <w:bCs/>
          <w:color w:val="0000FF"/>
          <w:kern w:val="0"/>
          <w:sz w:val="24"/>
          <w:szCs w:val="24"/>
          <w:lang w:val="de-DE" w:eastAsia="zh-Hans"/>
        </w:rPr>
        <w:t>. /bin</w:t>
      </w:r>
      <w:r w:rsidRPr="00712697">
        <w:rPr>
          <w:b/>
          <w:bCs/>
          <w:color w:val="0000FF"/>
          <w:kern w:val="0"/>
          <w:sz w:val="24"/>
          <w:szCs w:val="24"/>
          <w:lang w:val="de-DE"/>
        </w:rPr>
        <w:t xml:space="preserve">    </w:t>
      </w:r>
      <w:r w:rsidRPr="00712697">
        <w:rPr>
          <w:b/>
          <w:bCs/>
          <w:kern w:val="0"/>
          <w:sz w:val="24"/>
          <w:szCs w:val="24"/>
          <w:lang w:val="de-DE"/>
        </w:rPr>
        <w:t xml:space="preserve">          B</w:t>
      </w:r>
      <w:r w:rsidRPr="00712697">
        <w:rPr>
          <w:b/>
          <w:bCs/>
          <w:kern w:val="0"/>
          <w:sz w:val="24"/>
          <w:szCs w:val="24"/>
          <w:lang w:val="de-DE" w:eastAsia="zh-Hans"/>
        </w:rPr>
        <w:t>. /tmp</w:t>
      </w:r>
      <w:r w:rsidRPr="00712697">
        <w:rPr>
          <w:b/>
          <w:bCs/>
          <w:kern w:val="0"/>
          <w:sz w:val="24"/>
          <w:szCs w:val="24"/>
          <w:lang w:val="de-DE"/>
        </w:rPr>
        <w:t xml:space="preserve">          C</w:t>
      </w:r>
      <w:r w:rsidRPr="00712697">
        <w:rPr>
          <w:b/>
          <w:bCs/>
          <w:kern w:val="0"/>
          <w:sz w:val="24"/>
          <w:szCs w:val="24"/>
          <w:lang w:val="de-DE" w:eastAsia="zh-Hans"/>
        </w:rPr>
        <w:t>. /lib</w:t>
      </w:r>
      <w:r w:rsidRPr="00712697">
        <w:rPr>
          <w:b/>
          <w:bCs/>
          <w:kern w:val="0"/>
          <w:sz w:val="24"/>
          <w:szCs w:val="24"/>
          <w:lang w:val="de-DE"/>
        </w:rPr>
        <w:t xml:space="preserve">           D</w:t>
      </w:r>
      <w:r w:rsidRPr="00712697">
        <w:rPr>
          <w:b/>
          <w:bCs/>
          <w:kern w:val="0"/>
          <w:sz w:val="24"/>
          <w:szCs w:val="24"/>
          <w:lang w:val="de-DE" w:eastAsia="zh-Hans"/>
        </w:rPr>
        <w:t>. /root</w:t>
      </w:r>
    </w:p>
    <w:p w:rsidR="00923E59" w:rsidRPr="00712697" w:rsidRDefault="00923E59" w:rsidP="00923E59">
      <w:pPr>
        <w:spacing w:line="360" w:lineRule="auto"/>
        <w:rPr>
          <w:b/>
          <w:sz w:val="24"/>
          <w:szCs w:val="24"/>
        </w:rPr>
      </w:pPr>
      <w:r w:rsidRPr="00712697">
        <w:rPr>
          <w:rFonts w:hAnsi="宋体"/>
          <w:b/>
          <w:sz w:val="24"/>
          <w:szCs w:val="24"/>
        </w:rPr>
        <w:t>二、</w:t>
      </w:r>
      <w:r w:rsidRPr="00712697">
        <w:rPr>
          <w:b/>
          <w:sz w:val="24"/>
          <w:szCs w:val="24"/>
        </w:rPr>
        <w:t xml:space="preserve"> </w:t>
      </w:r>
      <w:r w:rsidRPr="00712697">
        <w:rPr>
          <w:rFonts w:hAnsi="宋体"/>
          <w:b/>
          <w:sz w:val="24"/>
          <w:szCs w:val="24"/>
        </w:rPr>
        <w:t>填空题（每</w:t>
      </w:r>
      <w:r w:rsidRPr="00712697">
        <w:rPr>
          <w:rFonts w:hAnsi="宋体"/>
          <w:b/>
          <w:color w:val="000000"/>
          <w:sz w:val="24"/>
          <w:szCs w:val="24"/>
        </w:rPr>
        <w:t>空</w:t>
      </w:r>
      <w:r w:rsidRPr="00712697">
        <w:rPr>
          <w:b/>
          <w:sz w:val="24"/>
          <w:szCs w:val="24"/>
        </w:rPr>
        <w:t>2</w:t>
      </w:r>
      <w:r w:rsidRPr="00712697">
        <w:rPr>
          <w:rFonts w:hAnsi="宋体"/>
          <w:b/>
          <w:sz w:val="24"/>
          <w:szCs w:val="24"/>
        </w:rPr>
        <w:t>分，共</w:t>
      </w:r>
      <w:r w:rsidRPr="00712697">
        <w:rPr>
          <w:b/>
          <w:sz w:val="24"/>
          <w:szCs w:val="24"/>
        </w:rPr>
        <w:t>20</w:t>
      </w:r>
      <w:r w:rsidRPr="00712697">
        <w:rPr>
          <w:rFonts w:hAnsi="宋体"/>
          <w:b/>
          <w:sz w:val="24"/>
          <w:szCs w:val="24"/>
        </w:rPr>
        <w:t>分）</w:t>
      </w:r>
    </w:p>
    <w:p w:rsidR="00923E59" w:rsidRPr="00712697" w:rsidRDefault="00923E59" w:rsidP="00923E59">
      <w:pPr>
        <w:spacing w:line="360" w:lineRule="auto"/>
        <w:rPr>
          <w:rStyle w:val="a6"/>
          <w:color w:val="000000"/>
          <w:sz w:val="24"/>
          <w:szCs w:val="24"/>
        </w:rPr>
      </w:pPr>
      <w:r w:rsidRPr="00712697">
        <w:rPr>
          <w:b/>
          <w:color w:val="000000"/>
          <w:sz w:val="24"/>
          <w:szCs w:val="24"/>
        </w:rPr>
        <w:t>1.</w:t>
      </w:r>
      <w:r w:rsidRPr="00712697">
        <w:rPr>
          <w:rFonts w:hAnsi="宋体"/>
          <w:b/>
          <w:color w:val="000000"/>
          <w:sz w:val="24"/>
          <w:szCs w:val="24"/>
        </w:rPr>
        <w:t>将前一个命令的标准输出作为后一个命令的标准输入，称之为</w:t>
      </w:r>
      <w:r w:rsidRPr="00712697">
        <w:rPr>
          <w:rFonts w:hAnsi="宋体"/>
          <w:b/>
          <w:color w:val="2A2A2A"/>
          <w:kern w:val="0"/>
          <w:sz w:val="24"/>
          <w:szCs w:val="24"/>
        </w:rPr>
        <w:t>（</w:t>
      </w:r>
      <w:r w:rsidRPr="00712697">
        <w:rPr>
          <w:b/>
          <w:color w:val="2A2A2A"/>
          <w:kern w:val="0"/>
          <w:sz w:val="24"/>
          <w:szCs w:val="24"/>
        </w:rPr>
        <w:t xml:space="preserve"> </w:t>
      </w:r>
      <w:r w:rsidRPr="00712697">
        <w:rPr>
          <w:rFonts w:hint="eastAsia"/>
          <w:b/>
          <w:color w:val="2A2A2A"/>
          <w:kern w:val="0"/>
          <w:sz w:val="24"/>
          <w:szCs w:val="24"/>
        </w:rPr>
        <w:t>管道</w:t>
      </w:r>
      <w:r w:rsidRPr="00712697">
        <w:rPr>
          <w:b/>
          <w:color w:val="2A2A2A"/>
          <w:kern w:val="0"/>
          <w:sz w:val="24"/>
          <w:szCs w:val="24"/>
        </w:rPr>
        <w:t xml:space="preserve">  </w:t>
      </w:r>
      <w:r w:rsidRPr="00712697">
        <w:rPr>
          <w:rFonts w:hAnsi="宋体"/>
          <w:b/>
          <w:color w:val="2A2A2A"/>
          <w:kern w:val="0"/>
          <w:sz w:val="24"/>
          <w:szCs w:val="24"/>
        </w:rPr>
        <w:t>）。</w:t>
      </w:r>
      <w:r w:rsidRPr="00712697">
        <w:rPr>
          <w:b/>
          <w:color w:val="000000"/>
          <w:sz w:val="24"/>
          <w:szCs w:val="24"/>
        </w:rPr>
        <w:t xml:space="preserve"> </w:t>
      </w:r>
    </w:p>
    <w:p w:rsidR="00923E59" w:rsidRPr="00712697" w:rsidRDefault="00923E59" w:rsidP="00923E59">
      <w:pPr>
        <w:widowControl/>
        <w:spacing w:line="360" w:lineRule="auto"/>
        <w:jc w:val="left"/>
        <w:rPr>
          <w:b/>
          <w:kern w:val="0"/>
          <w:sz w:val="24"/>
          <w:szCs w:val="24"/>
        </w:rPr>
      </w:pPr>
      <w:r w:rsidRPr="00712697">
        <w:rPr>
          <w:b/>
          <w:color w:val="000000"/>
          <w:kern w:val="0"/>
          <w:sz w:val="24"/>
          <w:szCs w:val="24"/>
        </w:rPr>
        <w:t>7.</w:t>
      </w:r>
      <w:r w:rsidRPr="00712697">
        <w:rPr>
          <w:rFonts w:hAnsi="宋体"/>
          <w:b/>
          <w:color w:val="000000"/>
          <w:kern w:val="0"/>
          <w:sz w:val="24"/>
          <w:szCs w:val="24"/>
        </w:rPr>
        <w:t>在</w:t>
      </w:r>
      <w:r w:rsidRPr="00712697">
        <w:rPr>
          <w:b/>
          <w:color w:val="000000"/>
          <w:kern w:val="0"/>
          <w:sz w:val="24"/>
          <w:szCs w:val="24"/>
        </w:rPr>
        <w:t>Linux</w:t>
      </w:r>
      <w:r w:rsidRPr="00712697">
        <w:rPr>
          <w:rFonts w:hAnsi="宋体"/>
          <w:b/>
          <w:color w:val="000000"/>
          <w:kern w:val="0"/>
          <w:sz w:val="24"/>
          <w:szCs w:val="24"/>
        </w:rPr>
        <w:t>操作系统中，设备都是通过特殊的</w:t>
      </w:r>
      <w:r w:rsidRPr="00712697">
        <w:rPr>
          <w:rFonts w:hAnsi="宋体"/>
          <w:b/>
          <w:color w:val="2A2A2A"/>
          <w:kern w:val="0"/>
          <w:sz w:val="24"/>
          <w:szCs w:val="24"/>
        </w:rPr>
        <w:t>（</w:t>
      </w:r>
      <w:r w:rsidRPr="00712697">
        <w:rPr>
          <w:rFonts w:hAnsi="宋体" w:hint="eastAsia"/>
          <w:b/>
          <w:color w:val="2A2A2A"/>
          <w:kern w:val="0"/>
          <w:sz w:val="24"/>
          <w:szCs w:val="24"/>
        </w:rPr>
        <w:t>文件</w:t>
      </w:r>
      <w:r w:rsidRPr="00712697">
        <w:rPr>
          <w:b/>
          <w:color w:val="2A2A2A"/>
          <w:kern w:val="0"/>
          <w:sz w:val="24"/>
          <w:szCs w:val="24"/>
        </w:rPr>
        <w:t xml:space="preserve">   </w:t>
      </w:r>
      <w:r w:rsidRPr="00712697">
        <w:rPr>
          <w:rFonts w:hAnsi="宋体"/>
          <w:b/>
          <w:color w:val="2A2A2A"/>
          <w:kern w:val="0"/>
          <w:sz w:val="24"/>
          <w:szCs w:val="24"/>
        </w:rPr>
        <w:t>）</w:t>
      </w:r>
      <w:r w:rsidRPr="00712697">
        <w:rPr>
          <w:rFonts w:hAnsi="宋体"/>
          <w:b/>
          <w:color w:val="000000"/>
          <w:kern w:val="0"/>
          <w:sz w:val="24"/>
          <w:szCs w:val="24"/>
        </w:rPr>
        <w:t>来访问。</w:t>
      </w:r>
    </w:p>
    <w:p w:rsidR="00923E59" w:rsidRPr="00712697" w:rsidRDefault="00923E59" w:rsidP="00923E59">
      <w:pPr>
        <w:spacing w:line="360" w:lineRule="auto"/>
        <w:rPr>
          <w:rStyle w:val="a6"/>
          <w:color w:val="000000"/>
          <w:sz w:val="24"/>
          <w:szCs w:val="24"/>
        </w:rPr>
      </w:pPr>
      <w:r w:rsidRPr="00712697">
        <w:rPr>
          <w:b/>
          <w:color w:val="000000"/>
          <w:sz w:val="24"/>
          <w:szCs w:val="24"/>
        </w:rPr>
        <w:lastRenderedPageBreak/>
        <w:t>10.</w:t>
      </w:r>
      <w:r w:rsidRPr="00712697">
        <w:rPr>
          <w:rFonts w:hAnsi="宋体"/>
          <w:b/>
          <w:color w:val="000000"/>
          <w:sz w:val="24"/>
          <w:szCs w:val="24"/>
        </w:rPr>
        <w:t>结束后台进程的命令是</w:t>
      </w:r>
      <w:r w:rsidRPr="00712697">
        <w:rPr>
          <w:rFonts w:hAnsi="宋体"/>
          <w:b/>
          <w:color w:val="2A2A2A"/>
          <w:kern w:val="0"/>
          <w:sz w:val="24"/>
          <w:szCs w:val="24"/>
        </w:rPr>
        <w:t>（</w:t>
      </w:r>
      <w:r w:rsidRPr="00712697">
        <w:rPr>
          <w:rFonts w:hAnsi="宋体" w:hint="eastAsia"/>
          <w:b/>
          <w:color w:val="2A2A2A"/>
          <w:kern w:val="0"/>
          <w:sz w:val="24"/>
          <w:szCs w:val="24"/>
        </w:rPr>
        <w:t>kill</w:t>
      </w:r>
      <w:r w:rsidRPr="00712697">
        <w:rPr>
          <w:b/>
          <w:color w:val="2A2A2A"/>
          <w:kern w:val="0"/>
          <w:sz w:val="24"/>
          <w:szCs w:val="24"/>
        </w:rPr>
        <w:t xml:space="preserve">   </w:t>
      </w:r>
      <w:r w:rsidRPr="00712697">
        <w:rPr>
          <w:rFonts w:hAnsi="宋体"/>
          <w:b/>
          <w:color w:val="2A2A2A"/>
          <w:kern w:val="0"/>
          <w:sz w:val="24"/>
          <w:szCs w:val="24"/>
        </w:rPr>
        <w:t>）。</w:t>
      </w:r>
      <w:r w:rsidRPr="00712697">
        <w:rPr>
          <w:b/>
          <w:color w:val="000000"/>
          <w:sz w:val="24"/>
          <w:szCs w:val="24"/>
        </w:rPr>
        <w:t xml:space="preserve"> </w:t>
      </w:r>
    </w:p>
    <w:p w:rsidR="00923E59" w:rsidRPr="00712697" w:rsidRDefault="00923E59" w:rsidP="00923E59">
      <w:pPr>
        <w:widowControl/>
        <w:spacing w:line="360" w:lineRule="auto"/>
        <w:rPr>
          <w:b/>
          <w:sz w:val="24"/>
          <w:szCs w:val="24"/>
        </w:rPr>
      </w:pPr>
      <w:r w:rsidRPr="00712697">
        <w:rPr>
          <w:rFonts w:hAnsi="宋体"/>
          <w:b/>
          <w:sz w:val="24"/>
          <w:szCs w:val="24"/>
        </w:rPr>
        <w:t>三、写出完成以下功能的命令（每题</w:t>
      </w:r>
      <w:r w:rsidRPr="00712697">
        <w:rPr>
          <w:b/>
          <w:sz w:val="24"/>
          <w:szCs w:val="24"/>
        </w:rPr>
        <w:t>2</w:t>
      </w:r>
      <w:r w:rsidRPr="00712697">
        <w:rPr>
          <w:rFonts w:hAnsi="宋体"/>
          <w:b/>
          <w:sz w:val="24"/>
          <w:szCs w:val="24"/>
        </w:rPr>
        <w:t>分，共</w:t>
      </w:r>
      <w:r w:rsidRPr="00712697">
        <w:rPr>
          <w:b/>
          <w:sz w:val="24"/>
          <w:szCs w:val="24"/>
        </w:rPr>
        <w:t>10</w:t>
      </w:r>
      <w:r w:rsidRPr="00712697">
        <w:rPr>
          <w:rFonts w:hAnsi="宋体"/>
          <w:b/>
          <w:sz w:val="24"/>
          <w:szCs w:val="24"/>
        </w:rPr>
        <w:t>分）</w:t>
      </w:r>
    </w:p>
    <w:p w:rsidR="00923E59" w:rsidRPr="00712697" w:rsidRDefault="00923E59" w:rsidP="00923E59">
      <w:pPr>
        <w:spacing w:line="360" w:lineRule="auto"/>
        <w:rPr>
          <w:b/>
          <w:sz w:val="24"/>
          <w:szCs w:val="24"/>
        </w:rPr>
      </w:pPr>
      <w:r w:rsidRPr="00712697">
        <w:rPr>
          <w:b/>
          <w:color w:val="000000"/>
          <w:sz w:val="24"/>
          <w:szCs w:val="24"/>
        </w:rPr>
        <w:t>1.</w:t>
      </w:r>
      <w:r w:rsidRPr="00712697">
        <w:rPr>
          <w:rFonts w:hAnsi="宋体"/>
          <w:b/>
          <w:color w:val="000000"/>
          <w:sz w:val="24"/>
          <w:szCs w:val="24"/>
        </w:rPr>
        <w:t>在</w:t>
      </w:r>
      <w:r w:rsidRPr="00712697">
        <w:rPr>
          <w:b/>
          <w:color w:val="000000"/>
          <w:sz w:val="24"/>
          <w:szCs w:val="24"/>
        </w:rPr>
        <w:t>/home</w:t>
      </w:r>
      <w:r w:rsidRPr="00712697">
        <w:rPr>
          <w:rFonts w:hAnsi="宋体"/>
          <w:b/>
          <w:color w:val="000000"/>
          <w:sz w:val="24"/>
          <w:szCs w:val="24"/>
        </w:rPr>
        <w:t>目录下查找文件名为。</w:t>
      </w:r>
      <w:r w:rsidRPr="00712697">
        <w:rPr>
          <w:b/>
          <w:color w:val="000000"/>
          <w:sz w:val="24"/>
          <w:szCs w:val="24"/>
        </w:rPr>
        <w:t>Profile</w:t>
      </w:r>
      <w:r w:rsidRPr="00712697">
        <w:rPr>
          <w:rFonts w:hAnsi="宋体"/>
          <w:b/>
          <w:color w:val="000000"/>
          <w:sz w:val="24"/>
          <w:szCs w:val="24"/>
        </w:rPr>
        <w:t>的文件，找到后删除</w:t>
      </w:r>
    </w:p>
    <w:p w:rsidR="00923E59" w:rsidRPr="00712697" w:rsidRDefault="00923E59" w:rsidP="00923E59">
      <w:pPr>
        <w:spacing w:line="360" w:lineRule="auto"/>
        <w:jc w:val="left"/>
        <w:rPr>
          <w:b/>
          <w:sz w:val="24"/>
          <w:szCs w:val="24"/>
        </w:rPr>
      </w:pPr>
      <w:r w:rsidRPr="00712697">
        <w:rPr>
          <w:b/>
          <w:color w:val="000000"/>
          <w:sz w:val="24"/>
          <w:szCs w:val="24"/>
        </w:rPr>
        <w:t>2.</w:t>
      </w:r>
      <w:r w:rsidRPr="00712697">
        <w:rPr>
          <w:rFonts w:hAnsi="宋体"/>
          <w:b/>
          <w:color w:val="000000"/>
          <w:sz w:val="24"/>
          <w:szCs w:val="24"/>
        </w:rPr>
        <w:t>将</w:t>
      </w:r>
      <w:r w:rsidRPr="00712697">
        <w:rPr>
          <w:b/>
          <w:color w:val="000000"/>
          <w:sz w:val="24"/>
          <w:szCs w:val="24"/>
        </w:rPr>
        <w:t>test.tar.gz</w:t>
      </w:r>
      <w:r w:rsidRPr="00712697">
        <w:rPr>
          <w:rFonts w:hAnsi="宋体"/>
          <w:b/>
          <w:color w:val="000000"/>
          <w:sz w:val="24"/>
          <w:szCs w:val="24"/>
        </w:rPr>
        <w:t>文件解压缩</w:t>
      </w:r>
    </w:p>
    <w:p w:rsidR="00923E59" w:rsidRPr="00712697" w:rsidRDefault="00923E59" w:rsidP="00923E59">
      <w:pPr>
        <w:spacing w:line="360" w:lineRule="auto"/>
        <w:ind w:leftChars="25" w:left="53"/>
        <w:jc w:val="left"/>
        <w:rPr>
          <w:b/>
          <w:sz w:val="24"/>
          <w:szCs w:val="24"/>
        </w:rPr>
      </w:pPr>
      <w:r w:rsidRPr="00712697">
        <w:rPr>
          <w:b/>
          <w:color w:val="000000"/>
          <w:sz w:val="24"/>
          <w:szCs w:val="24"/>
        </w:rPr>
        <w:t>4.</w:t>
      </w:r>
      <w:r w:rsidRPr="00712697">
        <w:rPr>
          <w:rFonts w:hAnsi="宋体"/>
          <w:b/>
          <w:color w:val="000000"/>
          <w:sz w:val="24"/>
          <w:szCs w:val="24"/>
        </w:rPr>
        <w:t>创建一个用户，用户名为</w:t>
      </w:r>
      <w:r w:rsidRPr="00712697">
        <w:rPr>
          <w:b/>
          <w:color w:val="000000"/>
          <w:sz w:val="24"/>
          <w:szCs w:val="24"/>
        </w:rPr>
        <w:t>user02</w:t>
      </w:r>
      <w:r w:rsidRPr="00712697">
        <w:rPr>
          <w:rFonts w:hAnsi="宋体"/>
          <w:b/>
          <w:color w:val="000000"/>
          <w:sz w:val="24"/>
          <w:szCs w:val="24"/>
        </w:rPr>
        <w:t>，所属私有组和标准组为</w:t>
      </w:r>
      <w:r w:rsidRPr="00712697">
        <w:rPr>
          <w:b/>
          <w:color w:val="000000"/>
          <w:sz w:val="24"/>
          <w:szCs w:val="24"/>
        </w:rPr>
        <w:t>stuff</w:t>
      </w:r>
      <w:r w:rsidRPr="00712697">
        <w:rPr>
          <w:rFonts w:hAnsi="宋体"/>
          <w:b/>
          <w:color w:val="000000"/>
          <w:sz w:val="24"/>
          <w:szCs w:val="24"/>
        </w:rPr>
        <w:t>，用户家目录为</w:t>
      </w:r>
      <w:r w:rsidRPr="00712697">
        <w:rPr>
          <w:b/>
          <w:color w:val="000000"/>
          <w:sz w:val="24"/>
          <w:szCs w:val="24"/>
        </w:rPr>
        <w:t>/home/user2</w:t>
      </w:r>
      <w:r w:rsidRPr="00712697">
        <w:rPr>
          <w:rFonts w:hAnsi="宋体"/>
          <w:b/>
          <w:color w:val="000000"/>
          <w:sz w:val="24"/>
          <w:szCs w:val="24"/>
        </w:rPr>
        <w:t>，用户登陆</w:t>
      </w:r>
      <w:r w:rsidRPr="00712697">
        <w:rPr>
          <w:b/>
          <w:color w:val="000000"/>
          <w:sz w:val="24"/>
          <w:szCs w:val="24"/>
        </w:rPr>
        <w:t>shell</w:t>
      </w:r>
      <w:r w:rsidRPr="00712697">
        <w:rPr>
          <w:rFonts w:hAnsi="宋体"/>
          <w:b/>
          <w:color w:val="000000"/>
          <w:sz w:val="24"/>
          <w:szCs w:val="24"/>
        </w:rPr>
        <w:t>为</w:t>
      </w:r>
      <w:r w:rsidRPr="00712697">
        <w:rPr>
          <w:b/>
          <w:color w:val="000000"/>
          <w:sz w:val="24"/>
          <w:szCs w:val="24"/>
        </w:rPr>
        <w:t>/bin/bash</w:t>
      </w:r>
      <w:r w:rsidRPr="00712697">
        <w:rPr>
          <w:rFonts w:hAnsi="宋体"/>
          <w:b/>
          <w:color w:val="000000"/>
          <w:sz w:val="24"/>
          <w:szCs w:val="24"/>
        </w:rPr>
        <w:t>。</w:t>
      </w:r>
    </w:p>
    <w:p w:rsidR="00923E59" w:rsidRPr="00712697" w:rsidRDefault="00923E59" w:rsidP="00923E59">
      <w:pPr>
        <w:spacing w:line="360" w:lineRule="auto"/>
        <w:jc w:val="left"/>
        <w:rPr>
          <w:rFonts w:hAnsi="宋体"/>
          <w:b/>
          <w:sz w:val="24"/>
          <w:szCs w:val="24"/>
        </w:rPr>
      </w:pPr>
      <w:r w:rsidRPr="00712697">
        <w:rPr>
          <w:b/>
          <w:sz w:val="24"/>
          <w:szCs w:val="24"/>
        </w:rPr>
        <w:t>5.</w:t>
      </w:r>
      <w:r w:rsidRPr="00712697">
        <w:rPr>
          <w:rFonts w:hAnsi="宋体"/>
          <w:b/>
          <w:sz w:val="24"/>
          <w:szCs w:val="24"/>
        </w:rPr>
        <w:t>赋予所有用户读和写</w:t>
      </w:r>
      <w:r w:rsidRPr="00712697">
        <w:rPr>
          <w:b/>
          <w:sz w:val="24"/>
          <w:szCs w:val="24"/>
        </w:rPr>
        <w:t>backup.tar.gz</w:t>
      </w:r>
      <w:r w:rsidRPr="00712697">
        <w:rPr>
          <w:rFonts w:hAnsi="宋体"/>
          <w:b/>
          <w:sz w:val="24"/>
          <w:szCs w:val="24"/>
        </w:rPr>
        <w:t>文件的权限：</w:t>
      </w:r>
    </w:p>
    <w:p w:rsidR="00923E59" w:rsidRPr="00712697" w:rsidRDefault="00923E59" w:rsidP="00923E59">
      <w:pPr>
        <w:spacing w:line="360" w:lineRule="auto"/>
        <w:rPr>
          <w:b/>
          <w:color w:val="FF0000"/>
          <w:sz w:val="24"/>
          <w:szCs w:val="24"/>
        </w:rPr>
      </w:pPr>
      <w:r w:rsidRPr="00712697">
        <w:rPr>
          <w:rFonts w:hint="eastAsia"/>
          <w:b/>
          <w:color w:val="FF0000"/>
          <w:sz w:val="24"/>
          <w:szCs w:val="24"/>
        </w:rPr>
        <w:t>参考答案：</w:t>
      </w:r>
    </w:p>
    <w:p w:rsidR="00923E59" w:rsidRPr="00712697" w:rsidRDefault="00923E59" w:rsidP="00923E59">
      <w:pPr>
        <w:spacing w:line="360" w:lineRule="auto"/>
        <w:rPr>
          <w:b/>
          <w:color w:val="FF0000"/>
          <w:sz w:val="24"/>
          <w:szCs w:val="24"/>
        </w:rPr>
      </w:pPr>
      <w:r w:rsidRPr="00712697">
        <w:rPr>
          <w:rFonts w:hint="eastAsia"/>
          <w:b/>
          <w:color w:val="FF0000"/>
          <w:sz w:val="24"/>
          <w:szCs w:val="24"/>
        </w:rPr>
        <w:t>1.</w:t>
      </w:r>
      <w:r w:rsidRPr="00712697">
        <w:rPr>
          <w:b/>
          <w:color w:val="FF0000"/>
          <w:sz w:val="24"/>
          <w:szCs w:val="24"/>
        </w:rPr>
        <w:t xml:space="preserve">find   /home    –name  </w:t>
      </w:r>
      <w:r w:rsidRPr="00712697">
        <w:rPr>
          <w:b/>
          <w:bCs/>
          <w:color w:val="FF0000"/>
          <w:sz w:val="24"/>
          <w:szCs w:val="24"/>
        </w:rPr>
        <w:t>.</w:t>
      </w:r>
      <w:r w:rsidRPr="00712697">
        <w:rPr>
          <w:b/>
          <w:color w:val="FF0000"/>
          <w:sz w:val="24"/>
          <w:szCs w:val="24"/>
        </w:rPr>
        <w:t xml:space="preserve">profile  </w:t>
      </w:r>
      <w:r w:rsidRPr="00712697">
        <w:rPr>
          <w:rFonts w:hAnsi="宋体"/>
          <w:b/>
          <w:color w:val="FF0000"/>
          <w:sz w:val="24"/>
          <w:szCs w:val="24"/>
        </w:rPr>
        <w:t>－</w:t>
      </w:r>
      <w:r w:rsidRPr="00712697">
        <w:rPr>
          <w:b/>
          <w:color w:val="FF0000"/>
          <w:sz w:val="24"/>
          <w:szCs w:val="24"/>
        </w:rPr>
        <w:t>exec   rm{</w:t>
      </w:r>
      <w:r w:rsidRPr="00712697">
        <w:rPr>
          <w:rFonts w:hint="eastAsia"/>
          <w:b/>
          <w:color w:val="FF0000"/>
          <w:sz w:val="24"/>
          <w:szCs w:val="24"/>
        </w:rPr>
        <w:t xml:space="preserve">  </w:t>
      </w:r>
      <w:r w:rsidRPr="00712697">
        <w:rPr>
          <w:b/>
          <w:color w:val="FF0000"/>
          <w:sz w:val="24"/>
          <w:szCs w:val="24"/>
        </w:rPr>
        <w:t>}</w:t>
      </w:r>
      <w:r w:rsidRPr="00712697">
        <w:rPr>
          <w:rFonts w:hint="eastAsia"/>
          <w:b/>
          <w:color w:val="FF0000"/>
          <w:sz w:val="24"/>
          <w:szCs w:val="24"/>
        </w:rPr>
        <w:t xml:space="preserve"> </w:t>
      </w:r>
      <w:r w:rsidRPr="00712697">
        <w:rPr>
          <w:b/>
          <w:color w:val="FF0000"/>
          <w:sz w:val="24"/>
          <w:szCs w:val="24"/>
        </w:rPr>
        <w:t>\;</w:t>
      </w:r>
    </w:p>
    <w:p w:rsidR="00923E59" w:rsidRPr="00712697" w:rsidRDefault="00923E59" w:rsidP="00923E59">
      <w:pPr>
        <w:spacing w:line="360" w:lineRule="auto"/>
        <w:jc w:val="left"/>
        <w:rPr>
          <w:b/>
          <w:color w:val="FF0000"/>
          <w:sz w:val="24"/>
          <w:szCs w:val="24"/>
        </w:rPr>
      </w:pPr>
      <w:r w:rsidRPr="00712697">
        <w:rPr>
          <w:rFonts w:hAnsi="宋体" w:hint="eastAsia"/>
          <w:b/>
          <w:color w:val="FF0000"/>
          <w:sz w:val="24"/>
          <w:szCs w:val="24"/>
        </w:rPr>
        <w:t>2.</w:t>
      </w:r>
      <w:r w:rsidRPr="00712697">
        <w:rPr>
          <w:b/>
          <w:color w:val="FF0000"/>
          <w:sz w:val="24"/>
          <w:szCs w:val="24"/>
        </w:rPr>
        <w:t>tar  -xzvf   test</w:t>
      </w:r>
      <w:r w:rsidRPr="00712697">
        <w:rPr>
          <w:b/>
          <w:bCs/>
          <w:color w:val="FF0000"/>
          <w:sz w:val="24"/>
          <w:szCs w:val="24"/>
        </w:rPr>
        <w:t>.</w:t>
      </w:r>
      <w:r w:rsidRPr="00712697">
        <w:rPr>
          <w:b/>
          <w:color w:val="FF0000"/>
          <w:sz w:val="24"/>
          <w:szCs w:val="24"/>
        </w:rPr>
        <w:t>tar</w:t>
      </w:r>
      <w:r w:rsidRPr="00712697">
        <w:rPr>
          <w:b/>
          <w:bCs/>
          <w:color w:val="FF0000"/>
          <w:sz w:val="24"/>
          <w:szCs w:val="24"/>
        </w:rPr>
        <w:t>.</w:t>
      </w:r>
      <w:r w:rsidRPr="00712697">
        <w:rPr>
          <w:b/>
          <w:color w:val="FF0000"/>
          <w:sz w:val="24"/>
          <w:szCs w:val="24"/>
        </w:rPr>
        <w:t>gz</w:t>
      </w:r>
    </w:p>
    <w:p w:rsidR="00923E59" w:rsidRPr="00712697" w:rsidRDefault="00923E59" w:rsidP="00923E59">
      <w:pPr>
        <w:spacing w:line="360" w:lineRule="auto"/>
        <w:jc w:val="left"/>
        <w:rPr>
          <w:b/>
          <w:color w:val="FF0000"/>
          <w:sz w:val="24"/>
          <w:szCs w:val="24"/>
        </w:rPr>
      </w:pPr>
      <w:r w:rsidRPr="00712697">
        <w:rPr>
          <w:rFonts w:hAnsi="宋体" w:hint="eastAsia"/>
          <w:b/>
          <w:color w:val="FF0000"/>
          <w:sz w:val="24"/>
          <w:szCs w:val="24"/>
        </w:rPr>
        <w:t>4.</w:t>
      </w:r>
      <w:r w:rsidRPr="00712697">
        <w:rPr>
          <w:b/>
          <w:color w:val="FF0000"/>
          <w:sz w:val="24"/>
          <w:szCs w:val="24"/>
        </w:rPr>
        <w:t>useradd   –g  stuff  –G  stuff  -d /home/user2  -s  /bin/bash  user02</w:t>
      </w:r>
    </w:p>
    <w:p w:rsidR="00923E59" w:rsidRPr="00712697" w:rsidRDefault="00923E59" w:rsidP="00923E59">
      <w:pPr>
        <w:spacing w:line="360" w:lineRule="auto"/>
        <w:jc w:val="left"/>
        <w:rPr>
          <w:b/>
          <w:color w:val="FF0000"/>
          <w:sz w:val="24"/>
          <w:szCs w:val="24"/>
        </w:rPr>
      </w:pPr>
      <w:r w:rsidRPr="00712697">
        <w:rPr>
          <w:rFonts w:hAnsi="宋体" w:hint="eastAsia"/>
          <w:b/>
          <w:color w:val="FF0000"/>
          <w:sz w:val="24"/>
          <w:szCs w:val="24"/>
        </w:rPr>
        <w:t>5.</w:t>
      </w:r>
      <w:r w:rsidRPr="00712697">
        <w:rPr>
          <w:b/>
          <w:color w:val="FF0000"/>
          <w:sz w:val="24"/>
          <w:szCs w:val="24"/>
        </w:rPr>
        <w:t>Chmod a+rw   back.tar.gz</w:t>
      </w:r>
    </w:p>
    <w:p w:rsidR="00923E59" w:rsidRPr="00712697" w:rsidRDefault="00923E59" w:rsidP="00923E59">
      <w:pPr>
        <w:spacing w:line="360" w:lineRule="auto"/>
        <w:jc w:val="left"/>
        <w:rPr>
          <w:b/>
          <w:sz w:val="24"/>
          <w:szCs w:val="24"/>
        </w:rPr>
      </w:pPr>
    </w:p>
    <w:p w:rsidR="00923E59" w:rsidRPr="00712697" w:rsidRDefault="00923E59" w:rsidP="00923E59">
      <w:pPr>
        <w:ind w:leftChars="148" w:left="311"/>
        <w:rPr>
          <w:b/>
          <w:sz w:val="24"/>
          <w:szCs w:val="24"/>
        </w:rPr>
      </w:pPr>
      <w:r w:rsidRPr="00712697">
        <w:rPr>
          <w:rFonts w:hint="eastAsia"/>
          <w:b/>
          <w:sz w:val="24"/>
          <w:szCs w:val="24"/>
        </w:rPr>
        <w:t>2</w:t>
      </w:r>
      <w:r w:rsidRPr="00712697">
        <w:rPr>
          <w:rFonts w:hint="eastAsia"/>
          <w:b/>
          <w:sz w:val="24"/>
          <w:szCs w:val="24"/>
        </w:rPr>
        <w:t>．</w:t>
      </w:r>
      <w:r w:rsidRPr="00712697">
        <w:rPr>
          <w:b/>
          <w:sz w:val="24"/>
          <w:szCs w:val="24"/>
        </w:rPr>
        <w:t>R</w:t>
      </w:r>
      <w:r w:rsidRPr="00712697">
        <w:rPr>
          <w:rFonts w:hint="eastAsia"/>
          <w:b/>
          <w:sz w:val="24"/>
          <w:szCs w:val="24"/>
        </w:rPr>
        <w:t>edhat 9.0</w:t>
      </w:r>
      <w:r w:rsidRPr="00712697">
        <w:rPr>
          <w:rFonts w:hint="eastAsia"/>
          <w:b/>
          <w:sz w:val="24"/>
          <w:szCs w:val="24"/>
        </w:rPr>
        <w:t>默认的文件系统类型为</w:t>
      </w:r>
      <w:r w:rsidRPr="00712697">
        <w:rPr>
          <w:rFonts w:hint="eastAsia"/>
          <w:b/>
          <w:sz w:val="24"/>
          <w:szCs w:val="24"/>
        </w:rPr>
        <w:t xml:space="preserve">                           (       ext3      )</w:t>
      </w:r>
    </w:p>
    <w:p w:rsidR="00923E59" w:rsidRPr="00712697" w:rsidRDefault="00923E59" w:rsidP="00923E59">
      <w:pPr>
        <w:ind w:leftChars="148" w:left="311"/>
        <w:rPr>
          <w:b/>
          <w:sz w:val="24"/>
          <w:szCs w:val="24"/>
        </w:rPr>
      </w:pPr>
      <w:r w:rsidRPr="00712697">
        <w:rPr>
          <w:rFonts w:hint="eastAsia"/>
          <w:b/>
          <w:sz w:val="24"/>
          <w:szCs w:val="24"/>
        </w:rPr>
        <w:t>3</w:t>
      </w:r>
      <w:r w:rsidRPr="00712697">
        <w:rPr>
          <w:rFonts w:hint="eastAsia"/>
          <w:b/>
          <w:sz w:val="24"/>
          <w:szCs w:val="24"/>
        </w:rPr>
        <w:t>．输入了</w:t>
      </w:r>
      <w:r w:rsidRPr="00712697">
        <w:rPr>
          <w:rFonts w:hint="eastAsia"/>
          <w:b/>
          <w:sz w:val="24"/>
          <w:szCs w:val="24"/>
        </w:rPr>
        <w:t>Shell</w:t>
      </w:r>
      <w:r w:rsidRPr="00712697">
        <w:rPr>
          <w:rFonts w:hint="eastAsia"/>
          <w:b/>
          <w:sz w:val="24"/>
          <w:szCs w:val="24"/>
        </w:rPr>
        <w:t>命令的部分字符后按什么键可补全其余部分？</w:t>
      </w:r>
      <w:r w:rsidRPr="00712697">
        <w:rPr>
          <w:rFonts w:hint="eastAsia"/>
          <w:b/>
          <w:sz w:val="24"/>
          <w:szCs w:val="24"/>
        </w:rPr>
        <w:t xml:space="preserve">     (      tab       )</w:t>
      </w:r>
    </w:p>
    <w:p w:rsidR="00923E59" w:rsidRPr="00712697" w:rsidRDefault="00923E59" w:rsidP="00923E59">
      <w:pPr>
        <w:ind w:leftChars="148" w:left="311"/>
        <w:rPr>
          <w:b/>
          <w:sz w:val="24"/>
          <w:szCs w:val="24"/>
        </w:rPr>
      </w:pPr>
      <w:r w:rsidRPr="00712697">
        <w:rPr>
          <w:rFonts w:hint="eastAsia"/>
          <w:b/>
          <w:sz w:val="24"/>
          <w:szCs w:val="24"/>
        </w:rPr>
        <w:t>5</w:t>
      </w:r>
      <w:r w:rsidRPr="00712697">
        <w:rPr>
          <w:rFonts w:hint="eastAsia"/>
          <w:b/>
          <w:sz w:val="24"/>
          <w:szCs w:val="24"/>
        </w:rPr>
        <w:t>．完全删除</w:t>
      </w:r>
      <w:r w:rsidRPr="00712697">
        <w:rPr>
          <w:rFonts w:hint="eastAsia"/>
          <w:b/>
          <w:sz w:val="24"/>
          <w:szCs w:val="24"/>
        </w:rPr>
        <w:t>/tmp</w:t>
      </w:r>
      <w:r w:rsidRPr="00712697">
        <w:rPr>
          <w:rFonts w:hint="eastAsia"/>
          <w:b/>
          <w:sz w:val="24"/>
          <w:szCs w:val="24"/>
        </w:rPr>
        <w:t>下的所有文件用什么命令及参数？</w:t>
      </w:r>
      <w:r>
        <w:rPr>
          <w:rFonts w:hint="eastAsia"/>
          <w:b/>
          <w:sz w:val="24"/>
        </w:rPr>
        <w:t xml:space="preserve"> </w:t>
      </w:r>
      <w:r w:rsidRPr="00712697">
        <w:rPr>
          <w:rFonts w:hint="eastAsia"/>
          <w:b/>
          <w:sz w:val="24"/>
          <w:szCs w:val="24"/>
        </w:rPr>
        <w:t>（</w:t>
      </w:r>
      <w:r>
        <w:rPr>
          <w:rFonts w:hint="eastAsia"/>
          <w:b/>
          <w:sz w:val="24"/>
        </w:rPr>
        <w:t xml:space="preserve">  </w:t>
      </w:r>
      <w:r w:rsidRPr="00712697">
        <w:rPr>
          <w:rFonts w:hint="eastAsia"/>
          <w:b/>
          <w:sz w:val="24"/>
          <w:szCs w:val="24"/>
        </w:rPr>
        <w:t xml:space="preserve">rm </w:t>
      </w:r>
      <w:r w:rsidRPr="00712697">
        <w:rPr>
          <w:b/>
          <w:sz w:val="24"/>
          <w:szCs w:val="24"/>
        </w:rPr>
        <w:t>–</w:t>
      </w:r>
      <w:r>
        <w:rPr>
          <w:rFonts w:hint="eastAsia"/>
          <w:b/>
          <w:sz w:val="24"/>
        </w:rPr>
        <w:t xml:space="preserve">r /tmp   </w:t>
      </w:r>
      <w:r w:rsidRPr="00712697">
        <w:rPr>
          <w:rFonts w:hint="eastAsia"/>
          <w:b/>
          <w:sz w:val="24"/>
          <w:szCs w:val="24"/>
        </w:rPr>
        <w:t xml:space="preserve"> </w:t>
      </w:r>
      <w:r w:rsidRPr="00712697">
        <w:rPr>
          <w:rFonts w:hint="eastAsia"/>
          <w:b/>
          <w:sz w:val="24"/>
          <w:szCs w:val="24"/>
        </w:rPr>
        <w:t>）</w:t>
      </w:r>
    </w:p>
    <w:p w:rsidR="00923E59" w:rsidRPr="00712697" w:rsidRDefault="00923E59" w:rsidP="00923E59">
      <w:pPr>
        <w:ind w:leftChars="148" w:left="311"/>
        <w:rPr>
          <w:b/>
          <w:sz w:val="24"/>
          <w:szCs w:val="24"/>
        </w:rPr>
      </w:pPr>
      <w:r w:rsidRPr="00712697">
        <w:rPr>
          <w:rFonts w:hint="eastAsia"/>
          <w:b/>
          <w:sz w:val="24"/>
          <w:szCs w:val="24"/>
        </w:rPr>
        <w:t>7</w:t>
      </w:r>
      <w:r w:rsidRPr="00712697">
        <w:rPr>
          <w:rFonts w:hint="eastAsia"/>
          <w:b/>
          <w:sz w:val="24"/>
          <w:szCs w:val="24"/>
        </w:rPr>
        <w:t>．要强制杀死某个进程用什么命令</w:t>
      </w:r>
      <w:r>
        <w:rPr>
          <w:rFonts w:hint="eastAsia"/>
          <w:b/>
          <w:sz w:val="24"/>
        </w:rPr>
        <w:t xml:space="preserve">     </w:t>
      </w:r>
      <w:r w:rsidRPr="00712697">
        <w:rPr>
          <w:rFonts w:hint="eastAsia"/>
          <w:b/>
          <w:sz w:val="24"/>
          <w:szCs w:val="24"/>
        </w:rPr>
        <w:t xml:space="preserve">     </w:t>
      </w:r>
      <w:r>
        <w:rPr>
          <w:rFonts w:hint="eastAsia"/>
          <w:b/>
          <w:sz w:val="24"/>
        </w:rPr>
        <w:t>（</w:t>
      </w:r>
      <w:r w:rsidRPr="00712697">
        <w:rPr>
          <w:rFonts w:hint="eastAsia"/>
          <w:b/>
          <w:sz w:val="24"/>
          <w:szCs w:val="24"/>
        </w:rPr>
        <w:t>kill -9 PID</w:t>
      </w:r>
      <w:r>
        <w:rPr>
          <w:rFonts w:hint="eastAsia"/>
          <w:b/>
          <w:sz w:val="24"/>
        </w:rPr>
        <w:t>）</w:t>
      </w:r>
      <w:r w:rsidRPr="00712697">
        <w:rPr>
          <w:rFonts w:hint="eastAsia"/>
          <w:b/>
          <w:sz w:val="24"/>
          <w:szCs w:val="24"/>
        </w:rPr>
        <w:t xml:space="preserve">      </w:t>
      </w:r>
    </w:p>
    <w:p w:rsidR="00923E59" w:rsidRPr="00712697" w:rsidRDefault="00923E59" w:rsidP="00923E59">
      <w:pPr>
        <w:rPr>
          <w:b/>
          <w:sz w:val="24"/>
          <w:szCs w:val="24"/>
        </w:rPr>
      </w:pPr>
      <w:r w:rsidRPr="00712697">
        <w:rPr>
          <w:rFonts w:ascii="黑体" w:eastAsia="黑体" w:hint="eastAsia"/>
          <w:b/>
          <w:bCs/>
          <w:sz w:val="24"/>
          <w:szCs w:val="24"/>
        </w:rPr>
        <w:t>二、叙述题 （70分）</w:t>
      </w:r>
    </w:p>
    <w:p w:rsidR="00923E59" w:rsidRPr="00712697" w:rsidRDefault="00923E59" w:rsidP="00923E59">
      <w:pPr>
        <w:ind w:firstLineChars="200" w:firstLine="482"/>
        <w:rPr>
          <w:b/>
          <w:sz w:val="24"/>
          <w:szCs w:val="24"/>
        </w:rPr>
      </w:pPr>
      <w:r w:rsidRPr="00712697">
        <w:rPr>
          <w:rFonts w:hint="eastAsia"/>
          <w:b/>
          <w:sz w:val="24"/>
          <w:szCs w:val="24"/>
        </w:rPr>
        <w:t>2</w:t>
      </w:r>
      <w:r w:rsidRPr="00712697">
        <w:rPr>
          <w:rFonts w:hint="eastAsia"/>
          <w:b/>
          <w:sz w:val="24"/>
          <w:szCs w:val="24"/>
        </w:rPr>
        <w:t>．</w:t>
      </w:r>
      <w:r w:rsidRPr="00712697">
        <w:rPr>
          <w:rFonts w:hint="eastAsia"/>
          <w:b/>
          <w:sz w:val="24"/>
          <w:szCs w:val="24"/>
        </w:rPr>
        <w:t xml:space="preserve"> </w:t>
      </w:r>
      <w:r w:rsidRPr="00712697">
        <w:rPr>
          <w:rFonts w:hint="eastAsia"/>
          <w:b/>
          <w:sz w:val="24"/>
          <w:szCs w:val="24"/>
        </w:rPr>
        <w:t>分别叙述</w:t>
      </w:r>
      <w:r w:rsidRPr="00712697">
        <w:rPr>
          <w:rFonts w:hint="eastAsia"/>
          <w:b/>
          <w:sz w:val="24"/>
          <w:szCs w:val="24"/>
        </w:rPr>
        <w:t>linux</w:t>
      </w:r>
      <w:r w:rsidRPr="00712697">
        <w:rPr>
          <w:rFonts w:hint="eastAsia"/>
          <w:b/>
          <w:sz w:val="24"/>
          <w:szCs w:val="24"/>
        </w:rPr>
        <w:t>对</w:t>
      </w:r>
      <w:r w:rsidRPr="00712697">
        <w:rPr>
          <w:rFonts w:hint="eastAsia"/>
          <w:b/>
          <w:sz w:val="24"/>
          <w:szCs w:val="24"/>
        </w:rPr>
        <w:t>IDE</w:t>
      </w:r>
      <w:r w:rsidRPr="00712697">
        <w:rPr>
          <w:rFonts w:hint="eastAsia"/>
          <w:b/>
          <w:sz w:val="24"/>
          <w:szCs w:val="24"/>
        </w:rPr>
        <w:t>硬盘和</w:t>
      </w:r>
      <w:r w:rsidRPr="00712697">
        <w:rPr>
          <w:rFonts w:hint="eastAsia"/>
          <w:b/>
          <w:sz w:val="24"/>
          <w:szCs w:val="24"/>
        </w:rPr>
        <w:t>usb</w:t>
      </w:r>
      <w:r w:rsidRPr="00712697">
        <w:rPr>
          <w:rFonts w:hint="eastAsia"/>
          <w:b/>
          <w:sz w:val="24"/>
          <w:szCs w:val="24"/>
        </w:rPr>
        <w:t>接口的移动硬盘的各个分区如何表示？（</w:t>
      </w:r>
      <w:r w:rsidRPr="00712697">
        <w:rPr>
          <w:rFonts w:hint="eastAsia"/>
          <w:b/>
          <w:sz w:val="24"/>
          <w:szCs w:val="24"/>
        </w:rPr>
        <w:t>6</w:t>
      </w:r>
      <w:r w:rsidRPr="00712697">
        <w:rPr>
          <w:rFonts w:hint="eastAsia"/>
          <w:b/>
          <w:sz w:val="24"/>
          <w:szCs w:val="24"/>
        </w:rPr>
        <w:t>分）</w:t>
      </w:r>
    </w:p>
    <w:p w:rsidR="00923E59" w:rsidRPr="00712697" w:rsidRDefault="00923E59" w:rsidP="00923E59">
      <w:pPr>
        <w:ind w:firstLineChars="600" w:firstLine="1446"/>
        <w:rPr>
          <w:b/>
          <w:color w:val="FF0000"/>
          <w:sz w:val="24"/>
          <w:szCs w:val="24"/>
        </w:rPr>
      </w:pPr>
      <w:r w:rsidRPr="00712697">
        <w:rPr>
          <w:rFonts w:hint="eastAsia"/>
          <w:b/>
          <w:color w:val="FF0000"/>
          <w:sz w:val="24"/>
          <w:szCs w:val="24"/>
        </w:rPr>
        <w:t>hdxx</w:t>
      </w:r>
      <w:r w:rsidRPr="00712697">
        <w:rPr>
          <w:rFonts w:hint="eastAsia"/>
          <w:b/>
          <w:color w:val="FF0000"/>
          <w:sz w:val="24"/>
          <w:szCs w:val="24"/>
        </w:rPr>
        <w:t>，</w:t>
      </w:r>
      <w:r w:rsidRPr="00712697">
        <w:rPr>
          <w:rFonts w:hint="eastAsia"/>
          <w:b/>
          <w:color w:val="FF0000"/>
          <w:sz w:val="24"/>
          <w:szCs w:val="24"/>
        </w:rPr>
        <w:t>sdxx</w:t>
      </w:r>
      <w:r w:rsidRPr="00712697">
        <w:rPr>
          <w:rFonts w:hint="eastAsia"/>
          <w:b/>
          <w:color w:val="FF0000"/>
          <w:sz w:val="24"/>
          <w:szCs w:val="24"/>
        </w:rPr>
        <w:t>，</w:t>
      </w:r>
    </w:p>
    <w:p w:rsidR="00923E59" w:rsidRPr="00712697" w:rsidRDefault="00923E59" w:rsidP="00923E59">
      <w:pPr>
        <w:ind w:firstLineChars="200" w:firstLine="482"/>
        <w:rPr>
          <w:b/>
          <w:sz w:val="24"/>
          <w:szCs w:val="24"/>
        </w:rPr>
      </w:pPr>
      <w:r w:rsidRPr="00712697">
        <w:rPr>
          <w:rFonts w:hint="eastAsia"/>
          <w:b/>
          <w:sz w:val="24"/>
          <w:szCs w:val="24"/>
        </w:rPr>
        <w:t>3</w:t>
      </w:r>
      <w:r w:rsidRPr="00712697">
        <w:rPr>
          <w:rFonts w:hint="eastAsia"/>
          <w:b/>
          <w:sz w:val="24"/>
          <w:szCs w:val="24"/>
        </w:rPr>
        <w:t>．叙述什么是</w:t>
      </w:r>
      <w:r w:rsidRPr="00712697">
        <w:rPr>
          <w:rFonts w:hint="eastAsia"/>
          <w:b/>
          <w:sz w:val="24"/>
          <w:szCs w:val="24"/>
        </w:rPr>
        <w:t xml:space="preserve">shell? </w:t>
      </w:r>
    </w:p>
    <w:p w:rsidR="00923E59" w:rsidRPr="00712697" w:rsidRDefault="00923E59" w:rsidP="00923E59">
      <w:pPr>
        <w:rPr>
          <w:b/>
          <w:color w:val="FF0000"/>
          <w:sz w:val="24"/>
          <w:szCs w:val="24"/>
        </w:rPr>
      </w:pPr>
      <w:r w:rsidRPr="00712697">
        <w:rPr>
          <w:b/>
          <w:color w:val="FF0000"/>
          <w:sz w:val="24"/>
          <w:szCs w:val="24"/>
        </w:rPr>
        <w:t>S</w:t>
      </w:r>
      <w:r w:rsidRPr="00712697">
        <w:rPr>
          <w:rFonts w:hint="eastAsia"/>
          <w:b/>
          <w:color w:val="FF0000"/>
          <w:sz w:val="24"/>
          <w:szCs w:val="24"/>
        </w:rPr>
        <w:t xml:space="preserve">hell  </w:t>
      </w:r>
      <w:r w:rsidRPr="00712697">
        <w:rPr>
          <w:rFonts w:hint="eastAsia"/>
          <w:b/>
          <w:color w:val="FF0000"/>
          <w:sz w:val="24"/>
          <w:szCs w:val="24"/>
        </w:rPr>
        <w:t>是系统的用户界面，提供了用户与内核进行交互操作的一种接口。是一个命令解释器，它可以用来启动、挂起、停止、甚至编写程序。</w:t>
      </w:r>
    </w:p>
    <w:p w:rsidR="00923E59" w:rsidRPr="00712697" w:rsidRDefault="00923E59" w:rsidP="00923E59">
      <w:pPr>
        <w:jc w:val="left"/>
        <w:rPr>
          <w:b/>
          <w:color w:val="FF0000"/>
          <w:sz w:val="24"/>
          <w:szCs w:val="24"/>
        </w:rPr>
      </w:pPr>
      <w:r w:rsidRPr="00712697">
        <w:rPr>
          <w:rFonts w:hint="eastAsia"/>
          <w:b/>
          <w:color w:val="FF0000"/>
          <w:sz w:val="24"/>
          <w:szCs w:val="24"/>
        </w:rPr>
        <w:t>3 Linux</w:t>
      </w:r>
      <w:r w:rsidRPr="00712697">
        <w:rPr>
          <w:rFonts w:hint="eastAsia"/>
          <w:b/>
          <w:color w:val="FF0000"/>
          <w:sz w:val="24"/>
          <w:szCs w:val="24"/>
        </w:rPr>
        <w:t>的默认</w:t>
      </w:r>
      <w:r w:rsidRPr="00712697">
        <w:rPr>
          <w:rFonts w:hint="eastAsia"/>
          <w:b/>
          <w:color w:val="FF0000"/>
          <w:sz w:val="24"/>
          <w:szCs w:val="24"/>
        </w:rPr>
        <w:t>shell</w:t>
      </w:r>
      <w:r w:rsidRPr="00712697">
        <w:rPr>
          <w:rFonts w:hint="eastAsia"/>
          <w:b/>
          <w:color w:val="FF0000"/>
          <w:sz w:val="24"/>
          <w:szCs w:val="24"/>
        </w:rPr>
        <w:t>是</w:t>
      </w:r>
      <w:r w:rsidRPr="00712697">
        <w:rPr>
          <w:rFonts w:hint="eastAsia"/>
          <w:b/>
          <w:color w:val="FF0000"/>
          <w:sz w:val="24"/>
          <w:szCs w:val="24"/>
        </w:rPr>
        <w:t>bash</w:t>
      </w:r>
      <w:r w:rsidRPr="00712697">
        <w:rPr>
          <w:rFonts w:hint="eastAsia"/>
          <w:b/>
          <w:color w:val="FF0000"/>
          <w:sz w:val="24"/>
          <w:szCs w:val="24"/>
        </w:rPr>
        <w:t>，默认</w:t>
      </w:r>
      <w:r w:rsidRPr="00712697">
        <w:rPr>
          <w:rFonts w:hint="eastAsia"/>
          <w:b/>
          <w:color w:val="FF0000"/>
          <w:sz w:val="24"/>
          <w:szCs w:val="24"/>
        </w:rPr>
        <w:t>XWindow</w:t>
      </w:r>
      <w:r w:rsidRPr="00712697">
        <w:rPr>
          <w:rFonts w:hint="eastAsia"/>
          <w:b/>
          <w:color w:val="FF0000"/>
          <w:sz w:val="24"/>
          <w:szCs w:val="24"/>
        </w:rPr>
        <w:t>是</w:t>
      </w:r>
      <w:r w:rsidRPr="00712697">
        <w:rPr>
          <w:rFonts w:hint="eastAsia"/>
          <w:b/>
          <w:color w:val="FF0000"/>
          <w:sz w:val="24"/>
          <w:szCs w:val="24"/>
        </w:rPr>
        <w:t>XFree86</w:t>
      </w:r>
    </w:p>
    <w:p w:rsidR="00923E59" w:rsidRPr="00712697" w:rsidRDefault="00923E59" w:rsidP="00923E59">
      <w:pPr>
        <w:ind w:firstLineChars="200" w:firstLine="482"/>
        <w:rPr>
          <w:b/>
          <w:sz w:val="24"/>
          <w:szCs w:val="24"/>
        </w:rPr>
      </w:pPr>
      <w:r w:rsidRPr="00712697">
        <w:rPr>
          <w:rFonts w:hint="eastAsia"/>
          <w:b/>
          <w:sz w:val="24"/>
          <w:szCs w:val="24"/>
        </w:rPr>
        <w:t>4</w:t>
      </w:r>
      <w:r w:rsidRPr="00712697">
        <w:rPr>
          <w:rFonts w:hint="eastAsia"/>
          <w:b/>
          <w:sz w:val="24"/>
          <w:szCs w:val="24"/>
        </w:rPr>
        <w:t>．执行命令</w:t>
      </w:r>
      <w:r w:rsidRPr="00712697">
        <w:rPr>
          <w:rFonts w:hint="eastAsia"/>
          <w:b/>
          <w:sz w:val="24"/>
          <w:szCs w:val="24"/>
        </w:rPr>
        <w:t xml:space="preserve"> ls </w:t>
      </w:r>
      <w:r w:rsidRPr="00712697">
        <w:rPr>
          <w:b/>
          <w:sz w:val="24"/>
          <w:szCs w:val="24"/>
        </w:rPr>
        <w:t>–</w:t>
      </w:r>
      <w:r w:rsidRPr="00712697">
        <w:rPr>
          <w:rFonts w:hint="eastAsia"/>
          <w:b/>
          <w:sz w:val="24"/>
          <w:szCs w:val="24"/>
        </w:rPr>
        <w:t xml:space="preserve">l </w:t>
      </w:r>
      <w:r w:rsidRPr="00712697">
        <w:rPr>
          <w:rFonts w:hint="eastAsia"/>
          <w:b/>
          <w:sz w:val="24"/>
          <w:szCs w:val="24"/>
        </w:rPr>
        <w:t>时，某行显示如下：</w:t>
      </w:r>
      <w:r w:rsidRPr="00712697">
        <w:rPr>
          <w:rFonts w:hint="eastAsia"/>
          <w:b/>
          <w:sz w:val="24"/>
          <w:szCs w:val="24"/>
        </w:rPr>
        <w:t xml:space="preserve">                                 </w:t>
      </w:r>
      <w:r w:rsidRPr="00712697">
        <w:rPr>
          <w:rFonts w:hint="eastAsia"/>
          <w:b/>
          <w:sz w:val="24"/>
          <w:szCs w:val="24"/>
        </w:rPr>
        <w:t>（</w:t>
      </w:r>
      <w:r w:rsidRPr="00712697">
        <w:rPr>
          <w:rFonts w:hint="eastAsia"/>
          <w:b/>
          <w:sz w:val="24"/>
          <w:szCs w:val="24"/>
        </w:rPr>
        <w:t>8</w:t>
      </w:r>
      <w:r w:rsidRPr="00712697">
        <w:rPr>
          <w:rFonts w:hint="eastAsia"/>
          <w:b/>
          <w:sz w:val="24"/>
          <w:szCs w:val="24"/>
        </w:rPr>
        <w:t>分）</w:t>
      </w:r>
    </w:p>
    <w:p w:rsidR="00923E59" w:rsidRPr="00712697" w:rsidRDefault="00923E59" w:rsidP="00923E59">
      <w:pPr>
        <w:ind w:firstLineChars="200" w:firstLine="482"/>
        <w:rPr>
          <w:b/>
          <w:sz w:val="24"/>
          <w:szCs w:val="24"/>
          <w:shd w:val="pct10" w:color="auto" w:fill="FFFFFF"/>
        </w:rPr>
      </w:pPr>
      <w:r w:rsidRPr="00712697">
        <w:rPr>
          <w:rFonts w:hint="eastAsia"/>
          <w:b/>
          <w:sz w:val="24"/>
          <w:szCs w:val="24"/>
        </w:rPr>
        <w:t xml:space="preserve">         </w:t>
      </w:r>
      <w:r w:rsidRPr="00712697">
        <w:rPr>
          <w:rFonts w:hint="eastAsia"/>
          <w:b/>
          <w:sz w:val="24"/>
          <w:szCs w:val="24"/>
          <w:shd w:val="pct10" w:color="auto" w:fill="FFFFFF"/>
        </w:rPr>
        <w:t xml:space="preserve"> -rw-r--r--  1  chris  chris  207  jul 20  11:58  mydata</w:t>
      </w:r>
    </w:p>
    <w:p w:rsidR="00923E59" w:rsidRPr="00712697" w:rsidRDefault="00923E59" w:rsidP="00923E59">
      <w:pPr>
        <w:ind w:firstLineChars="200" w:firstLine="482"/>
        <w:rPr>
          <w:b/>
          <w:sz w:val="24"/>
          <w:szCs w:val="24"/>
        </w:rPr>
      </w:pPr>
      <w:r w:rsidRPr="00712697">
        <w:rPr>
          <w:rFonts w:hint="eastAsia"/>
          <w:b/>
          <w:sz w:val="24"/>
          <w:szCs w:val="24"/>
        </w:rPr>
        <w:t xml:space="preserve">     </w:t>
      </w:r>
      <w:r w:rsidRPr="00712697">
        <w:rPr>
          <w:rFonts w:hint="eastAsia"/>
          <w:b/>
          <w:sz w:val="24"/>
          <w:szCs w:val="24"/>
        </w:rPr>
        <w:t>（</w:t>
      </w:r>
      <w:r w:rsidRPr="00712697">
        <w:rPr>
          <w:rFonts w:hint="eastAsia"/>
          <w:b/>
          <w:sz w:val="24"/>
          <w:szCs w:val="24"/>
        </w:rPr>
        <w:t>1</w:t>
      </w:r>
      <w:r w:rsidRPr="00712697">
        <w:rPr>
          <w:rFonts w:hint="eastAsia"/>
          <w:b/>
          <w:sz w:val="24"/>
          <w:szCs w:val="24"/>
        </w:rPr>
        <w:t>）用户</w:t>
      </w:r>
      <w:r w:rsidRPr="00712697">
        <w:rPr>
          <w:rFonts w:hint="eastAsia"/>
          <w:b/>
          <w:sz w:val="24"/>
          <w:szCs w:val="24"/>
        </w:rPr>
        <w:t xml:space="preserve">chris </w:t>
      </w:r>
      <w:r w:rsidRPr="00712697">
        <w:rPr>
          <w:rFonts w:hint="eastAsia"/>
          <w:b/>
          <w:sz w:val="24"/>
          <w:szCs w:val="24"/>
        </w:rPr>
        <w:t>对该文件具有什么权限？</w:t>
      </w:r>
      <w:r w:rsidRPr="00712697">
        <w:rPr>
          <w:rFonts w:hint="eastAsia"/>
          <w:b/>
          <w:sz w:val="24"/>
          <w:szCs w:val="24"/>
        </w:rPr>
        <w:t xml:space="preserve"> </w:t>
      </w:r>
      <w:r w:rsidRPr="00712697">
        <w:rPr>
          <w:rFonts w:hint="eastAsia"/>
          <w:b/>
          <w:sz w:val="24"/>
          <w:szCs w:val="24"/>
        </w:rPr>
        <w:t>（</w:t>
      </w:r>
      <w:r w:rsidRPr="00712697">
        <w:rPr>
          <w:rFonts w:hint="eastAsia"/>
          <w:b/>
          <w:sz w:val="24"/>
          <w:szCs w:val="24"/>
        </w:rPr>
        <w:t>2</w:t>
      </w:r>
      <w:r w:rsidRPr="00712697">
        <w:rPr>
          <w:rFonts w:hint="eastAsia"/>
          <w:b/>
          <w:sz w:val="24"/>
          <w:szCs w:val="24"/>
        </w:rPr>
        <w:t>）执行命令</w:t>
      </w:r>
      <w:r w:rsidRPr="00712697">
        <w:rPr>
          <w:rFonts w:hint="eastAsia"/>
          <w:b/>
          <w:sz w:val="24"/>
          <w:szCs w:val="24"/>
        </w:rPr>
        <w:t>useradd Tom</w:t>
      </w:r>
      <w:r w:rsidRPr="00712697">
        <w:rPr>
          <w:rFonts w:hint="eastAsia"/>
          <w:b/>
          <w:sz w:val="24"/>
          <w:szCs w:val="24"/>
        </w:rPr>
        <w:t>后，用户</w:t>
      </w:r>
      <w:r w:rsidRPr="00712697">
        <w:rPr>
          <w:rFonts w:hint="eastAsia"/>
          <w:b/>
          <w:sz w:val="24"/>
          <w:szCs w:val="24"/>
        </w:rPr>
        <w:t>Tom</w:t>
      </w:r>
      <w:r w:rsidRPr="00712697">
        <w:rPr>
          <w:rFonts w:hint="eastAsia"/>
          <w:b/>
          <w:sz w:val="24"/>
          <w:szCs w:val="24"/>
        </w:rPr>
        <w:t>对该文件具有什么权限？</w:t>
      </w:r>
    </w:p>
    <w:p w:rsidR="00923E59" w:rsidRPr="00712697" w:rsidRDefault="00923E59" w:rsidP="00923E59">
      <w:pPr>
        <w:ind w:firstLine="900"/>
        <w:rPr>
          <w:b/>
          <w:sz w:val="24"/>
          <w:szCs w:val="24"/>
        </w:rPr>
      </w:pPr>
      <w:r w:rsidRPr="00712697">
        <w:rPr>
          <w:rFonts w:hint="eastAsia"/>
          <w:b/>
          <w:sz w:val="24"/>
          <w:szCs w:val="24"/>
        </w:rPr>
        <w:t>（</w:t>
      </w:r>
      <w:r w:rsidRPr="00712697">
        <w:rPr>
          <w:rFonts w:hint="eastAsia"/>
          <w:b/>
          <w:sz w:val="24"/>
          <w:szCs w:val="24"/>
        </w:rPr>
        <w:t>3</w:t>
      </w:r>
      <w:r w:rsidRPr="00712697">
        <w:rPr>
          <w:rFonts w:hint="eastAsia"/>
          <w:b/>
          <w:sz w:val="24"/>
          <w:szCs w:val="24"/>
        </w:rPr>
        <w:t>）如何使任何用户都可以读写执行该文件？（</w:t>
      </w:r>
      <w:r w:rsidRPr="00712697">
        <w:rPr>
          <w:rFonts w:hint="eastAsia"/>
          <w:b/>
          <w:sz w:val="24"/>
          <w:szCs w:val="24"/>
        </w:rPr>
        <w:t>4</w:t>
      </w:r>
      <w:r w:rsidRPr="00712697">
        <w:rPr>
          <w:rFonts w:hint="eastAsia"/>
          <w:b/>
          <w:sz w:val="24"/>
          <w:szCs w:val="24"/>
        </w:rPr>
        <w:t>）如何把该文件属主改为用户</w:t>
      </w:r>
      <w:r w:rsidRPr="00712697">
        <w:rPr>
          <w:rFonts w:hint="eastAsia"/>
          <w:b/>
          <w:sz w:val="24"/>
          <w:szCs w:val="24"/>
        </w:rPr>
        <w:t xml:space="preserve">root </w:t>
      </w:r>
      <w:r w:rsidRPr="00712697">
        <w:rPr>
          <w:rFonts w:hint="eastAsia"/>
          <w:b/>
          <w:sz w:val="24"/>
          <w:szCs w:val="24"/>
        </w:rPr>
        <w:t>？</w:t>
      </w:r>
    </w:p>
    <w:p w:rsidR="00923E59" w:rsidRPr="00712697" w:rsidRDefault="00923E59" w:rsidP="00923E59">
      <w:pPr>
        <w:ind w:firstLine="900"/>
        <w:rPr>
          <w:b/>
          <w:color w:val="FF0000"/>
          <w:sz w:val="24"/>
          <w:szCs w:val="24"/>
        </w:rPr>
      </w:pPr>
      <w:r w:rsidRPr="00712697">
        <w:rPr>
          <w:rFonts w:hint="eastAsia"/>
          <w:b/>
          <w:color w:val="FF0000"/>
          <w:sz w:val="24"/>
          <w:szCs w:val="24"/>
        </w:rPr>
        <w:t xml:space="preserve">1   </w:t>
      </w:r>
      <w:r w:rsidRPr="00712697">
        <w:rPr>
          <w:rFonts w:hint="eastAsia"/>
          <w:b/>
          <w:color w:val="FF0000"/>
          <w:sz w:val="24"/>
          <w:szCs w:val="24"/>
        </w:rPr>
        <w:t>读写</w:t>
      </w:r>
    </w:p>
    <w:p w:rsidR="00923E59" w:rsidRPr="00712697" w:rsidRDefault="00923E59" w:rsidP="00923E59">
      <w:pPr>
        <w:ind w:firstLine="900"/>
        <w:rPr>
          <w:b/>
          <w:color w:val="FF0000"/>
          <w:sz w:val="24"/>
          <w:szCs w:val="24"/>
        </w:rPr>
      </w:pPr>
      <w:r w:rsidRPr="00712697">
        <w:rPr>
          <w:rFonts w:hint="eastAsia"/>
          <w:b/>
          <w:color w:val="FF0000"/>
          <w:sz w:val="24"/>
          <w:szCs w:val="24"/>
        </w:rPr>
        <w:t xml:space="preserve">2   </w:t>
      </w:r>
      <w:r w:rsidRPr="00712697">
        <w:rPr>
          <w:rFonts w:hint="eastAsia"/>
          <w:b/>
          <w:color w:val="FF0000"/>
          <w:sz w:val="24"/>
          <w:szCs w:val="24"/>
        </w:rPr>
        <w:t>只读</w:t>
      </w:r>
    </w:p>
    <w:p w:rsidR="00923E59" w:rsidRPr="00712697" w:rsidRDefault="00923E59" w:rsidP="00923E59">
      <w:pPr>
        <w:ind w:firstLine="900"/>
        <w:rPr>
          <w:b/>
          <w:color w:val="FF0000"/>
          <w:sz w:val="24"/>
          <w:szCs w:val="24"/>
        </w:rPr>
      </w:pPr>
      <w:r w:rsidRPr="00712697">
        <w:rPr>
          <w:rFonts w:hint="eastAsia"/>
          <w:b/>
          <w:color w:val="FF0000"/>
          <w:sz w:val="24"/>
          <w:szCs w:val="24"/>
        </w:rPr>
        <w:t xml:space="preserve"> 3    chmod  777  mydata</w:t>
      </w:r>
    </w:p>
    <w:p w:rsidR="00923E59" w:rsidRPr="00712697" w:rsidRDefault="00923E59" w:rsidP="00923E59">
      <w:pPr>
        <w:rPr>
          <w:b/>
          <w:color w:val="FF0000"/>
          <w:sz w:val="24"/>
          <w:szCs w:val="24"/>
        </w:rPr>
      </w:pPr>
      <w:r w:rsidRPr="00712697">
        <w:rPr>
          <w:rFonts w:hint="eastAsia"/>
          <w:b/>
          <w:color w:val="FF0000"/>
          <w:sz w:val="24"/>
          <w:szCs w:val="24"/>
        </w:rPr>
        <w:t xml:space="preserve">           4    chown  root  mydata</w:t>
      </w:r>
    </w:p>
    <w:p w:rsidR="00923E59" w:rsidRPr="00712697" w:rsidRDefault="00923E59" w:rsidP="00923E59">
      <w:pPr>
        <w:jc w:val="left"/>
        <w:rPr>
          <w:b/>
          <w:sz w:val="24"/>
          <w:szCs w:val="24"/>
        </w:rPr>
      </w:pPr>
    </w:p>
    <w:p w:rsidR="00923E59" w:rsidRPr="00712697" w:rsidRDefault="00923E59" w:rsidP="00923E59">
      <w:pPr>
        <w:jc w:val="center"/>
        <w:rPr>
          <w:b/>
          <w:sz w:val="24"/>
          <w:szCs w:val="24"/>
        </w:rPr>
      </w:pPr>
      <w:r w:rsidRPr="00712697">
        <w:rPr>
          <w:rFonts w:hint="eastAsia"/>
          <w:b/>
          <w:sz w:val="24"/>
          <w:szCs w:val="24"/>
        </w:rPr>
        <w:t>河北城建学院</w:t>
      </w:r>
    </w:p>
    <w:p w:rsidR="00923E59" w:rsidRPr="00712697" w:rsidRDefault="00923E59" w:rsidP="00923E59">
      <w:pPr>
        <w:rPr>
          <w:b/>
          <w:sz w:val="24"/>
          <w:szCs w:val="24"/>
        </w:rPr>
      </w:pPr>
      <w:r w:rsidRPr="00712697">
        <w:rPr>
          <w:rFonts w:hint="eastAsia"/>
          <w:b/>
          <w:sz w:val="24"/>
          <w:szCs w:val="24"/>
        </w:rPr>
        <w:t>一、填空题（</w:t>
      </w:r>
      <w:r w:rsidRPr="00712697">
        <w:rPr>
          <w:rFonts w:hint="eastAsia"/>
          <w:b/>
          <w:sz w:val="24"/>
          <w:szCs w:val="24"/>
        </w:rPr>
        <w:t>20%</w:t>
      </w:r>
      <w:r w:rsidRPr="00712697">
        <w:rPr>
          <w:rFonts w:hint="eastAsia"/>
          <w:b/>
          <w:sz w:val="24"/>
          <w:szCs w:val="24"/>
        </w:rPr>
        <w:t>）</w:t>
      </w:r>
    </w:p>
    <w:p w:rsidR="00923E59" w:rsidRPr="00712697" w:rsidRDefault="00923E59" w:rsidP="00923E59">
      <w:pPr>
        <w:numPr>
          <w:ilvl w:val="0"/>
          <w:numId w:val="2"/>
        </w:numPr>
        <w:rPr>
          <w:b/>
          <w:sz w:val="24"/>
          <w:szCs w:val="24"/>
        </w:rPr>
      </w:pPr>
      <w:r w:rsidRPr="00712697">
        <w:rPr>
          <w:rFonts w:hint="eastAsia"/>
          <w:b/>
          <w:sz w:val="24"/>
          <w:szCs w:val="24"/>
        </w:rPr>
        <w:t>链接分为：</w:t>
      </w:r>
      <w:r w:rsidRPr="00712697">
        <w:rPr>
          <w:rFonts w:hint="eastAsia"/>
          <w:b/>
          <w:sz w:val="24"/>
          <w:szCs w:val="24"/>
        </w:rPr>
        <w:t xml:space="preserve"> </w:t>
      </w:r>
      <w:r w:rsidRPr="00712697">
        <w:rPr>
          <w:rFonts w:hint="eastAsia"/>
          <w:b/>
          <w:color w:val="FF0000"/>
          <w:sz w:val="24"/>
          <w:szCs w:val="24"/>
          <w:u w:val="single"/>
        </w:rPr>
        <w:t>硬链接</w:t>
      </w:r>
      <w:r w:rsidRPr="00712697">
        <w:rPr>
          <w:rFonts w:hint="eastAsia"/>
          <w:b/>
          <w:sz w:val="24"/>
          <w:szCs w:val="24"/>
        </w:rPr>
        <w:t xml:space="preserve"> </w:t>
      </w:r>
      <w:r w:rsidRPr="00712697">
        <w:rPr>
          <w:rFonts w:hint="eastAsia"/>
          <w:b/>
          <w:sz w:val="24"/>
          <w:szCs w:val="24"/>
        </w:rPr>
        <w:t>和</w:t>
      </w:r>
      <w:r w:rsidRPr="00712697">
        <w:rPr>
          <w:rFonts w:hint="eastAsia"/>
          <w:b/>
          <w:sz w:val="24"/>
          <w:szCs w:val="24"/>
        </w:rPr>
        <w:t xml:space="preserve"> </w:t>
      </w:r>
      <w:r w:rsidRPr="00712697">
        <w:rPr>
          <w:rFonts w:hint="eastAsia"/>
          <w:b/>
          <w:color w:val="FF0000"/>
          <w:sz w:val="24"/>
          <w:szCs w:val="24"/>
          <w:u w:val="single"/>
        </w:rPr>
        <w:t>符号链接</w:t>
      </w:r>
      <w:r w:rsidRPr="00712697">
        <w:rPr>
          <w:rFonts w:hint="eastAsia"/>
          <w:b/>
          <w:sz w:val="24"/>
          <w:szCs w:val="24"/>
        </w:rPr>
        <w:t xml:space="preserve"> </w:t>
      </w:r>
      <w:r w:rsidRPr="00712697">
        <w:rPr>
          <w:rFonts w:hint="eastAsia"/>
          <w:b/>
          <w:sz w:val="24"/>
          <w:szCs w:val="24"/>
        </w:rPr>
        <w:t>。</w:t>
      </w:r>
    </w:p>
    <w:p w:rsidR="00923E59" w:rsidRPr="00712697" w:rsidRDefault="00923E59" w:rsidP="00923E59">
      <w:pPr>
        <w:numPr>
          <w:ilvl w:val="0"/>
          <w:numId w:val="2"/>
        </w:numPr>
        <w:rPr>
          <w:b/>
          <w:sz w:val="24"/>
          <w:szCs w:val="24"/>
        </w:rPr>
      </w:pPr>
      <w:r w:rsidRPr="00712697">
        <w:rPr>
          <w:rFonts w:hint="eastAsia"/>
          <w:b/>
          <w:sz w:val="24"/>
          <w:szCs w:val="24"/>
        </w:rPr>
        <w:t>某文件的权限为：</w:t>
      </w:r>
      <w:r w:rsidRPr="00712697">
        <w:rPr>
          <w:rFonts w:hint="eastAsia"/>
          <w:b/>
          <w:sz w:val="24"/>
          <w:szCs w:val="24"/>
        </w:rPr>
        <w:t>drw-r--r--</w:t>
      </w:r>
      <w:r w:rsidRPr="00712697">
        <w:rPr>
          <w:rFonts w:hint="eastAsia"/>
          <w:b/>
          <w:sz w:val="24"/>
          <w:szCs w:val="24"/>
        </w:rPr>
        <w:t>，用数值形式表示该权限，则该八进制数为：</w:t>
      </w:r>
      <w:r w:rsidRPr="00712697">
        <w:rPr>
          <w:rFonts w:hint="eastAsia"/>
          <w:b/>
          <w:color w:val="FF0000"/>
          <w:sz w:val="24"/>
          <w:szCs w:val="24"/>
          <w:u w:val="single"/>
        </w:rPr>
        <w:t xml:space="preserve"> 644 </w:t>
      </w:r>
      <w:r w:rsidRPr="00712697">
        <w:rPr>
          <w:rFonts w:hint="eastAsia"/>
          <w:b/>
          <w:sz w:val="24"/>
          <w:szCs w:val="24"/>
        </w:rPr>
        <w:t>，该文件属性是</w:t>
      </w:r>
      <w:r w:rsidRPr="00712697">
        <w:rPr>
          <w:rFonts w:hint="eastAsia"/>
          <w:b/>
          <w:sz w:val="24"/>
          <w:szCs w:val="24"/>
        </w:rPr>
        <w:t xml:space="preserve"> </w:t>
      </w:r>
      <w:r w:rsidRPr="00712697">
        <w:rPr>
          <w:rFonts w:hint="eastAsia"/>
          <w:b/>
          <w:color w:val="FF0000"/>
          <w:sz w:val="24"/>
          <w:szCs w:val="24"/>
          <w:u w:val="single"/>
        </w:rPr>
        <w:t>目录</w:t>
      </w:r>
      <w:r w:rsidRPr="00712697">
        <w:rPr>
          <w:rFonts w:hint="eastAsia"/>
          <w:b/>
          <w:color w:val="FF0000"/>
          <w:sz w:val="24"/>
          <w:szCs w:val="24"/>
          <w:u w:val="single"/>
        </w:rPr>
        <w:t xml:space="preserve"> </w:t>
      </w:r>
      <w:r w:rsidRPr="00712697">
        <w:rPr>
          <w:rFonts w:hint="eastAsia"/>
          <w:b/>
          <w:sz w:val="24"/>
          <w:szCs w:val="24"/>
        </w:rPr>
        <w:t>。</w:t>
      </w:r>
    </w:p>
    <w:p w:rsidR="00923E59" w:rsidRPr="00712697" w:rsidRDefault="00923E59" w:rsidP="00923E59">
      <w:pPr>
        <w:rPr>
          <w:b/>
          <w:sz w:val="24"/>
          <w:szCs w:val="24"/>
        </w:rPr>
      </w:pPr>
      <w:r w:rsidRPr="00712697">
        <w:rPr>
          <w:rFonts w:hint="eastAsia"/>
          <w:b/>
          <w:sz w:val="24"/>
          <w:szCs w:val="24"/>
        </w:rPr>
        <w:t>二、选择题（</w:t>
      </w:r>
      <w:r w:rsidRPr="00712697">
        <w:rPr>
          <w:rFonts w:hint="eastAsia"/>
          <w:b/>
          <w:sz w:val="24"/>
          <w:szCs w:val="24"/>
        </w:rPr>
        <w:t>40%</w:t>
      </w:r>
      <w:r w:rsidRPr="00712697">
        <w:rPr>
          <w:rFonts w:hint="eastAsia"/>
          <w:b/>
          <w:sz w:val="24"/>
          <w:szCs w:val="24"/>
        </w:rPr>
        <w:t>）</w:t>
      </w:r>
    </w:p>
    <w:p w:rsidR="00923E59" w:rsidRPr="00712697" w:rsidRDefault="00923E59" w:rsidP="00923E59">
      <w:pPr>
        <w:numPr>
          <w:ilvl w:val="0"/>
          <w:numId w:val="3"/>
        </w:numPr>
        <w:rPr>
          <w:b/>
          <w:sz w:val="24"/>
          <w:szCs w:val="24"/>
        </w:rPr>
      </w:pPr>
      <w:r w:rsidRPr="00712697">
        <w:rPr>
          <w:rFonts w:hint="eastAsia"/>
          <w:b/>
          <w:sz w:val="24"/>
          <w:szCs w:val="24"/>
        </w:rPr>
        <w:t>在</w:t>
      </w:r>
      <w:r w:rsidRPr="00712697">
        <w:rPr>
          <w:rFonts w:hint="eastAsia"/>
          <w:b/>
          <w:sz w:val="24"/>
          <w:szCs w:val="24"/>
        </w:rPr>
        <w:t>UNIX/Linux</w:t>
      </w:r>
      <w:r w:rsidRPr="00712697">
        <w:rPr>
          <w:rFonts w:hint="eastAsia"/>
          <w:b/>
          <w:sz w:val="24"/>
          <w:szCs w:val="24"/>
        </w:rPr>
        <w:t>系统添加新用户的命令是（</w:t>
      </w:r>
      <w:r w:rsidRPr="00712697">
        <w:rPr>
          <w:rFonts w:hint="eastAsia"/>
          <w:b/>
          <w:sz w:val="24"/>
          <w:szCs w:val="24"/>
        </w:rPr>
        <w:t xml:space="preserve">   </w:t>
      </w:r>
      <w:r w:rsidRPr="00712697">
        <w:rPr>
          <w:rFonts w:hint="eastAsia"/>
          <w:b/>
          <w:sz w:val="24"/>
          <w:szCs w:val="24"/>
        </w:rPr>
        <w:t>）</w:t>
      </w:r>
    </w:p>
    <w:p w:rsidR="00923E59" w:rsidRPr="00712697" w:rsidRDefault="00923E59" w:rsidP="00923E59">
      <w:pPr>
        <w:ind w:firstLine="420"/>
        <w:rPr>
          <w:b/>
          <w:sz w:val="24"/>
          <w:szCs w:val="24"/>
        </w:rPr>
      </w:pPr>
      <w:r w:rsidRPr="00712697">
        <w:rPr>
          <w:rFonts w:hint="eastAsia"/>
          <w:b/>
          <w:sz w:val="24"/>
          <w:szCs w:val="24"/>
        </w:rPr>
        <w:t>A. groupadd</w:t>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B. usermod</w:t>
      </w:r>
    </w:p>
    <w:p w:rsidR="00923E59" w:rsidRPr="00712697" w:rsidRDefault="00923E59" w:rsidP="00923E59">
      <w:pPr>
        <w:ind w:firstLine="420"/>
        <w:rPr>
          <w:b/>
          <w:sz w:val="24"/>
          <w:szCs w:val="24"/>
        </w:rPr>
      </w:pPr>
      <w:r w:rsidRPr="00712697">
        <w:rPr>
          <w:rFonts w:hint="eastAsia"/>
          <w:b/>
          <w:sz w:val="24"/>
          <w:szCs w:val="24"/>
        </w:rPr>
        <w:t>C. userdel</w:t>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color w:val="FF0000"/>
          <w:sz w:val="24"/>
          <w:szCs w:val="24"/>
        </w:rPr>
        <w:t>D. useradd</w:t>
      </w:r>
    </w:p>
    <w:p w:rsidR="00923E59" w:rsidRPr="00712697" w:rsidRDefault="00923E59" w:rsidP="00923E59">
      <w:pPr>
        <w:numPr>
          <w:ilvl w:val="0"/>
          <w:numId w:val="3"/>
        </w:numPr>
        <w:rPr>
          <w:b/>
          <w:sz w:val="24"/>
          <w:szCs w:val="24"/>
        </w:rPr>
      </w:pPr>
      <w:r w:rsidRPr="00712697">
        <w:rPr>
          <w:rFonts w:hint="eastAsia"/>
          <w:b/>
          <w:sz w:val="24"/>
          <w:szCs w:val="24"/>
        </w:rPr>
        <w:t>修改用户自身的密码可使用（</w:t>
      </w:r>
      <w:r w:rsidRPr="00712697">
        <w:rPr>
          <w:rFonts w:hint="eastAsia"/>
          <w:b/>
          <w:sz w:val="24"/>
          <w:szCs w:val="24"/>
        </w:rPr>
        <w:t xml:space="preserve">  </w:t>
      </w:r>
      <w:r w:rsidRPr="00712697">
        <w:rPr>
          <w:rFonts w:hint="eastAsia"/>
          <w:b/>
          <w:sz w:val="24"/>
          <w:szCs w:val="24"/>
        </w:rPr>
        <w:t>）</w:t>
      </w:r>
    </w:p>
    <w:p w:rsidR="00923E59" w:rsidRPr="00712697" w:rsidRDefault="00923E59" w:rsidP="00923E59">
      <w:pPr>
        <w:ind w:firstLine="420"/>
        <w:rPr>
          <w:b/>
          <w:sz w:val="24"/>
          <w:szCs w:val="24"/>
        </w:rPr>
      </w:pPr>
      <w:r w:rsidRPr="00712697">
        <w:rPr>
          <w:rFonts w:hint="eastAsia"/>
          <w:b/>
          <w:color w:val="FF0000"/>
          <w:sz w:val="24"/>
          <w:szCs w:val="24"/>
        </w:rPr>
        <w:t>A. passwd</w:t>
      </w:r>
      <w:r w:rsidRPr="00712697">
        <w:rPr>
          <w:rFonts w:hint="eastAsia"/>
          <w:b/>
          <w:color w:val="FF0000"/>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B. passwd -d mytest</w:t>
      </w:r>
    </w:p>
    <w:p w:rsidR="00923E59" w:rsidRPr="00712697" w:rsidRDefault="00923E59" w:rsidP="00923E59">
      <w:pPr>
        <w:ind w:firstLine="420"/>
        <w:rPr>
          <w:b/>
          <w:sz w:val="24"/>
          <w:szCs w:val="24"/>
        </w:rPr>
      </w:pPr>
      <w:r w:rsidRPr="00712697">
        <w:rPr>
          <w:rFonts w:hint="eastAsia"/>
          <w:b/>
          <w:sz w:val="24"/>
          <w:szCs w:val="24"/>
        </w:rPr>
        <w:t>C. passwd  mytest</w:t>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D. passwd -l</w:t>
      </w:r>
    </w:p>
    <w:p w:rsidR="00923E59" w:rsidRPr="00712697" w:rsidRDefault="00923E59" w:rsidP="00923E59">
      <w:pPr>
        <w:numPr>
          <w:ilvl w:val="0"/>
          <w:numId w:val="3"/>
        </w:numPr>
        <w:rPr>
          <w:b/>
          <w:sz w:val="24"/>
          <w:szCs w:val="24"/>
        </w:rPr>
      </w:pPr>
      <w:r w:rsidRPr="00712697">
        <w:rPr>
          <w:rFonts w:hint="eastAsia"/>
          <w:b/>
          <w:sz w:val="24"/>
          <w:szCs w:val="24"/>
        </w:rPr>
        <w:t>用于文件系统直接修改文件权限管理命令为：（</w:t>
      </w:r>
      <w:r w:rsidRPr="00712697">
        <w:rPr>
          <w:rFonts w:hint="eastAsia"/>
          <w:b/>
          <w:sz w:val="24"/>
          <w:szCs w:val="24"/>
        </w:rPr>
        <w:t xml:space="preserve">    </w:t>
      </w:r>
      <w:r w:rsidRPr="00712697">
        <w:rPr>
          <w:rFonts w:hint="eastAsia"/>
          <w:b/>
          <w:sz w:val="24"/>
          <w:szCs w:val="24"/>
        </w:rPr>
        <w:t>）</w:t>
      </w:r>
    </w:p>
    <w:p w:rsidR="00923E59" w:rsidRPr="00712697" w:rsidRDefault="00923E59" w:rsidP="00923E59">
      <w:pPr>
        <w:ind w:firstLine="420"/>
        <w:rPr>
          <w:b/>
          <w:sz w:val="24"/>
          <w:szCs w:val="24"/>
        </w:rPr>
      </w:pPr>
      <w:r w:rsidRPr="00712697">
        <w:rPr>
          <w:rFonts w:hint="eastAsia"/>
          <w:b/>
          <w:sz w:val="24"/>
          <w:szCs w:val="24"/>
        </w:rPr>
        <w:t>A. chown</w:t>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B. chgrp</w:t>
      </w:r>
    </w:p>
    <w:p w:rsidR="00923E59" w:rsidRPr="00712697" w:rsidRDefault="00923E59" w:rsidP="00923E59">
      <w:pPr>
        <w:ind w:firstLine="420"/>
        <w:rPr>
          <w:b/>
          <w:sz w:val="24"/>
          <w:szCs w:val="24"/>
        </w:rPr>
      </w:pPr>
      <w:r w:rsidRPr="00712697">
        <w:rPr>
          <w:rFonts w:hint="eastAsia"/>
          <w:b/>
          <w:color w:val="FF0000"/>
          <w:sz w:val="24"/>
          <w:szCs w:val="24"/>
        </w:rPr>
        <w:t>C. chmod</w:t>
      </w:r>
      <w:r w:rsidRPr="00712697">
        <w:rPr>
          <w:rFonts w:hint="eastAsia"/>
          <w:b/>
          <w:color w:val="FF0000"/>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D. umask</w:t>
      </w:r>
    </w:p>
    <w:p w:rsidR="00923E59" w:rsidRPr="00712697" w:rsidRDefault="00923E59" w:rsidP="00923E59">
      <w:pPr>
        <w:numPr>
          <w:ilvl w:val="0"/>
          <w:numId w:val="3"/>
        </w:numPr>
        <w:rPr>
          <w:b/>
          <w:sz w:val="24"/>
          <w:szCs w:val="24"/>
        </w:rPr>
      </w:pPr>
      <w:r w:rsidRPr="00712697">
        <w:rPr>
          <w:rFonts w:hint="eastAsia"/>
          <w:b/>
          <w:sz w:val="24"/>
          <w:szCs w:val="24"/>
        </w:rPr>
        <w:t>若使</w:t>
      </w:r>
      <w:r w:rsidRPr="00712697">
        <w:rPr>
          <w:rFonts w:hint="eastAsia"/>
          <w:b/>
          <w:sz w:val="24"/>
          <w:szCs w:val="24"/>
        </w:rPr>
        <w:t>pid</w:t>
      </w:r>
      <w:r w:rsidRPr="00712697">
        <w:rPr>
          <w:rFonts w:hint="eastAsia"/>
          <w:b/>
          <w:sz w:val="24"/>
          <w:szCs w:val="24"/>
        </w:rPr>
        <w:t>进程无条件终止使用的命令是（</w:t>
      </w:r>
      <w:r w:rsidRPr="00712697">
        <w:rPr>
          <w:rFonts w:hint="eastAsia"/>
          <w:b/>
          <w:sz w:val="24"/>
          <w:szCs w:val="24"/>
        </w:rPr>
        <w:t xml:space="preserve">   </w:t>
      </w:r>
      <w:r w:rsidRPr="00712697">
        <w:rPr>
          <w:rFonts w:hint="eastAsia"/>
          <w:b/>
          <w:sz w:val="24"/>
          <w:szCs w:val="24"/>
        </w:rPr>
        <w:t>）。</w:t>
      </w:r>
    </w:p>
    <w:p w:rsidR="00923E59" w:rsidRPr="00712697" w:rsidRDefault="00923E59" w:rsidP="00923E59">
      <w:pPr>
        <w:ind w:firstLine="420"/>
        <w:rPr>
          <w:b/>
          <w:sz w:val="24"/>
          <w:szCs w:val="24"/>
        </w:rPr>
      </w:pPr>
      <w:r w:rsidRPr="00712697">
        <w:rPr>
          <w:rFonts w:hint="eastAsia"/>
          <w:b/>
          <w:color w:val="FF0000"/>
          <w:sz w:val="24"/>
          <w:szCs w:val="24"/>
        </w:rPr>
        <w:t>A. kill -9</w:t>
      </w:r>
      <w:r w:rsidRPr="00712697">
        <w:rPr>
          <w:rFonts w:hint="eastAsia"/>
          <w:b/>
          <w:color w:val="FF0000"/>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B. kill -15</w:t>
      </w:r>
    </w:p>
    <w:p w:rsidR="00923E59" w:rsidRPr="00712697" w:rsidRDefault="00923E59" w:rsidP="00923E59">
      <w:pPr>
        <w:ind w:firstLine="420"/>
        <w:rPr>
          <w:b/>
          <w:sz w:val="24"/>
          <w:szCs w:val="24"/>
        </w:rPr>
      </w:pPr>
      <w:r w:rsidRPr="00712697">
        <w:rPr>
          <w:rFonts w:hint="eastAsia"/>
          <w:b/>
          <w:sz w:val="24"/>
          <w:szCs w:val="24"/>
        </w:rPr>
        <w:t xml:space="preserve">C. killall -1 </w:t>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D. kill -3</w:t>
      </w:r>
    </w:p>
    <w:p w:rsidR="00923E59" w:rsidRPr="00712697" w:rsidRDefault="00923E59" w:rsidP="00923E59">
      <w:pPr>
        <w:numPr>
          <w:ilvl w:val="0"/>
          <w:numId w:val="3"/>
        </w:numPr>
        <w:rPr>
          <w:b/>
          <w:sz w:val="24"/>
          <w:szCs w:val="24"/>
        </w:rPr>
      </w:pPr>
      <w:r w:rsidRPr="00712697">
        <w:rPr>
          <w:rFonts w:hint="eastAsia"/>
          <w:b/>
          <w:sz w:val="24"/>
          <w:szCs w:val="24"/>
        </w:rPr>
        <w:t>显示系统主机名的命令是（</w:t>
      </w:r>
      <w:r w:rsidRPr="00712697">
        <w:rPr>
          <w:rFonts w:hint="eastAsia"/>
          <w:b/>
          <w:sz w:val="24"/>
          <w:szCs w:val="24"/>
        </w:rPr>
        <w:t xml:space="preserve">    </w:t>
      </w:r>
      <w:r w:rsidRPr="00712697">
        <w:rPr>
          <w:rFonts w:hint="eastAsia"/>
          <w:b/>
          <w:sz w:val="24"/>
          <w:szCs w:val="24"/>
        </w:rPr>
        <w:t>）</w:t>
      </w:r>
    </w:p>
    <w:p w:rsidR="00923E59" w:rsidRPr="00712697" w:rsidRDefault="00923E59" w:rsidP="00923E59">
      <w:pPr>
        <w:ind w:firstLine="420"/>
        <w:rPr>
          <w:b/>
          <w:sz w:val="24"/>
          <w:szCs w:val="24"/>
        </w:rPr>
      </w:pPr>
      <w:r w:rsidRPr="00712697">
        <w:rPr>
          <w:rFonts w:hint="eastAsia"/>
          <w:b/>
          <w:sz w:val="24"/>
          <w:szCs w:val="24"/>
        </w:rPr>
        <w:t>A. uname -r</w:t>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B. who am i</w:t>
      </w:r>
    </w:p>
    <w:p w:rsidR="00923E59" w:rsidRPr="00712697" w:rsidRDefault="00923E59" w:rsidP="00923E59">
      <w:pPr>
        <w:ind w:firstLine="420"/>
        <w:rPr>
          <w:b/>
          <w:sz w:val="24"/>
          <w:szCs w:val="24"/>
        </w:rPr>
      </w:pPr>
      <w:r w:rsidRPr="00712697">
        <w:rPr>
          <w:rFonts w:hint="eastAsia"/>
          <w:b/>
          <w:color w:val="FF0000"/>
          <w:sz w:val="24"/>
          <w:szCs w:val="24"/>
        </w:rPr>
        <w:t>C. uname -n</w:t>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r>
      <w:r w:rsidRPr="00712697">
        <w:rPr>
          <w:rFonts w:hint="eastAsia"/>
          <w:b/>
          <w:sz w:val="24"/>
          <w:szCs w:val="24"/>
        </w:rPr>
        <w:tab/>
        <w:t>D. whoami</w:t>
      </w:r>
    </w:p>
    <w:p w:rsidR="00923E59" w:rsidRPr="00712697" w:rsidRDefault="00923E59" w:rsidP="00923E59">
      <w:pPr>
        <w:rPr>
          <w:b/>
          <w:sz w:val="24"/>
          <w:szCs w:val="24"/>
        </w:rPr>
      </w:pPr>
      <w:r w:rsidRPr="00712697">
        <w:rPr>
          <w:rFonts w:hint="eastAsia"/>
          <w:b/>
          <w:sz w:val="24"/>
          <w:szCs w:val="24"/>
        </w:rPr>
        <w:t>三、判断题（</w:t>
      </w:r>
      <w:r w:rsidRPr="00712697">
        <w:rPr>
          <w:rFonts w:hint="eastAsia"/>
          <w:b/>
          <w:sz w:val="24"/>
          <w:szCs w:val="24"/>
        </w:rPr>
        <w:t>10%</w:t>
      </w:r>
      <w:r w:rsidRPr="00712697">
        <w:rPr>
          <w:rFonts w:hint="eastAsia"/>
          <w:b/>
          <w:sz w:val="24"/>
          <w:szCs w:val="24"/>
        </w:rPr>
        <w:t>）</w:t>
      </w:r>
    </w:p>
    <w:p w:rsidR="00923E59" w:rsidRPr="00712697" w:rsidRDefault="00923E59" w:rsidP="00923E59">
      <w:pPr>
        <w:numPr>
          <w:ilvl w:val="0"/>
          <w:numId w:val="4"/>
        </w:numPr>
        <w:rPr>
          <w:b/>
          <w:sz w:val="24"/>
          <w:szCs w:val="24"/>
        </w:rPr>
      </w:pPr>
      <w:r w:rsidRPr="00712697">
        <w:rPr>
          <w:rFonts w:hint="eastAsia"/>
          <w:b/>
          <w:sz w:val="24"/>
          <w:szCs w:val="24"/>
        </w:rPr>
        <w:t>RedHat LINUX</w:t>
      </w:r>
      <w:r w:rsidRPr="00712697">
        <w:rPr>
          <w:rFonts w:hint="eastAsia"/>
          <w:b/>
          <w:sz w:val="24"/>
          <w:szCs w:val="24"/>
        </w:rPr>
        <w:t>安装时自动创建了根用户。正确</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在安装</w:t>
      </w:r>
      <w:r w:rsidRPr="00712697">
        <w:rPr>
          <w:rFonts w:hint="eastAsia"/>
          <w:b/>
          <w:sz w:val="24"/>
          <w:szCs w:val="24"/>
        </w:rPr>
        <w:t>RedHat Linux</w:t>
      </w:r>
      <w:r w:rsidRPr="00712697">
        <w:rPr>
          <w:rFonts w:hint="eastAsia"/>
          <w:b/>
          <w:sz w:val="24"/>
          <w:szCs w:val="24"/>
        </w:rPr>
        <w:t>时要以图形化模式安装，直接按</w:t>
      </w:r>
      <w:r w:rsidRPr="00712697">
        <w:rPr>
          <w:rFonts w:hint="eastAsia"/>
          <w:b/>
          <w:sz w:val="24"/>
          <w:szCs w:val="24"/>
        </w:rPr>
        <w:t xml:space="preserve">Enter </w:t>
      </w:r>
      <w:r w:rsidRPr="00712697">
        <w:rPr>
          <w:rFonts w:hint="eastAsia"/>
          <w:b/>
          <w:sz w:val="24"/>
          <w:szCs w:val="24"/>
        </w:rPr>
        <w:t>。正确</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LINUX</w:t>
      </w:r>
      <w:r w:rsidRPr="00712697">
        <w:rPr>
          <w:rFonts w:hint="eastAsia"/>
          <w:b/>
          <w:sz w:val="24"/>
          <w:szCs w:val="24"/>
        </w:rPr>
        <w:t>中的超级用户为</w:t>
      </w:r>
      <w:r w:rsidRPr="00712697">
        <w:rPr>
          <w:rFonts w:hint="eastAsia"/>
          <w:b/>
          <w:sz w:val="24"/>
          <w:szCs w:val="24"/>
        </w:rPr>
        <w:t>root,</w:t>
      </w:r>
      <w:r w:rsidRPr="00712697">
        <w:rPr>
          <w:rFonts w:hint="eastAsia"/>
          <w:b/>
          <w:sz w:val="24"/>
          <w:szCs w:val="24"/>
        </w:rPr>
        <w:t>登陆时不需要口令。错误</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Linux</w:t>
      </w:r>
      <w:r w:rsidRPr="00712697">
        <w:rPr>
          <w:rFonts w:hint="eastAsia"/>
          <w:b/>
          <w:sz w:val="24"/>
          <w:szCs w:val="24"/>
        </w:rPr>
        <w:t>不可以与</w:t>
      </w:r>
      <w:r w:rsidRPr="00712697">
        <w:rPr>
          <w:rFonts w:hint="eastAsia"/>
          <w:b/>
          <w:sz w:val="24"/>
          <w:szCs w:val="24"/>
        </w:rPr>
        <w:t>MS-DOS</w:t>
      </w:r>
      <w:r w:rsidRPr="00712697">
        <w:rPr>
          <w:rFonts w:hint="eastAsia"/>
          <w:b/>
          <w:sz w:val="24"/>
          <w:szCs w:val="24"/>
        </w:rPr>
        <w:t>、</w:t>
      </w:r>
      <w:r w:rsidRPr="00712697">
        <w:rPr>
          <w:rFonts w:hint="eastAsia"/>
          <w:b/>
          <w:sz w:val="24"/>
          <w:szCs w:val="24"/>
        </w:rPr>
        <w:t>OS/2</w:t>
      </w:r>
      <w:r w:rsidRPr="00712697">
        <w:rPr>
          <w:rFonts w:hint="eastAsia"/>
          <w:b/>
          <w:sz w:val="24"/>
          <w:szCs w:val="24"/>
        </w:rPr>
        <w:t>、</w:t>
      </w:r>
      <w:r w:rsidRPr="00712697">
        <w:rPr>
          <w:rFonts w:hint="eastAsia"/>
          <w:b/>
          <w:sz w:val="24"/>
          <w:szCs w:val="24"/>
        </w:rPr>
        <w:t>Windows</w:t>
      </w:r>
      <w:r w:rsidRPr="00712697">
        <w:rPr>
          <w:rFonts w:hint="eastAsia"/>
          <w:b/>
          <w:sz w:val="24"/>
          <w:szCs w:val="24"/>
        </w:rPr>
        <w:t>等其他操作系统共存于同一台机器上。错误</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Linux</w:t>
      </w:r>
      <w:r w:rsidRPr="00712697">
        <w:rPr>
          <w:rFonts w:hint="eastAsia"/>
          <w:b/>
          <w:sz w:val="24"/>
          <w:szCs w:val="24"/>
        </w:rPr>
        <w:t>的特点之一是它是一种开放、免费的操作系统。</w:t>
      </w:r>
      <w:r w:rsidRPr="00712697">
        <w:rPr>
          <w:rFonts w:hint="eastAsia"/>
          <w:b/>
          <w:sz w:val="24"/>
          <w:szCs w:val="24"/>
        </w:rPr>
        <w:t xml:space="preserve"> </w:t>
      </w:r>
      <w:r w:rsidRPr="00712697">
        <w:rPr>
          <w:rFonts w:hint="eastAsia"/>
          <w:b/>
          <w:sz w:val="24"/>
          <w:szCs w:val="24"/>
        </w:rPr>
        <w:t>正确</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redhat</w:t>
      </w:r>
      <w:r w:rsidRPr="00712697">
        <w:rPr>
          <w:rFonts w:hint="eastAsia"/>
          <w:b/>
          <w:sz w:val="24"/>
          <w:szCs w:val="24"/>
        </w:rPr>
        <w:t>系统中</w:t>
      </w:r>
      <w:r w:rsidRPr="00712697">
        <w:rPr>
          <w:rFonts w:hint="eastAsia"/>
          <w:b/>
          <w:sz w:val="24"/>
          <w:szCs w:val="24"/>
        </w:rPr>
        <w:t>,</w:t>
      </w:r>
      <w:r w:rsidRPr="00712697">
        <w:rPr>
          <w:rFonts w:hint="eastAsia"/>
          <w:b/>
          <w:sz w:val="24"/>
          <w:szCs w:val="24"/>
        </w:rPr>
        <w:t>默认情况下根口令没有字符长短的的限制，但是必须把口令输入两次</w:t>
      </w:r>
      <w:r w:rsidRPr="00712697">
        <w:rPr>
          <w:rFonts w:hint="eastAsia"/>
          <w:b/>
          <w:sz w:val="24"/>
          <w:szCs w:val="24"/>
        </w:rPr>
        <w:t>;</w:t>
      </w:r>
      <w:r w:rsidRPr="00712697">
        <w:rPr>
          <w:rFonts w:hint="eastAsia"/>
          <w:b/>
          <w:sz w:val="24"/>
          <w:szCs w:val="24"/>
        </w:rPr>
        <w:t>如果两次输入的口令不一样，安装程序将会提示用户重新输入口令。</w:t>
      </w:r>
      <w:r w:rsidRPr="00712697">
        <w:rPr>
          <w:rFonts w:hint="eastAsia"/>
          <w:b/>
          <w:sz w:val="24"/>
          <w:szCs w:val="24"/>
        </w:rPr>
        <w:t xml:space="preserve"> </w:t>
      </w:r>
      <w:r w:rsidRPr="00712697">
        <w:rPr>
          <w:rFonts w:hint="eastAsia"/>
          <w:b/>
          <w:sz w:val="24"/>
          <w:szCs w:val="24"/>
        </w:rPr>
        <w:t>错误</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确定当前目录使用的命令为：</w:t>
      </w:r>
      <w:r w:rsidRPr="00712697">
        <w:rPr>
          <w:rFonts w:hint="eastAsia"/>
          <w:b/>
          <w:sz w:val="24"/>
          <w:szCs w:val="24"/>
        </w:rPr>
        <w:t>pwd</w:t>
      </w:r>
      <w:r w:rsidRPr="00712697">
        <w:rPr>
          <w:rFonts w:hint="eastAsia"/>
          <w:b/>
          <w:sz w:val="24"/>
          <w:szCs w:val="24"/>
        </w:rPr>
        <w:t>。</w:t>
      </w:r>
      <w:r w:rsidRPr="00712697">
        <w:rPr>
          <w:rFonts w:hint="eastAsia"/>
          <w:b/>
          <w:sz w:val="24"/>
          <w:szCs w:val="24"/>
        </w:rPr>
        <w:t xml:space="preserve"> </w:t>
      </w:r>
      <w:r w:rsidRPr="00712697">
        <w:rPr>
          <w:rFonts w:hint="eastAsia"/>
          <w:b/>
          <w:sz w:val="24"/>
          <w:szCs w:val="24"/>
        </w:rPr>
        <w:t>正确</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RedHat</w:t>
      </w:r>
      <w:r w:rsidRPr="00712697">
        <w:rPr>
          <w:rFonts w:hint="eastAsia"/>
          <w:b/>
          <w:sz w:val="24"/>
          <w:szCs w:val="24"/>
        </w:rPr>
        <w:t>默认的</w:t>
      </w:r>
      <w:r w:rsidRPr="00712697">
        <w:rPr>
          <w:rFonts w:hint="eastAsia"/>
          <w:b/>
          <w:sz w:val="24"/>
          <w:szCs w:val="24"/>
        </w:rPr>
        <w:t xml:space="preserve"> Linux </w:t>
      </w:r>
      <w:r w:rsidRPr="00712697">
        <w:rPr>
          <w:rFonts w:hint="eastAsia"/>
          <w:b/>
          <w:sz w:val="24"/>
          <w:szCs w:val="24"/>
        </w:rPr>
        <w:t>文件系统是</w:t>
      </w:r>
      <w:r w:rsidRPr="00712697">
        <w:rPr>
          <w:rFonts w:hint="eastAsia"/>
          <w:b/>
          <w:sz w:val="24"/>
          <w:szCs w:val="24"/>
        </w:rPr>
        <w:t>ext3</w:t>
      </w:r>
      <w:r w:rsidRPr="00712697">
        <w:rPr>
          <w:rFonts w:hint="eastAsia"/>
          <w:b/>
          <w:sz w:val="24"/>
          <w:szCs w:val="24"/>
        </w:rPr>
        <w:t>。正确</w:t>
      </w:r>
    </w:p>
    <w:p w:rsidR="00923E59" w:rsidRPr="00712697" w:rsidRDefault="00923E59" w:rsidP="00923E59">
      <w:pPr>
        <w:numPr>
          <w:ilvl w:val="0"/>
          <w:numId w:val="4"/>
        </w:numPr>
        <w:rPr>
          <w:b/>
          <w:sz w:val="24"/>
          <w:szCs w:val="24"/>
        </w:rPr>
      </w:pPr>
      <w:r w:rsidRPr="00712697">
        <w:rPr>
          <w:rFonts w:hint="eastAsia"/>
          <w:b/>
          <w:sz w:val="24"/>
          <w:szCs w:val="24"/>
        </w:rPr>
        <w:t>RedHat Linux</w:t>
      </w:r>
      <w:r w:rsidRPr="00712697">
        <w:rPr>
          <w:rFonts w:hint="eastAsia"/>
          <w:b/>
          <w:sz w:val="24"/>
          <w:szCs w:val="24"/>
        </w:rPr>
        <w:t>使用</w:t>
      </w:r>
      <w:r w:rsidRPr="00712697">
        <w:rPr>
          <w:rFonts w:hint="eastAsia"/>
          <w:b/>
          <w:sz w:val="24"/>
          <w:szCs w:val="24"/>
        </w:rPr>
        <w:t xml:space="preserve"> ls -all </w:t>
      </w:r>
      <w:r w:rsidRPr="00712697">
        <w:rPr>
          <w:rFonts w:hint="eastAsia"/>
          <w:b/>
          <w:sz w:val="24"/>
          <w:szCs w:val="24"/>
        </w:rPr>
        <w:t>命令将列出当前目录中的文件和子目录名。</w:t>
      </w:r>
      <w:r w:rsidRPr="00712697">
        <w:rPr>
          <w:rFonts w:hint="eastAsia"/>
          <w:b/>
          <w:sz w:val="24"/>
          <w:szCs w:val="24"/>
        </w:rPr>
        <w:t xml:space="preserve"> </w:t>
      </w:r>
      <w:r w:rsidRPr="00712697">
        <w:rPr>
          <w:rFonts w:hint="eastAsia"/>
          <w:b/>
          <w:sz w:val="24"/>
          <w:szCs w:val="24"/>
        </w:rPr>
        <w:t>错误</w:t>
      </w:r>
      <w:r w:rsidRPr="00712697">
        <w:rPr>
          <w:rFonts w:hint="eastAsia"/>
          <w:b/>
          <w:sz w:val="24"/>
          <w:szCs w:val="24"/>
        </w:rPr>
        <w:t xml:space="preserve"> </w:t>
      </w:r>
    </w:p>
    <w:p w:rsidR="00923E59" w:rsidRPr="00712697" w:rsidRDefault="00923E59" w:rsidP="00923E59">
      <w:pPr>
        <w:numPr>
          <w:ilvl w:val="0"/>
          <w:numId w:val="4"/>
        </w:numPr>
        <w:rPr>
          <w:b/>
          <w:sz w:val="24"/>
          <w:szCs w:val="24"/>
        </w:rPr>
      </w:pPr>
      <w:r w:rsidRPr="00712697">
        <w:rPr>
          <w:rFonts w:hint="eastAsia"/>
          <w:b/>
          <w:sz w:val="24"/>
          <w:szCs w:val="24"/>
        </w:rPr>
        <w:t>在</w:t>
      </w:r>
      <w:r w:rsidRPr="00712697">
        <w:rPr>
          <w:rFonts w:hint="eastAsia"/>
          <w:b/>
          <w:sz w:val="24"/>
          <w:szCs w:val="24"/>
        </w:rPr>
        <w:t>RedHat</w:t>
      </w:r>
      <w:r w:rsidRPr="00712697">
        <w:rPr>
          <w:rFonts w:hint="eastAsia"/>
          <w:b/>
          <w:sz w:val="24"/>
          <w:szCs w:val="24"/>
        </w:rPr>
        <w:t>中</w:t>
      </w:r>
      <w:r w:rsidRPr="00712697">
        <w:rPr>
          <w:rFonts w:hint="eastAsia"/>
          <w:b/>
          <w:sz w:val="24"/>
          <w:szCs w:val="24"/>
        </w:rPr>
        <w:t xml:space="preserve">cd ~ </w:t>
      </w:r>
      <w:r w:rsidRPr="00712697">
        <w:rPr>
          <w:rFonts w:hint="eastAsia"/>
          <w:b/>
          <w:sz w:val="24"/>
          <w:szCs w:val="24"/>
        </w:rPr>
        <w:t>这个命令会把你送回到你的家目录。正确</w:t>
      </w:r>
    </w:p>
    <w:p w:rsidR="00923E59" w:rsidRPr="00712697" w:rsidRDefault="00923E59" w:rsidP="00923E59">
      <w:pPr>
        <w:numPr>
          <w:ilvl w:val="0"/>
          <w:numId w:val="4"/>
        </w:numPr>
        <w:rPr>
          <w:b/>
          <w:sz w:val="24"/>
          <w:szCs w:val="24"/>
        </w:rPr>
      </w:pPr>
      <w:r w:rsidRPr="00712697">
        <w:rPr>
          <w:rFonts w:hint="eastAsia"/>
          <w:b/>
          <w:sz w:val="24"/>
          <w:szCs w:val="24"/>
        </w:rPr>
        <w:t>在字符界面环境下注销</w:t>
      </w:r>
      <w:r w:rsidRPr="00712697">
        <w:rPr>
          <w:rFonts w:hint="eastAsia"/>
          <w:b/>
          <w:sz w:val="24"/>
          <w:szCs w:val="24"/>
        </w:rPr>
        <w:t>LINUX,</w:t>
      </w:r>
      <w:r w:rsidRPr="00712697">
        <w:rPr>
          <w:rFonts w:hint="eastAsia"/>
          <w:b/>
          <w:sz w:val="24"/>
          <w:szCs w:val="24"/>
        </w:rPr>
        <w:t>可用</w:t>
      </w:r>
      <w:r w:rsidRPr="00712697">
        <w:rPr>
          <w:rFonts w:hint="eastAsia"/>
          <w:b/>
          <w:sz w:val="24"/>
          <w:szCs w:val="24"/>
        </w:rPr>
        <w:t>exit</w:t>
      </w:r>
      <w:r w:rsidRPr="00712697">
        <w:rPr>
          <w:rFonts w:hint="eastAsia"/>
          <w:b/>
          <w:sz w:val="24"/>
          <w:szCs w:val="24"/>
        </w:rPr>
        <w:t>或</w:t>
      </w:r>
      <w:r w:rsidRPr="00712697">
        <w:rPr>
          <w:rFonts w:hint="eastAsia"/>
          <w:b/>
          <w:sz w:val="24"/>
          <w:szCs w:val="24"/>
        </w:rPr>
        <w:t>ctrl+D</w:t>
      </w:r>
      <w:r w:rsidRPr="00712697">
        <w:rPr>
          <w:rFonts w:hint="eastAsia"/>
          <w:b/>
          <w:sz w:val="24"/>
          <w:szCs w:val="24"/>
        </w:rPr>
        <w:t>。正确</w:t>
      </w:r>
    </w:p>
    <w:p w:rsidR="00923E59" w:rsidRDefault="00923E59" w:rsidP="00923E59">
      <w:pPr>
        <w:numPr>
          <w:ilvl w:val="0"/>
          <w:numId w:val="4"/>
        </w:numPr>
        <w:rPr>
          <w:b/>
          <w:sz w:val="24"/>
        </w:rPr>
      </w:pPr>
      <w:r w:rsidRPr="00712697">
        <w:rPr>
          <w:rFonts w:hint="eastAsia"/>
          <w:b/>
          <w:sz w:val="24"/>
          <w:szCs w:val="24"/>
        </w:rPr>
        <w:t>虚拟控制台登陆就是使用文本方式登陆虚拟控制台登陆就是使用文本方式登陆。正确</w:t>
      </w:r>
    </w:p>
    <w:p w:rsidR="00923E59" w:rsidRDefault="00923E59" w:rsidP="00923E59">
      <w:pPr>
        <w:rPr>
          <w:b/>
          <w:sz w:val="24"/>
        </w:rPr>
      </w:pPr>
    </w:p>
    <w:p w:rsidR="00923E59" w:rsidRDefault="00923E59" w:rsidP="00923E59">
      <w:pPr>
        <w:rPr>
          <w:b/>
          <w:sz w:val="24"/>
        </w:rPr>
      </w:pPr>
    </w:p>
    <w:p w:rsidR="00923E59" w:rsidRDefault="00923E59" w:rsidP="00923E59">
      <w:pPr>
        <w:rPr>
          <w:b/>
          <w:sz w:val="24"/>
        </w:rPr>
      </w:pPr>
    </w:p>
    <w:p w:rsidR="00923E59" w:rsidRDefault="00923E59" w:rsidP="00923E59">
      <w:pPr>
        <w:rPr>
          <w:b/>
          <w:sz w:val="24"/>
        </w:rPr>
      </w:pPr>
    </w:p>
    <w:p w:rsidR="00923E59" w:rsidRPr="00712697" w:rsidRDefault="00923E59" w:rsidP="00923E59">
      <w:pPr>
        <w:rPr>
          <w:b/>
          <w:sz w:val="24"/>
          <w:szCs w:val="24"/>
        </w:rPr>
      </w:pPr>
    </w:p>
    <w:p w:rsidR="00923E59" w:rsidRPr="00712697" w:rsidRDefault="00923E59" w:rsidP="00923E59">
      <w:pPr>
        <w:spacing w:line="360" w:lineRule="auto"/>
        <w:rPr>
          <w:b/>
          <w:sz w:val="24"/>
          <w:szCs w:val="24"/>
        </w:rPr>
      </w:pPr>
      <w:r w:rsidRPr="00712697">
        <w:rPr>
          <w:rFonts w:ascii="宋体" w:hAnsi="宋体" w:cs="宋体" w:hint="eastAsia"/>
          <w:b/>
          <w:kern w:val="0"/>
          <w:sz w:val="24"/>
          <w:szCs w:val="24"/>
        </w:rPr>
        <w:lastRenderedPageBreak/>
        <w:t>2．</w:t>
      </w:r>
      <w:r w:rsidRPr="00712697">
        <w:rPr>
          <w:b/>
          <w:sz w:val="24"/>
          <w:szCs w:val="24"/>
        </w:rPr>
        <w:t>怎样显示当前目录</w:t>
      </w:r>
      <w:r w:rsidRPr="00712697">
        <w:rPr>
          <w:rFonts w:ascii="宋体" w:hAnsi="宋体" w:hint="eastAsia"/>
          <w:b/>
          <w:sz w:val="24"/>
          <w:szCs w:val="24"/>
        </w:rPr>
        <w:t>（  A    ）</w:t>
      </w:r>
      <w:r w:rsidRPr="00712697">
        <w:rPr>
          <w:b/>
          <w:sz w:val="24"/>
          <w:szCs w:val="24"/>
        </w:rPr>
        <w:t>。</w:t>
      </w:r>
    </w:p>
    <w:p w:rsidR="00923E59" w:rsidRPr="00712697" w:rsidRDefault="00923E59" w:rsidP="00923E59">
      <w:pPr>
        <w:spacing w:line="360" w:lineRule="auto"/>
        <w:ind w:firstLineChars="150" w:firstLine="361"/>
        <w:rPr>
          <w:rFonts w:ascii="宋体" w:hAnsi="宋体" w:cs="宋体"/>
          <w:b/>
          <w:kern w:val="0"/>
          <w:sz w:val="24"/>
          <w:szCs w:val="24"/>
        </w:rPr>
      </w:pPr>
      <w:r w:rsidRPr="00712697">
        <w:rPr>
          <w:b/>
          <w:sz w:val="24"/>
          <w:szCs w:val="24"/>
        </w:rPr>
        <w:t>A. pwd</w:t>
      </w:r>
      <w:r w:rsidRPr="00712697">
        <w:rPr>
          <w:rFonts w:hint="eastAsia"/>
          <w:b/>
          <w:sz w:val="24"/>
          <w:szCs w:val="24"/>
        </w:rPr>
        <w:t xml:space="preserve">        </w:t>
      </w:r>
      <w:r w:rsidRPr="00712697">
        <w:rPr>
          <w:b/>
          <w:sz w:val="24"/>
          <w:szCs w:val="24"/>
        </w:rPr>
        <w:t>B. cd</w:t>
      </w:r>
      <w:r w:rsidRPr="00712697">
        <w:rPr>
          <w:rFonts w:hint="eastAsia"/>
          <w:b/>
          <w:sz w:val="24"/>
          <w:szCs w:val="24"/>
        </w:rPr>
        <w:t xml:space="preserve">         </w:t>
      </w:r>
      <w:r w:rsidRPr="00712697">
        <w:rPr>
          <w:b/>
          <w:sz w:val="24"/>
          <w:szCs w:val="24"/>
        </w:rPr>
        <w:t>C. who</w:t>
      </w:r>
      <w:r w:rsidRPr="00712697">
        <w:rPr>
          <w:rFonts w:hint="eastAsia"/>
          <w:b/>
          <w:sz w:val="24"/>
          <w:szCs w:val="24"/>
        </w:rPr>
        <w:t xml:space="preserve">            </w:t>
      </w:r>
      <w:r w:rsidRPr="00712697">
        <w:rPr>
          <w:b/>
          <w:sz w:val="24"/>
          <w:szCs w:val="24"/>
        </w:rPr>
        <w:t>D. ls</w:t>
      </w:r>
    </w:p>
    <w:p w:rsidR="00923E59" w:rsidRPr="00712697" w:rsidRDefault="00923E59" w:rsidP="00923E59">
      <w:pPr>
        <w:pStyle w:val="a7"/>
        <w:spacing w:line="360" w:lineRule="auto"/>
        <w:outlineLvl w:val="0"/>
        <w:rPr>
          <w:b/>
          <w:sz w:val="24"/>
          <w:szCs w:val="24"/>
        </w:rPr>
      </w:pPr>
      <w:r w:rsidRPr="00712697">
        <w:rPr>
          <w:rFonts w:hAnsi="宋体" w:cs="宋体" w:hint="eastAsia"/>
          <w:b/>
          <w:sz w:val="24"/>
          <w:szCs w:val="24"/>
        </w:rPr>
        <w:t>3．</w:t>
      </w:r>
      <w:r w:rsidRPr="00712697">
        <w:rPr>
          <w:b/>
          <w:sz w:val="24"/>
          <w:szCs w:val="24"/>
        </w:rPr>
        <w:t>欲把当前目录下的 file1.txt 复制为 file2.txt，正确的命令是</w:t>
      </w:r>
      <w:r w:rsidRPr="00712697">
        <w:rPr>
          <w:rFonts w:hAnsi="宋体" w:cs="宋体" w:hint="eastAsia"/>
          <w:b/>
          <w:sz w:val="24"/>
          <w:szCs w:val="24"/>
        </w:rPr>
        <w:t>（</w:t>
      </w:r>
      <w:r w:rsidRPr="00712697">
        <w:rPr>
          <w:rFonts w:hAnsi="宋体" w:hint="eastAsia"/>
          <w:b/>
          <w:sz w:val="24"/>
          <w:szCs w:val="24"/>
        </w:rPr>
        <w:t xml:space="preserve">   D   </w:t>
      </w:r>
      <w:r w:rsidRPr="00712697">
        <w:rPr>
          <w:rFonts w:hAnsi="宋体" w:cs="宋体" w:hint="eastAsia"/>
          <w:b/>
          <w:sz w:val="24"/>
          <w:szCs w:val="24"/>
        </w:rPr>
        <w:t>）</w:t>
      </w:r>
      <w:r w:rsidRPr="00712697">
        <w:rPr>
          <w:b/>
          <w:sz w:val="24"/>
          <w:szCs w:val="24"/>
        </w:rPr>
        <w:t>。</w:t>
      </w:r>
    </w:p>
    <w:p w:rsidR="00923E59" w:rsidRPr="00712697" w:rsidRDefault="00923E59" w:rsidP="00923E59">
      <w:pPr>
        <w:pStyle w:val="a7"/>
        <w:spacing w:line="360" w:lineRule="auto"/>
        <w:ind w:firstLineChars="150" w:firstLine="361"/>
        <w:outlineLvl w:val="0"/>
        <w:rPr>
          <w:b/>
          <w:sz w:val="24"/>
          <w:szCs w:val="24"/>
        </w:rPr>
      </w:pPr>
      <w:r w:rsidRPr="00712697">
        <w:rPr>
          <w:b/>
          <w:sz w:val="24"/>
          <w:szCs w:val="24"/>
        </w:rPr>
        <w:t>A. copy file1.txt file2.txt</w:t>
      </w:r>
      <w:r w:rsidRPr="00712697">
        <w:rPr>
          <w:rFonts w:hint="eastAsia"/>
          <w:b/>
          <w:sz w:val="24"/>
          <w:szCs w:val="24"/>
        </w:rPr>
        <w:t xml:space="preserve">        </w:t>
      </w:r>
      <w:r w:rsidRPr="00712697">
        <w:rPr>
          <w:b/>
          <w:sz w:val="24"/>
          <w:szCs w:val="24"/>
        </w:rPr>
        <w:t>B. cp file1.txt | file2.txt</w:t>
      </w:r>
    </w:p>
    <w:p w:rsidR="00923E59" w:rsidRPr="00712697" w:rsidRDefault="00923E59" w:rsidP="00923E59">
      <w:pPr>
        <w:pStyle w:val="a7"/>
        <w:spacing w:line="360" w:lineRule="auto"/>
        <w:ind w:firstLineChars="150" w:firstLine="361"/>
        <w:outlineLvl w:val="0"/>
        <w:rPr>
          <w:rFonts w:hAnsi="宋体" w:cs="宋体"/>
          <w:b/>
          <w:sz w:val="24"/>
          <w:szCs w:val="24"/>
        </w:rPr>
      </w:pPr>
      <w:r w:rsidRPr="00712697">
        <w:rPr>
          <w:b/>
          <w:sz w:val="24"/>
          <w:szCs w:val="24"/>
        </w:rPr>
        <w:t>C. cat file2.txt file1.txt</w:t>
      </w:r>
      <w:r w:rsidRPr="00712697">
        <w:rPr>
          <w:rFonts w:hint="eastAsia"/>
          <w:b/>
          <w:sz w:val="24"/>
          <w:szCs w:val="24"/>
        </w:rPr>
        <w:t xml:space="preserve">         </w:t>
      </w:r>
      <w:r w:rsidRPr="00712697">
        <w:rPr>
          <w:b/>
          <w:sz w:val="24"/>
          <w:szCs w:val="24"/>
        </w:rPr>
        <w:t>D. cat file1.txt &gt; file2.txt</w:t>
      </w:r>
      <w:r w:rsidRPr="00712697">
        <w:rPr>
          <w:rFonts w:hAnsi="宋体" w:cs="宋体" w:hint="eastAsia"/>
          <w:b/>
          <w:sz w:val="24"/>
          <w:szCs w:val="24"/>
        </w:rPr>
        <w:t xml:space="preserve">   </w:t>
      </w:r>
    </w:p>
    <w:p w:rsidR="00923E59" w:rsidRPr="00712697" w:rsidRDefault="00923E59" w:rsidP="00923E59">
      <w:pPr>
        <w:spacing w:line="360" w:lineRule="auto"/>
        <w:rPr>
          <w:b/>
          <w:sz w:val="24"/>
          <w:szCs w:val="24"/>
        </w:rPr>
      </w:pPr>
      <w:r w:rsidRPr="00712697">
        <w:rPr>
          <w:rFonts w:ascii="宋体" w:hAnsi="宋体" w:hint="eastAsia"/>
          <w:b/>
          <w:sz w:val="24"/>
          <w:szCs w:val="24"/>
        </w:rPr>
        <w:t>4</w:t>
      </w:r>
      <w:r w:rsidRPr="00712697">
        <w:rPr>
          <w:rFonts w:ascii="宋体" w:hAnsi="宋体" w:cs="宋体" w:hint="eastAsia"/>
          <w:b/>
          <w:kern w:val="0"/>
          <w:sz w:val="24"/>
          <w:szCs w:val="24"/>
        </w:rPr>
        <w:t xml:space="preserve">. </w:t>
      </w:r>
      <w:r w:rsidRPr="00712697">
        <w:rPr>
          <w:b/>
          <w:sz w:val="24"/>
          <w:szCs w:val="24"/>
        </w:rPr>
        <w:t>如果您想列出当前目录以及子目录下所有扩展名为</w:t>
      </w:r>
      <w:r w:rsidRPr="00712697">
        <w:rPr>
          <w:b/>
          <w:sz w:val="24"/>
          <w:szCs w:val="24"/>
        </w:rPr>
        <w:t>“.txt”</w:t>
      </w:r>
      <w:r w:rsidRPr="00712697">
        <w:rPr>
          <w:b/>
          <w:sz w:val="24"/>
          <w:szCs w:val="24"/>
        </w:rPr>
        <w:t>的文件，那么您可以使用的命令是</w:t>
      </w:r>
      <w:r w:rsidRPr="00712697">
        <w:rPr>
          <w:rFonts w:ascii="宋体" w:hAnsi="宋体" w:hint="eastAsia"/>
          <w:b/>
          <w:sz w:val="24"/>
          <w:szCs w:val="24"/>
        </w:rPr>
        <w:t>（  B    ）</w:t>
      </w:r>
      <w:r w:rsidRPr="00712697">
        <w:rPr>
          <w:b/>
          <w:sz w:val="24"/>
          <w:szCs w:val="24"/>
        </w:rPr>
        <w:t>。</w:t>
      </w:r>
    </w:p>
    <w:p w:rsidR="00923E59" w:rsidRPr="00712697" w:rsidRDefault="00923E59" w:rsidP="00923E59">
      <w:pPr>
        <w:spacing w:line="360" w:lineRule="auto"/>
        <w:ind w:firstLineChars="150" w:firstLine="361"/>
        <w:rPr>
          <w:rFonts w:ascii="宋体" w:hAnsi="宋体"/>
          <w:b/>
          <w:sz w:val="24"/>
          <w:szCs w:val="24"/>
        </w:rPr>
      </w:pPr>
      <w:r w:rsidRPr="00712697">
        <w:rPr>
          <w:b/>
          <w:sz w:val="24"/>
          <w:szCs w:val="24"/>
        </w:rPr>
        <w:t>A. ls *.txt</w:t>
      </w:r>
      <w:r w:rsidRPr="00712697">
        <w:rPr>
          <w:rFonts w:hint="eastAsia"/>
          <w:b/>
          <w:sz w:val="24"/>
          <w:szCs w:val="24"/>
        </w:rPr>
        <w:t xml:space="preserve">   </w:t>
      </w:r>
      <w:r w:rsidRPr="00712697">
        <w:rPr>
          <w:b/>
          <w:sz w:val="24"/>
          <w:szCs w:val="24"/>
        </w:rPr>
        <w:t>B. find</w:t>
      </w:r>
      <w:r w:rsidRPr="00712697">
        <w:rPr>
          <w:rFonts w:hint="eastAsia"/>
          <w:b/>
          <w:sz w:val="24"/>
          <w:szCs w:val="24"/>
        </w:rPr>
        <w:t xml:space="preserve"> </w:t>
      </w:r>
      <w:r w:rsidRPr="00712697">
        <w:rPr>
          <w:b/>
          <w:sz w:val="24"/>
          <w:szCs w:val="24"/>
        </w:rPr>
        <w:t>. –name “.txt”</w:t>
      </w:r>
      <w:r w:rsidRPr="00712697">
        <w:rPr>
          <w:rFonts w:hint="eastAsia"/>
          <w:b/>
          <w:sz w:val="24"/>
          <w:szCs w:val="24"/>
        </w:rPr>
        <w:t xml:space="preserve">  </w:t>
      </w:r>
      <w:r w:rsidRPr="00712697">
        <w:rPr>
          <w:b/>
          <w:sz w:val="24"/>
          <w:szCs w:val="24"/>
        </w:rPr>
        <w:t>C. ls –d .txt</w:t>
      </w:r>
      <w:r w:rsidRPr="00712697">
        <w:rPr>
          <w:rFonts w:hint="eastAsia"/>
          <w:b/>
          <w:sz w:val="24"/>
          <w:szCs w:val="24"/>
        </w:rPr>
        <w:t xml:space="preserve">       </w:t>
      </w:r>
      <w:r w:rsidRPr="00712697">
        <w:rPr>
          <w:b/>
          <w:sz w:val="24"/>
          <w:szCs w:val="24"/>
        </w:rPr>
        <w:t>D. find . “.txt”</w:t>
      </w:r>
    </w:p>
    <w:p w:rsidR="00923E59" w:rsidRPr="00712697" w:rsidRDefault="00923E59" w:rsidP="00923E59">
      <w:pPr>
        <w:adjustRightInd w:val="0"/>
        <w:snapToGrid w:val="0"/>
        <w:spacing w:line="360" w:lineRule="auto"/>
        <w:rPr>
          <w:b/>
          <w:sz w:val="24"/>
          <w:szCs w:val="24"/>
        </w:rPr>
      </w:pPr>
      <w:r w:rsidRPr="00712697">
        <w:rPr>
          <w:rFonts w:ascii="宋体" w:hAnsi="宋体" w:cs="宋体" w:hint="eastAsia"/>
          <w:b/>
          <w:kern w:val="0"/>
          <w:sz w:val="24"/>
          <w:szCs w:val="24"/>
        </w:rPr>
        <w:t xml:space="preserve">5. </w:t>
      </w:r>
      <w:r w:rsidRPr="00712697">
        <w:rPr>
          <w:b/>
          <w:sz w:val="24"/>
          <w:szCs w:val="24"/>
        </w:rPr>
        <w:t>如何删除一个非空子目录</w:t>
      </w:r>
      <w:r w:rsidRPr="00712697">
        <w:rPr>
          <w:b/>
          <w:sz w:val="24"/>
          <w:szCs w:val="24"/>
        </w:rPr>
        <w:t xml:space="preserve"> /tmp</w:t>
      </w:r>
      <w:r w:rsidRPr="00712697">
        <w:rPr>
          <w:rFonts w:ascii="宋体" w:hAnsi="宋体" w:hint="eastAsia"/>
          <w:b/>
          <w:sz w:val="24"/>
          <w:szCs w:val="24"/>
        </w:rPr>
        <w:t>（    B ）</w:t>
      </w:r>
      <w:r w:rsidRPr="00712697">
        <w:rPr>
          <w:b/>
          <w:sz w:val="24"/>
          <w:szCs w:val="24"/>
        </w:rPr>
        <w:t>。</w:t>
      </w:r>
      <w:r w:rsidRPr="00712697">
        <w:rPr>
          <w:b/>
          <w:sz w:val="24"/>
          <w:szCs w:val="24"/>
        </w:rPr>
        <w:t xml:space="preserve"> </w:t>
      </w:r>
    </w:p>
    <w:p w:rsidR="00923E59" w:rsidRPr="00712697" w:rsidRDefault="00923E59" w:rsidP="00923E59">
      <w:pPr>
        <w:adjustRightInd w:val="0"/>
        <w:snapToGrid w:val="0"/>
        <w:spacing w:line="360" w:lineRule="auto"/>
        <w:ind w:firstLineChars="150" w:firstLine="361"/>
        <w:rPr>
          <w:b/>
          <w:sz w:val="24"/>
          <w:szCs w:val="24"/>
        </w:rPr>
      </w:pPr>
      <w:r w:rsidRPr="00712697">
        <w:rPr>
          <w:b/>
          <w:sz w:val="24"/>
          <w:szCs w:val="24"/>
        </w:rPr>
        <w:t>A. del /tmp/*</w:t>
      </w:r>
      <w:r w:rsidRPr="00712697">
        <w:rPr>
          <w:rFonts w:hint="eastAsia"/>
          <w:b/>
          <w:sz w:val="24"/>
          <w:szCs w:val="24"/>
        </w:rPr>
        <w:t xml:space="preserve">   </w:t>
      </w:r>
      <w:r w:rsidRPr="00712697">
        <w:rPr>
          <w:b/>
          <w:sz w:val="24"/>
          <w:szCs w:val="24"/>
        </w:rPr>
        <w:t>B. rm -rf /tmp</w:t>
      </w:r>
      <w:r w:rsidRPr="00712697">
        <w:rPr>
          <w:rFonts w:hint="eastAsia"/>
          <w:b/>
          <w:sz w:val="24"/>
          <w:szCs w:val="24"/>
        </w:rPr>
        <w:t xml:space="preserve">     </w:t>
      </w:r>
      <w:r w:rsidRPr="00712697">
        <w:rPr>
          <w:b/>
          <w:sz w:val="24"/>
          <w:szCs w:val="24"/>
        </w:rPr>
        <w:t>C. rm -Ra /tmp/*</w:t>
      </w:r>
      <w:r w:rsidRPr="00712697">
        <w:rPr>
          <w:rFonts w:hint="eastAsia"/>
          <w:b/>
          <w:sz w:val="24"/>
          <w:szCs w:val="24"/>
        </w:rPr>
        <w:t xml:space="preserve">   </w:t>
      </w:r>
      <w:r w:rsidRPr="00712697">
        <w:rPr>
          <w:b/>
          <w:sz w:val="24"/>
          <w:szCs w:val="24"/>
        </w:rPr>
        <w:t>D. rm –rf /tmp/*</w:t>
      </w:r>
    </w:p>
    <w:p w:rsidR="00923E59" w:rsidRPr="00712697" w:rsidRDefault="00923E59" w:rsidP="00923E59">
      <w:pPr>
        <w:adjustRightInd w:val="0"/>
        <w:snapToGrid w:val="0"/>
        <w:spacing w:line="360" w:lineRule="auto"/>
        <w:rPr>
          <w:b/>
          <w:sz w:val="24"/>
          <w:szCs w:val="24"/>
        </w:rPr>
      </w:pPr>
      <w:r w:rsidRPr="00712697">
        <w:rPr>
          <w:rFonts w:hint="eastAsia"/>
          <w:b/>
          <w:sz w:val="24"/>
          <w:szCs w:val="24"/>
        </w:rPr>
        <w:t>6</w:t>
      </w:r>
      <w:r w:rsidRPr="00712697">
        <w:rPr>
          <w:rFonts w:ascii="宋体" w:hAnsi="宋体" w:cs="宋体" w:hint="eastAsia"/>
          <w:b/>
          <w:kern w:val="0"/>
          <w:sz w:val="24"/>
          <w:szCs w:val="24"/>
        </w:rPr>
        <w:t xml:space="preserve">. </w:t>
      </w:r>
      <w:r w:rsidRPr="00712697">
        <w:rPr>
          <w:b/>
          <w:sz w:val="24"/>
          <w:szCs w:val="24"/>
        </w:rPr>
        <w:t>存放用户帐号的文件是</w:t>
      </w:r>
      <w:r w:rsidRPr="00712697">
        <w:rPr>
          <w:rFonts w:ascii="宋体" w:hAnsi="宋体" w:hint="eastAsia"/>
          <w:b/>
          <w:sz w:val="24"/>
          <w:szCs w:val="24"/>
        </w:rPr>
        <w:t>（ C     ）</w:t>
      </w:r>
      <w:r w:rsidRPr="00712697">
        <w:rPr>
          <w:b/>
          <w:sz w:val="24"/>
          <w:szCs w:val="24"/>
        </w:rPr>
        <w:t>。</w:t>
      </w:r>
    </w:p>
    <w:p w:rsidR="00923E59" w:rsidRPr="00712697" w:rsidRDefault="00923E59" w:rsidP="00923E59">
      <w:pPr>
        <w:adjustRightInd w:val="0"/>
        <w:snapToGrid w:val="0"/>
        <w:spacing w:line="360" w:lineRule="auto"/>
        <w:ind w:firstLineChars="150" w:firstLine="361"/>
        <w:rPr>
          <w:b/>
          <w:sz w:val="24"/>
          <w:szCs w:val="24"/>
        </w:rPr>
      </w:pPr>
      <w:r w:rsidRPr="00712697">
        <w:rPr>
          <w:b/>
          <w:sz w:val="24"/>
          <w:szCs w:val="24"/>
        </w:rPr>
        <w:t>A. shadow</w:t>
      </w:r>
      <w:r w:rsidRPr="00712697">
        <w:rPr>
          <w:rFonts w:hint="eastAsia"/>
          <w:b/>
          <w:sz w:val="24"/>
          <w:szCs w:val="24"/>
        </w:rPr>
        <w:t xml:space="preserve">     </w:t>
      </w:r>
      <w:r w:rsidRPr="00712697">
        <w:rPr>
          <w:b/>
          <w:sz w:val="24"/>
          <w:szCs w:val="24"/>
        </w:rPr>
        <w:t>B. group</w:t>
      </w:r>
      <w:r w:rsidRPr="00712697">
        <w:rPr>
          <w:rFonts w:hint="eastAsia"/>
          <w:b/>
          <w:sz w:val="24"/>
          <w:szCs w:val="24"/>
        </w:rPr>
        <w:t xml:space="preserve">         </w:t>
      </w:r>
      <w:r w:rsidRPr="00712697">
        <w:rPr>
          <w:b/>
          <w:sz w:val="24"/>
          <w:szCs w:val="24"/>
        </w:rPr>
        <w:t>C. passwd</w:t>
      </w:r>
      <w:r w:rsidRPr="00712697">
        <w:rPr>
          <w:rFonts w:hint="eastAsia"/>
          <w:b/>
          <w:sz w:val="24"/>
          <w:szCs w:val="24"/>
        </w:rPr>
        <w:t xml:space="preserve">         </w:t>
      </w:r>
      <w:r w:rsidRPr="00712697">
        <w:rPr>
          <w:b/>
          <w:sz w:val="24"/>
          <w:szCs w:val="24"/>
        </w:rPr>
        <w:t>D. Gshadow</w:t>
      </w:r>
    </w:p>
    <w:p w:rsidR="00923E59" w:rsidRPr="00712697" w:rsidRDefault="00923E59" w:rsidP="00923E59">
      <w:pPr>
        <w:adjustRightInd w:val="0"/>
        <w:snapToGrid w:val="0"/>
        <w:spacing w:line="360" w:lineRule="auto"/>
        <w:rPr>
          <w:b/>
          <w:sz w:val="24"/>
          <w:szCs w:val="24"/>
        </w:rPr>
      </w:pPr>
      <w:r w:rsidRPr="00712697">
        <w:rPr>
          <w:rFonts w:hint="eastAsia"/>
          <w:b/>
          <w:sz w:val="24"/>
          <w:szCs w:val="24"/>
        </w:rPr>
        <w:t>7</w:t>
      </w:r>
      <w:r w:rsidRPr="00712697">
        <w:rPr>
          <w:rFonts w:ascii="宋体" w:hAnsi="宋体" w:cs="宋体" w:hint="eastAsia"/>
          <w:b/>
          <w:kern w:val="0"/>
          <w:sz w:val="24"/>
          <w:szCs w:val="24"/>
        </w:rPr>
        <w:t>.</w:t>
      </w:r>
      <w:r w:rsidRPr="00712697">
        <w:rPr>
          <w:b/>
          <w:sz w:val="24"/>
          <w:szCs w:val="24"/>
        </w:rPr>
        <w:t>下面哪个系统目录中包含</w:t>
      </w:r>
      <w:r w:rsidRPr="00712697">
        <w:rPr>
          <w:b/>
          <w:sz w:val="24"/>
          <w:szCs w:val="24"/>
        </w:rPr>
        <w:t>Linux</w:t>
      </w:r>
      <w:r w:rsidRPr="00712697">
        <w:rPr>
          <w:b/>
          <w:sz w:val="24"/>
          <w:szCs w:val="24"/>
        </w:rPr>
        <w:t>使用的外部设备</w:t>
      </w:r>
      <w:r w:rsidRPr="00712697">
        <w:rPr>
          <w:rFonts w:ascii="宋体" w:hAnsi="宋体" w:hint="eastAsia"/>
          <w:b/>
          <w:sz w:val="24"/>
          <w:szCs w:val="24"/>
        </w:rPr>
        <w:t>（ B     ）</w:t>
      </w:r>
      <w:r w:rsidRPr="00712697">
        <w:rPr>
          <w:b/>
          <w:sz w:val="24"/>
          <w:szCs w:val="24"/>
        </w:rPr>
        <w:t>。</w:t>
      </w:r>
    </w:p>
    <w:p w:rsidR="00923E59" w:rsidRPr="00712697" w:rsidRDefault="00923E59" w:rsidP="00923E59">
      <w:pPr>
        <w:adjustRightInd w:val="0"/>
        <w:snapToGrid w:val="0"/>
        <w:spacing w:line="360" w:lineRule="auto"/>
        <w:ind w:right="480" w:firstLineChars="150" w:firstLine="361"/>
        <w:rPr>
          <w:rFonts w:ascii="宋体" w:hAnsi="宋体"/>
          <w:b/>
          <w:sz w:val="24"/>
          <w:szCs w:val="24"/>
        </w:rPr>
      </w:pPr>
      <w:r w:rsidRPr="00712697">
        <w:rPr>
          <w:b/>
          <w:sz w:val="24"/>
          <w:szCs w:val="24"/>
        </w:rPr>
        <w:t>A. /bin</w:t>
      </w:r>
      <w:r w:rsidRPr="00712697">
        <w:rPr>
          <w:rFonts w:hint="eastAsia"/>
          <w:b/>
          <w:sz w:val="24"/>
          <w:szCs w:val="24"/>
        </w:rPr>
        <w:t xml:space="preserve">        </w:t>
      </w:r>
      <w:r w:rsidRPr="00712697">
        <w:rPr>
          <w:b/>
          <w:sz w:val="24"/>
          <w:szCs w:val="24"/>
        </w:rPr>
        <w:t>B. /dev</w:t>
      </w:r>
      <w:r w:rsidRPr="00712697">
        <w:rPr>
          <w:rFonts w:hint="eastAsia"/>
          <w:b/>
          <w:sz w:val="24"/>
          <w:szCs w:val="24"/>
        </w:rPr>
        <w:t xml:space="preserve">          </w:t>
      </w:r>
      <w:r w:rsidRPr="00712697">
        <w:rPr>
          <w:b/>
          <w:sz w:val="24"/>
          <w:szCs w:val="24"/>
        </w:rPr>
        <w:t>C. /boot</w:t>
      </w:r>
      <w:r w:rsidRPr="00712697">
        <w:rPr>
          <w:rFonts w:hint="eastAsia"/>
          <w:b/>
          <w:sz w:val="24"/>
          <w:szCs w:val="24"/>
        </w:rPr>
        <w:t xml:space="preserve">           </w:t>
      </w:r>
      <w:r w:rsidRPr="00712697">
        <w:rPr>
          <w:b/>
          <w:sz w:val="24"/>
          <w:szCs w:val="24"/>
        </w:rPr>
        <w:t>D. /home</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10．</w:t>
      </w:r>
      <w:r w:rsidRPr="00712697">
        <w:rPr>
          <w:rFonts w:ascii="Verdana" w:hAnsi="Verdana"/>
          <w:b/>
          <w:sz w:val="24"/>
          <w:szCs w:val="24"/>
        </w:rPr>
        <w:t> </w:t>
      </w:r>
      <w:r w:rsidRPr="00712697">
        <w:rPr>
          <w:rFonts w:ascii="Verdana" w:hAnsi="Verdana" w:hint="eastAsia"/>
          <w:b/>
          <w:sz w:val="24"/>
          <w:szCs w:val="24"/>
        </w:rPr>
        <w:t>在</w:t>
      </w:r>
      <w:r w:rsidRPr="00712697">
        <w:rPr>
          <w:rFonts w:ascii="Verdana" w:hAnsi="Verdana"/>
          <w:b/>
          <w:sz w:val="24"/>
          <w:szCs w:val="24"/>
        </w:rPr>
        <w:t>vi</w:t>
      </w:r>
      <w:r w:rsidRPr="00712697">
        <w:rPr>
          <w:rFonts w:ascii="Verdana" w:hAnsi="Verdana" w:hint="eastAsia"/>
          <w:b/>
          <w:sz w:val="24"/>
          <w:szCs w:val="24"/>
        </w:rPr>
        <w:t>编辑器中的命令模式下，键入</w:t>
      </w:r>
      <w:r w:rsidRPr="00712697">
        <w:rPr>
          <w:rFonts w:ascii="宋体" w:hAnsi="宋体" w:hint="eastAsia"/>
          <w:b/>
          <w:sz w:val="24"/>
          <w:szCs w:val="24"/>
        </w:rPr>
        <w:t>（   B   ）</w:t>
      </w:r>
      <w:r w:rsidRPr="00712697">
        <w:rPr>
          <w:rFonts w:ascii="Verdana" w:hAnsi="Verdana" w:hint="eastAsia"/>
          <w:b/>
          <w:sz w:val="24"/>
          <w:szCs w:val="24"/>
        </w:rPr>
        <w:t>可在光标当前所在行下添加一新行</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 xml:space="preserve">    A</w:t>
      </w:r>
      <w:r w:rsidRPr="00712697">
        <w:rPr>
          <w:rFonts w:ascii="宋体" w:hAnsi="宋体" w:cs="宋体" w:hint="eastAsia"/>
          <w:b/>
          <w:sz w:val="24"/>
          <w:szCs w:val="24"/>
        </w:rPr>
        <w:t>．</w:t>
      </w:r>
      <w:r w:rsidRPr="00712697">
        <w:rPr>
          <w:rFonts w:ascii="Verdana" w:hAnsi="Verdana"/>
          <w:b/>
          <w:sz w:val="24"/>
          <w:szCs w:val="24"/>
        </w:rPr>
        <w:t xml:space="preserve"> O</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ascii="Verdana" w:hAnsi="Verdana"/>
          <w:b/>
          <w:sz w:val="24"/>
          <w:szCs w:val="24"/>
        </w:rPr>
        <w:t xml:space="preserve">o </w:t>
      </w:r>
      <w:r w:rsidRPr="00712697">
        <w:rPr>
          <w:rFonts w:ascii="宋体" w:hAnsi="宋体" w:hint="eastAsia"/>
          <w:b/>
          <w:sz w:val="24"/>
          <w:szCs w:val="24"/>
        </w:rPr>
        <w:t xml:space="preserve">              C. </w:t>
      </w:r>
      <w:r w:rsidRPr="00712697">
        <w:rPr>
          <w:rFonts w:ascii="Verdana" w:hAnsi="Verdana"/>
          <w:b/>
          <w:sz w:val="24"/>
          <w:szCs w:val="24"/>
        </w:rPr>
        <w:t>i  </w:t>
      </w:r>
      <w:r w:rsidRPr="00712697">
        <w:rPr>
          <w:rFonts w:ascii="Verdana" w:hAnsi="Verdana" w:hint="eastAsia"/>
          <w:b/>
          <w:sz w:val="24"/>
          <w:szCs w:val="24"/>
        </w:rPr>
        <w:t xml:space="preserve">                </w:t>
      </w:r>
      <w:r w:rsidRPr="00712697">
        <w:rPr>
          <w:rFonts w:ascii="宋体" w:hAnsi="宋体" w:hint="eastAsia"/>
          <w:b/>
          <w:sz w:val="24"/>
          <w:szCs w:val="24"/>
        </w:rPr>
        <w:t xml:space="preserve">D. </w:t>
      </w:r>
      <w:r w:rsidRPr="00712697">
        <w:rPr>
          <w:rFonts w:ascii="Verdana" w:hAnsi="Verdana"/>
          <w:b/>
          <w:sz w:val="24"/>
          <w:szCs w:val="24"/>
        </w:rPr>
        <w:t>a</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11．</w:t>
      </w:r>
      <w:r w:rsidRPr="00712697">
        <w:rPr>
          <w:rFonts w:ascii="Verdana" w:hAnsi="Verdana" w:hint="eastAsia"/>
          <w:b/>
          <w:sz w:val="24"/>
          <w:szCs w:val="24"/>
        </w:rPr>
        <w:t>在</w:t>
      </w:r>
      <w:r w:rsidRPr="00712697">
        <w:rPr>
          <w:rFonts w:ascii="Verdana" w:hAnsi="Verdana"/>
          <w:b/>
          <w:sz w:val="24"/>
          <w:szCs w:val="24"/>
        </w:rPr>
        <w:t>vi</w:t>
      </w:r>
      <w:r w:rsidRPr="00712697">
        <w:rPr>
          <w:rFonts w:ascii="Verdana" w:hAnsi="Verdana" w:hint="eastAsia"/>
          <w:b/>
          <w:sz w:val="24"/>
          <w:szCs w:val="24"/>
        </w:rPr>
        <w:t>编辑器中的命令模式下，重复上一次对编辑的文本进行的操作，可使用</w:t>
      </w:r>
      <w:r w:rsidRPr="00712697">
        <w:rPr>
          <w:rFonts w:ascii="宋体" w:hAnsi="宋体" w:hint="eastAsia"/>
          <w:b/>
          <w:sz w:val="24"/>
          <w:szCs w:val="24"/>
        </w:rPr>
        <w:t>（  C  ）</w:t>
      </w:r>
      <w:r w:rsidRPr="00712697">
        <w:rPr>
          <w:rFonts w:ascii="Verdana" w:hAnsi="Verdana" w:hint="eastAsia"/>
          <w:b/>
          <w:sz w:val="24"/>
          <w:szCs w:val="24"/>
        </w:rPr>
        <w:t>命令。</w:t>
      </w:r>
    </w:p>
    <w:p w:rsidR="00923E59" w:rsidRPr="00712697" w:rsidRDefault="00923E59" w:rsidP="00923E59">
      <w:pPr>
        <w:adjustRightInd w:val="0"/>
        <w:snapToGrid w:val="0"/>
        <w:spacing w:line="360" w:lineRule="auto"/>
        <w:ind w:firstLineChars="200" w:firstLine="482"/>
        <w:rPr>
          <w:rFonts w:ascii="宋体" w:hAnsi="宋体"/>
          <w:b/>
          <w:sz w:val="24"/>
          <w:szCs w:val="24"/>
        </w:rPr>
      </w:pPr>
      <w:r w:rsidRPr="00712697">
        <w:rPr>
          <w:rFonts w:ascii="宋体" w:hAnsi="宋体" w:hint="eastAsia"/>
          <w:b/>
          <w:sz w:val="24"/>
          <w:szCs w:val="24"/>
        </w:rPr>
        <w:t>A</w:t>
      </w:r>
      <w:r w:rsidRPr="00712697">
        <w:rPr>
          <w:rFonts w:ascii="宋体" w:hAnsi="宋体" w:cs="宋体" w:hint="eastAsia"/>
          <w:b/>
          <w:sz w:val="24"/>
          <w:szCs w:val="24"/>
        </w:rPr>
        <w:t>．</w:t>
      </w:r>
      <w:r w:rsidRPr="00712697">
        <w:rPr>
          <w:rFonts w:ascii="Verdana" w:hAnsi="Verdana" w:hint="eastAsia"/>
          <w:b/>
          <w:sz w:val="24"/>
          <w:szCs w:val="24"/>
        </w:rPr>
        <w:t>上箭头</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ascii="Verdana" w:hAnsi="Verdana" w:hint="eastAsia"/>
          <w:b/>
          <w:sz w:val="24"/>
          <w:szCs w:val="24"/>
        </w:rPr>
        <w:t>下箭头</w:t>
      </w:r>
      <w:r w:rsidRPr="00712697">
        <w:rPr>
          <w:rFonts w:ascii="Verdana" w:hAnsi="Verdana"/>
          <w:b/>
          <w:sz w:val="24"/>
          <w:szCs w:val="24"/>
        </w:rPr>
        <w:t xml:space="preserve">  </w:t>
      </w:r>
      <w:r w:rsidRPr="00712697">
        <w:rPr>
          <w:rFonts w:ascii="宋体" w:hAnsi="宋体" w:hint="eastAsia"/>
          <w:b/>
          <w:sz w:val="24"/>
          <w:szCs w:val="24"/>
        </w:rPr>
        <w:t xml:space="preserve">      C. </w:t>
      </w:r>
      <w:r w:rsidRPr="00712697">
        <w:rPr>
          <w:rFonts w:ascii="Verdana" w:hAnsi="Verdana" w:hint="eastAsia"/>
          <w:b/>
          <w:sz w:val="24"/>
          <w:szCs w:val="24"/>
        </w:rPr>
        <w:t>.</w:t>
      </w:r>
      <w:r w:rsidRPr="00712697">
        <w:rPr>
          <w:rFonts w:ascii="Verdana" w:hAnsi="Verdana"/>
          <w:b/>
          <w:sz w:val="24"/>
          <w:szCs w:val="24"/>
        </w:rPr>
        <w:t>  </w:t>
      </w:r>
      <w:r w:rsidRPr="00712697">
        <w:rPr>
          <w:rFonts w:ascii="Verdana" w:hAnsi="Verdana" w:hint="eastAsia"/>
          <w:b/>
          <w:sz w:val="24"/>
          <w:szCs w:val="24"/>
        </w:rPr>
        <w:t xml:space="preserve">                </w:t>
      </w:r>
      <w:r w:rsidRPr="00712697">
        <w:rPr>
          <w:rFonts w:ascii="宋体" w:hAnsi="宋体" w:hint="eastAsia"/>
          <w:b/>
          <w:sz w:val="24"/>
          <w:szCs w:val="24"/>
        </w:rPr>
        <w:t xml:space="preserve">D. </w:t>
      </w:r>
      <w:r w:rsidRPr="00712697">
        <w:rPr>
          <w:rFonts w:ascii="Verdana" w:hAnsi="Verdana" w:hint="eastAsia"/>
          <w:b/>
          <w:sz w:val="24"/>
          <w:szCs w:val="24"/>
        </w:rPr>
        <w:t>*</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12．</w:t>
      </w:r>
      <w:r w:rsidRPr="00712697">
        <w:rPr>
          <w:rFonts w:ascii="Verdana" w:hAnsi="Verdana" w:hint="eastAsia"/>
          <w:b/>
          <w:sz w:val="24"/>
          <w:szCs w:val="24"/>
        </w:rPr>
        <w:t>删除文件命令为</w:t>
      </w:r>
      <w:r w:rsidRPr="00712697">
        <w:rPr>
          <w:rFonts w:ascii="宋体" w:hAnsi="宋体" w:hint="eastAsia"/>
          <w:b/>
          <w:sz w:val="24"/>
          <w:szCs w:val="24"/>
        </w:rPr>
        <w:t>（D）</w:t>
      </w:r>
    </w:p>
    <w:p w:rsidR="00923E59" w:rsidRPr="00712697" w:rsidRDefault="00923E59" w:rsidP="00923E59">
      <w:pPr>
        <w:adjustRightInd w:val="0"/>
        <w:snapToGrid w:val="0"/>
        <w:spacing w:line="360" w:lineRule="auto"/>
        <w:ind w:firstLineChars="150" w:firstLine="361"/>
        <w:rPr>
          <w:rFonts w:ascii="Verdana" w:hAnsi="Verdana"/>
          <w:b/>
          <w:sz w:val="24"/>
          <w:szCs w:val="24"/>
        </w:rPr>
      </w:pPr>
      <w:r w:rsidRPr="00712697">
        <w:rPr>
          <w:rFonts w:ascii="宋体" w:hAnsi="宋体" w:hint="eastAsia"/>
          <w:b/>
          <w:sz w:val="24"/>
          <w:szCs w:val="24"/>
        </w:rPr>
        <w:t xml:space="preserve"> A</w:t>
      </w:r>
      <w:r w:rsidRPr="00712697">
        <w:rPr>
          <w:rFonts w:ascii="宋体" w:hAnsi="宋体" w:cs="宋体" w:hint="eastAsia"/>
          <w:b/>
          <w:sz w:val="24"/>
          <w:szCs w:val="24"/>
        </w:rPr>
        <w:t>．</w:t>
      </w:r>
      <w:r w:rsidRPr="00712697">
        <w:rPr>
          <w:rFonts w:ascii="Verdana" w:hAnsi="Verdana"/>
          <w:b/>
          <w:sz w:val="24"/>
          <w:szCs w:val="24"/>
        </w:rPr>
        <w:t>mkdir</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ascii="Verdana" w:hAnsi="Verdana"/>
          <w:b/>
          <w:sz w:val="24"/>
          <w:szCs w:val="24"/>
        </w:rPr>
        <w:t xml:space="preserve">move  </w:t>
      </w:r>
      <w:r w:rsidRPr="00712697">
        <w:rPr>
          <w:rFonts w:ascii="宋体" w:hAnsi="宋体" w:hint="eastAsia"/>
          <w:b/>
          <w:sz w:val="24"/>
          <w:szCs w:val="24"/>
        </w:rPr>
        <w:t xml:space="preserve">      C.</w:t>
      </w:r>
      <w:r w:rsidRPr="00712697">
        <w:rPr>
          <w:rFonts w:ascii="Verdana" w:hAnsi="Verdana"/>
          <w:b/>
          <w:sz w:val="24"/>
          <w:szCs w:val="24"/>
        </w:rPr>
        <w:t xml:space="preserve"> mv  </w:t>
      </w:r>
      <w:r w:rsidRPr="00712697">
        <w:rPr>
          <w:rFonts w:ascii="Verdana" w:hAnsi="Verdana" w:hint="eastAsia"/>
          <w:b/>
          <w:sz w:val="24"/>
          <w:szCs w:val="24"/>
        </w:rPr>
        <w:t xml:space="preserve">             </w:t>
      </w:r>
      <w:r w:rsidRPr="00712697">
        <w:rPr>
          <w:rFonts w:ascii="宋体" w:hAnsi="宋体" w:hint="eastAsia"/>
          <w:b/>
          <w:sz w:val="24"/>
          <w:szCs w:val="24"/>
        </w:rPr>
        <w:t xml:space="preserve">D. </w:t>
      </w:r>
      <w:r w:rsidRPr="00712697">
        <w:rPr>
          <w:rFonts w:ascii="Verdana" w:hAnsi="Verdana"/>
          <w:b/>
          <w:sz w:val="24"/>
          <w:szCs w:val="24"/>
        </w:rPr>
        <w:t>rm</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14．</w:t>
      </w:r>
      <w:r w:rsidRPr="00712697">
        <w:rPr>
          <w:rFonts w:ascii="Verdana" w:hAnsi="Verdana" w:hint="eastAsia"/>
          <w:b/>
          <w:sz w:val="24"/>
          <w:szCs w:val="24"/>
        </w:rPr>
        <w:t>假设文件</w:t>
      </w:r>
      <w:r w:rsidRPr="00712697">
        <w:rPr>
          <w:rFonts w:ascii="Verdana" w:hAnsi="Verdana"/>
          <w:b/>
          <w:sz w:val="24"/>
          <w:szCs w:val="24"/>
        </w:rPr>
        <w:t>fileA</w:t>
      </w:r>
      <w:r w:rsidRPr="00712697">
        <w:rPr>
          <w:rFonts w:ascii="Verdana" w:hAnsi="Verdana" w:hint="eastAsia"/>
          <w:b/>
          <w:sz w:val="24"/>
          <w:szCs w:val="24"/>
        </w:rPr>
        <w:t>的符号链接为</w:t>
      </w:r>
      <w:r w:rsidRPr="00712697">
        <w:rPr>
          <w:rFonts w:ascii="Verdana" w:hAnsi="Verdana"/>
          <w:b/>
          <w:sz w:val="24"/>
          <w:szCs w:val="24"/>
        </w:rPr>
        <w:t>fileB</w:t>
      </w:r>
      <w:r w:rsidRPr="00712697">
        <w:rPr>
          <w:rFonts w:ascii="Verdana" w:hAnsi="Verdana" w:hint="eastAsia"/>
          <w:b/>
          <w:sz w:val="24"/>
          <w:szCs w:val="24"/>
        </w:rPr>
        <w:t>，那么删除</w:t>
      </w:r>
      <w:r w:rsidRPr="00712697">
        <w:rPr>
          <w:rFonts w:ascii="Verdana" w:hAnsi="Verdana"/>
          <w:b/>
          <w:sz w:val="24"/>
          <w:szCs w:val="24"/>
        </w:rPr>
        <w:t>fileA</w:t>
      </w:r>
      <w:r w:rsidRPr="00712697">
        <w:rPr>
          <w:rFonts w:ascii="Verdana" w:hAnsi="Verdana" w:hint="eastAsia"/>
          <w:b/>
          <w:sz w:val="24"/>
          <w:szCs w:val="24"/>
        </w:rPr>
        <w:t>后，下面的描述正确的是</w:t>
      </w:r>
      <w:r w:rsidRPr="00712697">
        <w:rPr>
          <w:rFonts w:ascii="宋体" w:hAnsi="宋体" w:hint="eastAsia"/>
          <w:b/>
          <w:sz w:val="24"/>
          <w:szCs w:val="24"/>
        </w:rPr>
        <w:t>（      B）</w:t>
      </w:r>
    </w:p>
    <w:p w:rsidR="00923E59" w:rsidRPr="00712697" w:rsidRDefault="00923E59" w:rsidP="00923E59">
      <w:pPr>
        <w:adjustRightInd w:val="0"/>
        <w:snapToGrid w:val="0"/>
        <w:spacing w:line="360" w:lineRule="auto"/>
        <w:ind w:firstLineChars="150" w:firstLine="361"/>
        <w:rPr>
          <w:rFonts w:ascii="Verdana" w:hAnsi="Verdana"/>
          <w:b/>
          <w:sz w:val="24"/>
          <w:szCs w:val="24"/>
        </w:rPr>
      </w:pPr>
      <w:r w:rsidRPr="00712697">
        <w:rPr>
          <w:rFonts w:ascii="宋体" w:hAnsi="宋体" w:hint="eastAsia"/>
          <w:b/>
          <w:sz w:val="24"/>
          <w:szCs w:val="24"/>
        </w:rPr>
        <w:t xml:space="preserve"> A</w:t>
      </w:r>
      <w:r w:rsidRPr="00712697">
        <w:rPr>
          <w:rFonts w:ascii="宋体" w:hAnsi="宋体" w:cs="宋体" w:hint="eastAsia"/>
          <w:b/>
          <w:sz w:val="24"/>
          <w:szCs w:val="24"/>
        </w:rPr>
        <w:t>．</w:t>
      </w:r>
      <w:r w:rsidRPr="00712697">
        <w:rPr>
          <w:rFonts w:ascii="Verdana" w:hAnsi="Verdana"/>
          <w:b/>
          <w:sz w:val="24"/>
          <w:szCs w:val="24"/>
        </w:rPr>
        <w:t>fileB</w:t>
      </w:r>
      <w:r w:rsidRPr="00712697">
        <w:rPr>
          <w:rFonts w:ascii="Verdana" w:hAnsi="Verdana" w:hint="eastAsia"/>
          <w:b/>
          <w:sz w:val="24"/>
          <w:szCs w:val="24"/>
        </w:rPr>
        <w:t>也随之被删除</w:t>
      </w:r>
    </w:p>
    <w:p w:rsidR="00923E59" w:rsidRPr="00712697" w:rsidRDefault="00923E59" w:rsidP="00923E59">
      <w:pPr>
        <w:adjustRightInd w:val="0"/>
        <w:snapToGrid w:val="0"/>
        <w:spacing w:line="360" w:lineRule="auto"/>
        <w:ind w:firstLineChars="200" w:firstLine="482"/>
        <w:rPr>
          <w:rFonts w:ascii="Verdana" w:hAnsi="Verdana"/>
          <w:b/>
          <w:sz w:val="24"/>
          <w:szCs w:val="24"/>
        </w:rPr>
      </w:pPr>
      <w:r w:rsidRPr="00712697">
        <w:rPr>
          <w:rFonts w:ascii="宋体" w:hAnsi="宋体" w:hint="eastAsia"/>
          <w:b/>
          <w:sz w:val="24"/>
          <w:szCs w:val="24"/>
        </w:rPr>
        <w:t>B.</w:t>
      </w:r>
      <w:r w:rsidRPr="00712697">
        <w:rPr>
          <w:rFonts w:ascii="宋体" w:hAnsi="宋体"/>
          <w:b/>
          <w:sz w:val="24"/>
          <w:szCs w:val="24"/>
        </w:rPr>
        <w:t xml:space="preserve"> </w:t>
      </w:r>
      <w:r w:rsidRPr="00712697">
        <w:rPr>
          <w:rFonts w:ascii="Verdana" w:hAnsi="Verdana"/>
          <w:b/>
          <w:sz w:val="24"/>
          <w:szCs w:val="24"/>
        </w:rPr>
        <w:t>fileB</w:t>
      </w:r>
      <w:r w:rsidRPr="00712697">
        <w:rPr>
          <w:rFonts w:ascii="Verdana" w:hAnsi="Verdana" w:hint="eastAsia"/>
          <w:b/>
          <w:sz w:val="24"/>
          <w:szCs w:val="24"/>
        </w:rPr>
        <w:t>仍存在，但是属于无效文件</w:t>
      </w:r>
      <w:r w:rsidRPr="00712697">
        <w:rPr>
          <w:rFonts w:ascii="Verdana" w:hAnsi="Verdana"/>
          <w:b/>
          <w:sz w:val="24"/>
          <w:szCs w:val="24"/>
        </w:rPr>
        <w:t xml:space="preserve"> </w:t>
      </w:r>
    </w:p>
    <w:p w:rsidR="00923E59" w:rsidRPr="00712697" w:rsidRDefault="00923E59" w:rsidP="00923E59">
      <w:pPr>
        <w:adjustRightInd w:val="0"/>
        <w:snapToGrid w:val="0"/>
        <w:spacing w:line="360" w:lineRule="auto"/>
        <w:ind w:firstLineChars="200" w:firstLine="482"/>
        <w:rPr>
          <w:rFonts w:ascii="Verdana" w:hAnsi="Verdana"/>
          <w:b/>
          <w:sz w:val="24"/>
          <w:szCs w:val="24"/>
        </w:rPr>
      </w:pPr>
      <w:r w:rsidRPr="00712697">
        <w:rPr>
          <w:rFonts w:ascii="宋体" w:hAnsi="宋体" w:hint="eastAsia"/>
          <w:b/>
          <w:sz w:val="24"/>
          <w:szCs w:val="24"/>
        </w:rPr>
        <w:t>C.</w:t>
      </w:r>
      <w:r w:rsidRPr="00712697">
        <w:rPr>
          <w:rFonts w:ascii="Verdana" w:hAnsi="Verdana"/>
          <w:b/>
          <w:sz w:val="24"/>
          <w:szCs w:val="24"/>
        </w:rPr>
        <w:t xml:space="preserve"> </w:t>
      </w:r>
      <w:r w:rsidRPr="00712697">
        <w:rPr>
          <w:rFonts w:ascii="Verdana" w:hAnsi="Verdana" w:hint="eastAsia"/>
          <w:b/>
          <w:sz w:val="24"/>
          <w:szCs w:val="24"/>
        </w:rPr>
        <w:t>因为</w:t>
      </w:r>
      <w:r w:rsidRPr="00712697">
        <w:rPr>
          <w:rFonts w:ascii="Verdana" w:hAnsi="Verdana"/>
          <w:b/>
          <w:sz w:val="24"/>
          <w:szCs w:val="24"/>
        </w:rPr>
        <w:t>fileB</w:t>
      </w:r>
      <w:r w:rsidRPr="00712697">
        <w:rPr>
          <w:rFonts w:ascii="Verdana" w:hAnsi="Verdana" w:hint="eastAsia"/>
          <w:b/>
          <w:sz w:val="24"/>
          <w:szCs w:val="24"/>
        </w:rPr>
        <w:t>未被删除，所以</w:t>
      </w:r>
      <w:r w:rsidRPr="00712697">
        <w:rPr>
          <w:rFonts w:ascii="Verdana" w:hAnsi="Verdana"/>
          <w:b/>
          <w:sz w:val="24"/>
          <w:szCs w:val="24"/>
        </w:rPr>
        <w:t>fileA</w:t>
      </w:r>
      <w:r w:rsidRPr="00712697">
        <w:rPr>
          <w:rFonts w:ascii="Verdana" w:hAnsi="Verdana" w:hint="eastAsia"/>
          <w:b/>
          <w:sz w:val="24"/>
          <w:szCs w:val="24"/>
        </w:rPr>
        <w:t>会被系统自动重新建立</w:t>
      </w:r>
      <w:r w:rsidRPr="00712697">
        <w:rPr>
          <w:rFonts w:ascii="Verdana" w:hAnsi="Verdana"/>
          <w:b/>
          <w:sz w:val="24"/>
          <w:szCs w:val="24"/>
        </w:rPr>
        <w:t> </w:t>
      </w:r>
      <w:r w:rsidRPr="00712697">
        <w:rPr>
          <w:rFonts w:ascii="Verdana" w:hAnsi="Verdana" w:hint="eastAsia"/>
          <w:b/>
          <w:sz w:val="24"/>
          <w:szCs w:val="24"/>
        </w:rPr>
        <w:t xml:space="preserve">            </w:t>
      </w:r>
    </w:p>
    <w:p w:rsidR="00923E59" w:rsidRPr="00712697" w:rsidRDefault="00923E59" w:rsidP="00923E59">
      <w:pPr>
        <w:adjustRightInd w:val="0"/>
        <w:snapToGrid w:val="0"/>
        <w:spacing w:line="360" w:lineRule="auto"/>
        <w:ind w:firstLineChars="200" w:firstLine="482"/>
        <w:rPr>
          <w:rFonts w:ascii="Verdana" w:hAnsi="Verdana"/>
          <w:b/>
          <w:sz w:val="24"/>
          <w:szCs w:val="24"/>
        </w:rPr>
      </w:pPr>
      <w:r w:rsidRPr="00712697">
        <w:rPr>
          <w:rFonts w:ascii="宋体" w:hAnsi="宋体" w:hint="eastAsia"/>
          <w:b/>
          <w:sz w:val="24"/>
          <w:szCs w:val="24"/>
        </w:rPr>
        <w:t xml:space="preserve">D. </w:t>
      </w:r>
      <w:r w:rsidRPr="00712697">
        <w:rPr>
          <w:rFonts w:ascii="Verdana" w:hAnsi="Verdana"/>
          <w:b/>
          <w:sz w:val="24"/>
          <w:szCs w:val="24"/>
        </w:rPr>
        <w:t>fileB</w:t>
      </w:r>
      <w:r w:rsidRPr="00712697">
        <w:rPr>
          <w:rFonts w:ascii="Verdana" w:hAnsi="Verdana" w:hint="eastAsia"/>
          <w:b/>
          <w:sz w:val="24"/>
          <w:szCs w:val="24"/>
        </w:rPr>
        <w:t>会随</w:t>
      </w:r>
      <w:r w:rsidRPr="00712697">
        <w:rPr>
          <w:rFonts w:ascii="Verdana" w:hAnsi="Verdana"/>
          <w:b/>
          <w:sz w:val="24"/>
          <w:szCs w:val="24"/>
        </w:rPr>
        <w:t>fileA</w:t>
      </w:r>
      <w:r w:rsidRPr="00712697">
        <w:rPr>
          <w:rFonts w:ascii="Verdana" w:hAnsi="Verdana" w:hint="eastAsia"/>
          <w:b/>
          <w:sz w:val="24"/>
          <w:szCs w:val="24"/>
        </w:rPr>
        <w:t>的删除而被系统自动删除</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15．</w:t>
      </w:r>
      <w:r w:rsidRPr="00712697">
        <w:rPr>
          <w:rFonts w:ascii="Verdana" w:hAnsi="Verdana" w:hint="eastAsia"/>
          <w:b/>
          <w:sz w:val="24"/>
          <w:szCs w:val="24"/>
        </w:rPr>
        <w:t>在给定文件中查找与设定条件相符字符串的命令为</w:t>
      </w:r>
      <w:r w:rsidRPr="00712697">
        <w:rPr>
          <w:rFonts w:ascii="宋体" w:hAnsi="宋体" w:hint="eastAsia"/>
          <w:b/>
          <w:sz w:val="24"/>
          <w:szCs w:val="24"/>
        </w:rPr>
        <w:t>（ A     ）</w:t>
      </w:r>
    </w:p>
    <w:p w:rsidR="00923E59" w:rsidRPr="00712697" w:rsidRDefault="00923E59" w:rsidP="00923E59">
      <w:pPr>
        <w:adjustRightInd w:val="0"/>
        <w:snapToGrid w:val="0"/>
        <w:spacing w:line="360" w:lineRule="auto"/>
        <w:rPr>
          <w:rFonts w:ascii="Verdana" w:hAnsi="Verdana"/>
          <w:b/>
          <w:sz w:val="24"/>
          <w:szCs w:val="24"/>
        </w:rPr>
      </w:pPr>
      <w:r w:rsidRPr="00712697">
        <w:rPr>
          <w:rFonts w:ascii="宋体" w:hAnsi="宋体" w:hint="eastAsia"/>
          <w:b/>
          <w:sz w:val="24"/>
          <w:szCs w:val="24"/>
        </w:rPr>
        <w:t xml:space="preserve">    A</w:t>
      </w:r>
      <w:r w:rsidRPr="00712697">
        <w:rPr>
          <w:rFonts w:ascii="宋体" w:hAnsi="宋体" w:cs="宋体" w:hint="eastAsia"/>
          <w:b/>
          <w:sz w:val="24"/>
          <w:szCs w:val="24"/>
        </w:rPr>
        <w:t>．</w:t>
      </w:r>
      <w:r w:rsidRPr="00712697">
        <w:rPr>
          <w:rFonts w:ascii="Verdana" w:hAnsi="Verdana"/>
          <w:b/>
          <w:sz w:val="24"/>
          <w:szCs w:val="24"/>
        </w:rPr>
        <w:t>grep</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ascii="Verdana" w:hAnsi="Verdana"/>
          <w:b/>
          <w:sz w:val="24"/>
          <w:szCs w:val="24"/>
        </w:rPr>
        <w:t xml:space="preserve">gzip  </w:t>
      </w:r>
      <w:r w:rsidRPr="00712697">
        <w:rPr>
          <w:rFonts w:ascii="宋体" w:hAnsi="宋体" w:hint="eastAsia"/>
          <w:b/>
          <w:sz w:val="24"/>
          <w:szCs w:val="24"/>
        </w:rPr>
        <w:t xml:space="preserve">      C.</w:t>
      </w:r>
      <w:r w:rsidRPr="00712697">
        <w:rPr>
          <w:rFonts w:ascii="Verdana" w:hAnsi="Verdana"/>
          <w:b/>
          <w:sz w:val="24"/>
          <w:szCs w:val="24"/>
        </w:rPr>
        <w:t xml:space="preserve"> find   </w:t>
      </w:r>
      <w:r w:rsidRPr="00712697">
        <w:rPr>
          <w:rFonts w:ascii="Verdana" w:hAnsi="Verdana" w:hint="eastAsia"/>
          <w:b/>
          <w:sz w:val="24"/>
          <w:szCs w:val="24"/>
        </w:rPr>
        <w:t xml:space="preserve">        </w:t>
      </w:r>
      <w:r w:rsidRPr="00712697">
        <w:rPr>
          <w:rFonts w:ascii="宋体" w:hAnsi="宋体" w:hint="eastAsia"/>
          <w:b/>
          <w:sz w:val="24"/>
          <w:szCs w:val="24"/>
        </w:rPr>
        <w:t xml:space="preserve">D. </w:t>
      </w:r>
      <w:r w:rsidRPr="00712697">
        <w:rPr>
          <w:rFonts w:ascii="Verdana" w:hAnsi="Verdana"/>
          <w:b/>
          <w:sz w:val="24"/>
          <w:szCs w:val="24"/>
        </w:rPr>
        <w:t>sort</w:t>
      </w:r>
    </w:p>
    <w:p w:rsidR="00923E59" w:rsidRPr="00712697" w:rsidRDefault="00923E59" w:rsidP="00923E59">
      <w:pPr>
        <w:widowControl/>
        <w:adjustRightInd w:val="0"/>
        <w:snapToGrid w:val="0"/>
        <w:spacing w:line="360" w:lineRule="auto"/>
        <w:jc w:val="left"/>
        <w:rPr>
          <w:b/>
          <w:sz w:val="24"/>
          <w:szCs w:val="24"/>
        </w:rPr>
      </w:pPr>
      <w:r w:rsidRPr="00712697">
        <w:rPr>
          <w:rFonts w:ascii="宋体" w:hAnsi="宋体" w:hint="eastAsia"/>
          <w:b/>
          <w:sz w:val="24"/>
          <w:szCs w:val="24"/>
        </w:rPr>
        <w:lastRenderedPageBreak/>
        <w:t xml:space="preserve">17. </w:t>
      </w:r>
      <w:r w:rsidRPr="00712697">
        <w:rPr>
          <w:b/>
          <w:sz w:val="24"/>
          <w:szCs w:val="24"/>
        </w:rPr>
        <w:t>如果执行命令</w:t>
      </w:r>
      <w:r w:rsidRPr="00712697">
        <w:rPr>
          <w:b/>
          <w:sz w:val="24"/>
          <w:szCs w:val="24"/>
        </w:rPr>
        <w:t xml:space="preserve"> #chmod 746 file.txt</w:t>
      </w:r>
      <w:r w:rsidRPr="00712697">
        <w:rPr>
          <w:b/>
          <w:sz w:val="24"/>
          <w:szCs w:val="24"/>
        </w:rPr>
        <w:t>，那么该文件的权限是</w:t>
      </w:r>
      <w:r w:rsidRPr="00712697">
        <w:rPr>
          <w:rFonts w:ascii="宋体" w:hAnsi="宋体" w:hint="eastAsia"/>
          <w:b/>
          <w:sz w:val="24"/>
          <w:szCs w:val="24"/>
        </w:rPr>
        <w:t>（  A    ）</w:t>
      </w:r>
      <w:r w:rsidRPr="00712697">
        <w:rPr>
          <w:b/>
          <w:sz w:val="24"/>
          <w:szCs w:val="24"/>
        </w:rPr>
        <w:t>。</w:t>
      </w:r>
      <w:r w:rsidRPr="00712697">
        <w:rPr>
          <w:b/>
          <w:sz w:val="24"/>
          <w:szCs w:val="24"/>
        </w:rPr>
        <w:t xml:space="preserve"> </w:t>
      </w:r>
    </w:p>
    <w:p w:rsidR="00923E59" w:rsidRPr="00712697" w:rsidRDefault="00923E59" w:rsidP="00923E59">
      <w:pPr>
        <w:adjustRightInd w:val="0"/>
        <w:snapToGrid w:val="0"/>
        <w:spacing w:line="360" w:lineRule="auto"/>
        <w:ind w:firstLineChars="200" w:firstLine="482"/>
        <w:rPr>
          <w:rFonts w:ascii="Verdana" w:hAnsi="Verdana"/>
          <w:b/>
          <w:sz w:val="24"/>
          <w:szCs w:val="24"/>
        </w:rPr>
      </w:pPr>
      <w:r w:rsidRPr="00712697">
        <w:rPr>
          <w:b/>
          <w:sz w:val="24"/>
          <w:szCs w:val="24"/>
        </w:rPr>
        <w:t>A. rwxr--rw-</w:t>
      </w:r>
      <w:r w:rsidRPr="00712697">
        <w:rPr>
          <w:rFonts w:hint="eastAsia"/>
          <w:b/>
          <w:sz w:val="24"/>
          <w:szCs w:val="24"/>
        </w:rPr>
        <w:t xml:space="preserve">    </w:t>
      </w:r>
      <w:r w:rsidRPr="00712697">
        <w:rPr>
          <w:b/>
          <w:sz w:val="24"/>
          <w:szCs w:val="24"/>
        </w:rPr>
        <w:t>B. rw-r--r--</w:t>
      </w:r>
      <w:r w:rsidRPr="00712697">
        <w:rPr>
          <w:rFonts w:hint="eastAsia"/>
          <w:b/>
          <w:sz w:val="24"/>
          <w:szCs w:val="24"/>
        </w:rPr>
        <w:t xml:space="preserve">    </w:t>
      </w:r>
      <w:r w:rsidRPr="00712697">
        <w:rPr>
          <w:b/>
          <w:sz w:val="24"/>
          <w:szCs w:val="24"/>
        </w:rPr>
        <w:t>C. --xr—rwx</w:t>
      </w:r>
      <w:r w:rsidRPr="00712697">
        <w:rPr>
          <w:rFonts w:hint="eastAsia"/>
          <w:b/>
          <w:sz w:val="24"/>
          <w:szCs w:val="24"/>
        </w:rPr>
        <w:t xml:space="preserve">       </w:t>
      </w:r>
      <w:r w:rsidRPr="00712697">
        <w:rPr>
          <w:b/>
          <w:sz w:val="24"/>
          <w:szCs w:val="24"/>
        </w:rPr>
        <w:t>D. rwxr--r—</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18. Linux有三个查看文件的命令，若希望在查看文件内容过程中可以用光标上下移动来查看文件内容，应使用命令（  C  ）</w:t>
      </w:r>
    </w:p>
    <w:p w:rsidR="00923E59" w:rsidRPr="00712697" w:rsidRDefault="00923E59" w:rsidP="00923E59">
      <w:pPr>
        <w:rPr>
          <w:rFonts w:ascii="Verdana" w:hAnsi="Verdana"/>
          <w:b/>
          <w:sz w:val="24"/>
          <w:szCs w:val="24"/>
        </w:rPr>
      </w:pPr>
      <w:r w:rsidRPr="00712697">
        <w:rPr>
          <w:rFonts w:ascii="宋体" w:hAnsi="宋体" w:hint="eastAsia"/>
          <w:b/>
          <w:sz w:val="24"/>
          <w:szCs w:val="24"/>
        </w:rPr>
        <w:t>A</w:t>
      </w:r>
      <w:r w:rsidRPr="00712697">
        <w:rPr>
          <w:rFonts w:ascii="宋体" w:hAnsi="宋体" w:cs="宋体" w:hint="eastAsia"/>
          <w:b/>
          <w:sz w:val="24"/>
          <w:szCs w:val="24"/>
        </w:rPr>
        <w:t>．</w:t>
      </w:r>
      <w:r w:rsidRPr="00712697">
        <w:rPr>
          <w:rFonts w:hint="eastAsia"/>
          <w:b/>
          <w:sz w:val="24"/>
          <w:szCs w:val="24"/>
        </w:rPr>
        <w:t>cat</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hint="eastAsia"/>
          <w:b/>
          <w:sz w:val="24"/>
          <w:szCs w:val="24"/>
        </w:rPr>
        <w:t>more</w:t>
      </w:r>
      <w:r w:rsidRPr="00712697">
        <w:rPr>
          <w:rFonts w:ascii="宋体" w:hAnsi="宋体" w:hint="eastAsia"/>
          <w:b/>
          <w:sz w:val="24"/>
          <w:szCs w:val="24"/>
        </w:rPr>
        <w:t xml:space="preserve">          C.</w:t>
      </w:r>
      <w:r w:rsidRPr="00712697">
        <w:rPr>
          <w:rFonts w:ascii="Verdana" w:hAnsi="Verdana"/>
          <w:b/>
          <w:sz w:val="24"/>
          <w:szCs w:val="24"/>
        </w:rPr>
        <w:t xml:space="preserve"> </w:t>
      </w:r>
      <w:r w:rsidRPr="00712697">
        <w:rPr>
          <w:rFonts w:ascii="Verdana" w:hAnsi="Verdana" w:hint="eastAsia"/>
          <w:b/>
          <w:sz w:val="24"/>
          <w:szCs w:val="24"/>
        </w:rPr>
        <w:t>less</w:t>
      </w:r>
      <w:r w:rsidRPr="00712697">
        <w:rPr>
          <w:rFonts w:ascii="Verdana" w:hAnsi="Verdana"/>
          <w:b/>
          <w:sz w:val="24"/>
          <w:szCs w:val="24"/>
        </w:rPr>
        <w:t>   </w:t>
      </w:r>
      <w:r w:rsidRPr="00712697">
        <w:rPr>
          <w:rFonts w:ascii="Verdana" w:hAnsi="Verdana" w:hint="eastAsia"/>
          <w:b/>
          <w:sz w:val="24"/>
          <w:szCs w:val="24"/>
        </w:rPr>
        <w:t xml:space="preserve">        </w:t>
      </w:r>
      <w:r w:rsidRPr="00712697">
        <w:rPr>
          <w:rFonts w:ascii="宋体" w:hAnsi="宋体" w:hint="eastAsia"/>
          <w:b/>
          <w:sz w:val="24"/>
          <w:szCs w:val="24"/>
        </w:rPr>
        <w:t xml:space="preserve">D. </w:t>
      </w:r>
      <w:r w:rsidRPr="00712697">
        <w:rPr>
          <w:rFonts w:ascii="Verdana" w:hAnsi="Verdana" w:hint="eastAsia"/>
          <w:b/>
          <w:sz w:val="24"/>
          <w:szCs w:val="24"/>
        </w:rPr>
        <w:t>menu</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20. 在使用mkdir命令创建新的目录时，在其父目录不存在时先创建父目录的选项是（   B ）</w:t>
      </w:r>
    </w:p>
    <w:p w:rsidR="00923E59" w:rsidRPr="00712697" w:rsidRDefault="00923E59" w:rsidP="00923E59">
      <w:pPr>
        <w:adjustRightInd w:val="0"/>
        <w:snapToGrid w:val="0"/>
        <w:spacing w:line="360" w:lineRule="auto"/>
        <w:ind w:firstLineChars="150" w:firstLine="361"/>
        <w:rPr>
          <w:rFonts w:ascii="宋体" w:hAnsi="宋体"/>
          <w:b/>
          <w:sz w:val="24"/>
          <w:szCs w:val="24"/>
        </w:rPr>
      </w:pPr>
      <w:r w:rsidRPr="00712697">
        <w:rPr>
          <w:rFonts w:ascii="宋体" w:hAnsi="宋体" w:hint="eastAsia"/>
          <w:b/>
          <w:sz w:val="24"/>
          <w:szCs w:val="24"/>
        </w:rPr>
        <w:t>A</w:t>
      </w:r>
      <w:r w:rsidRPr="00712697">
        <w:rPr>
          <w:rFonts w:ascii="宋体" w:hAnsi="宋体" w:cs="宋体" w:hint="eastAsia"/>
          <w:b/>
          <w:sz w:val="24"/>
          <w:szCs w:val="24"/>
        </w:rPr>
        <w:t>．</w:t>
      </w:r>
      <w:r w:rsidRPr="00712697">
        <w:rPr>
          <w:rFonts w:ascii="宋体" w:hAnsi="宋体" w:hint="eastAsia"/>
          <w:b/>
          <w:sz w:val="24"/>
          <w:szCs w:val="24"/>
        </w:rPr>
        <w:t>-m</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ascii="宋体" w:hAnsi="宋体" w:hint="eastAsia"/>
          <w:b/>
          <w:sz w:val="24"/>
          <w:szCs w:val="24"/>
        </w:rPr>
        <w:t>-p             C.</w:t>
      </w:r>
      <w:r w:rsidRPr="00712697">
        <w:rPr>
          <w:rFonts w:ascii="Verdana" w:hAnsi="Verdana"/>
          <w:b/>
          <w:sz w:val="24"/>
          <w:szCs w:val="24"/>
        </w:rPr>
        <w:t xml:space="preserve"> </w:t>
      </w:r>
      <w:r w:rsidRPr="00712697">
        <w:rPr>
          <w:rFonts w:ascii="宋体" w:hAnsi="宋体" w:hint="eastAsia"/>
          <w:b/>
          <w:sz w:val="24"/>
          <w:szCs w:val="24"/>
        </w:rPr>
        <w:t>-f</w:t>
      </w:r>
      <w:r w:rsidRPr="00712697">
        <w:rPr>
          <w:rFonts w:ascii="Verdana" w:hAnsi="Verdana"/>
          <w:b/>
          <w:sz w:val="24"/>
          <w:szCs w:val="24"/>
        </w:rPr>
        <w:t>   </w:t>
      </w:r>
      <w:r w:rsidRPr="00712697">
        <w:rPr>
          <w:rFonts w:ascii="Verdana" w:hAnsi="Verdana" w:hint="eastAsia"/>
          <w:b/>
          <w:sz w:val="24"/>
          <w:szCs w:val="24"/>
        </w:rPr>
        <w:t xml:space="preserve">            </w:t>
      </w:r>
      <w:r w:rsidRPr="00712697">
        <w:rPr>
          <w:rFonts w:ascii="宋体" w:hAnsi="宋体" w:hint="eastAsia"/>
          <w:b/>
          <w:sz w:val="24"/>
          <w:szCs w:val="24"/>
        </w:rPr>
        <w:t>D.-d</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lang w:val="sv-SE"/>
        </w:rPr>
        <w:t>24.</w:t>
      </w:r>
      <w:r w:rsidRPr="00712697">
        <w:rPr>
          <w:rFonts w:ascii="Verdana" w:hAnsi="Verdana" w:hint="eastAsia"/>
          <w:b/>
          <w:sz w:val="24"/>
          <w:szCs w:val="24"/>
        </w:rPr>
        <w:t>对文件进行归档的命令为</w:t>
      </w:r>
      <w:r w:rsidRPr="00712697">
        <w:rPr>
          <w:rFonts w:ascii="宋体" w:hAnsi="宋体" w:hint="eastAsia"/>
          <w:b/>
          <w:sz w:val="24"/>
          <w:szCs w:val="24"/>
        </w:rPr>
        <w:t>（B   ）</w:t>
      </w:r>
    </w:p>
    <w:p w:rsidR="00923E59" w:rsidRPr="00712697" w:rsidRDefault="00923E59" w:rsidP="00923E59">
      <w:pPr>
        <w:adjustRightInd w:val="0"/>
        <w:snapToGrid w:val="0"/>
        <w:spacing w:line="360" w:lineRule="auto"/>
        <w:ind w:firstLineChars="150" w:firstLine="361"/>
        <w:rPr>
          <w:rFonts w:ascii="宋体" w:hAnsi="宋体"/>
          <w:b/>
          <w:sz w:val="24"/>
          <w:szCs w:val="24"/>
        </w:rPr>
      </w:pPr>
      <w:r w:rsidRPr="00712697">
        <w:rPr>
          <w:rFonts w:ascii="宋体" w:hAnsi="宋体"/>
          <w:b/>
          <w:sz w:val="24"/>
          <w:szCs w:val="24"/>
        </w:rPr>
        <w:t>A</w:t>
      </w:r>
      <w:r w:rsidRPr="00712697">
        <w:rPr>
          <w:rFonts w:ascii="宋体" w:hAnsi="宋体" w:cs="宋体" w:hint="eastAsia"/>
          <w:b/>
          <w:sz w:val="24"/>
          <w:szCs w:val="24"/>
        </w:rPr>
        <w:t>．</w:t>
      </w:r>
      <w:r w:rsidRPr="00712697">
        <w:rPr>
          <w:rFonts w:ascii="Verdana" w:hAnsi="Verdana"/>
          <w:b/>
          <w:sz w:val="24"/>
          <w:szCs w:val="24"/>
        </w:rPr>
        <w:t>gzip</w:t>
      </w:r>
      <w:r w:rsidRPr="00712697">
        <w:rPr>
          <w:rFonts w:ascii="宋体" w:hAnsi="宋体" w:hint="eastAsia"/>
          <w:b/>
          <w:sz w:val="24"/>
          <w:szCs w:val="24"/>
        </w:rPr>
        <w:t xml:space="preserve">          </w:t>
      </w:r>
      <w:r w:rsidRPr="00712697">
        <w:rPr>
          <w:rFonts w:ascii="宋体" w:hAnsi="宋体"/>
          <w:b/>
          <w:sz w:val="24"/>
          <w:szCs w:val="24"/>
        </w:rPr>
        <w:t>B</w:t>
      </w:r>
      <w:r w:rsidRPr="00712697">
        <w:rPr>
          <w:rFonts w:ascii="宋体" w:hAnsi="宋体" w:cs="宋体" w:hint="eastAsia"/>
          <w:b/>
          <w:sz w:val="24"/>
          <w:szCs w:val="24"/>
        </w:rPr>
        <w:t>．</w:t>
      </w:r>
      <w:r w:rsidRPr="00712697">
        <w:rPr>
          <w:rFonts w:ascii="Verdana" w:hAnsi="Verdana" w:hint="eastAsia"/>
          <w:b/>
          <w:sz w:val="24"/>
          <w:szCs w:val="24"/>
        </w:rPr>
        <w:t xml:space="preserve">tar        </w:t>
      </w:r>
      <w:r w:rsidRPr="00712697">
        <w:rPr>
          <w:rFonts w:ascii="宋体" w:hAnsi="宋体"/>
          <w:b/>
          <w:sz w:val="24"/>
          <w:szCs w:val="24"/>
        </w:rPr>
        <w:t>C</w:t>
      </w:r>
      <w:r w:rsidRPr="00712697">
        <w:rPr>
          <w:rFonts w:ascii="宋体" w:hAnsi="宋体" w:cs="宋体" w:hint="eastAsia"/>
          <w:b/>
          <w:sz w:val="24"/>
          <w:szCs w:val="24"/>
        </w:rPr>
        <w:t>．</w:t>
      </w:r>
      <w:r w:rsidRPr="00712697">
        <w:rPr>
          <w:rFonts w:ascii="宋体" w:hAnsi="宋体" w:hint="eastAsia"/>
          <w:b/>
          <w:sz w:val="24"/>
          <w:szCs w:val="24"/>
        </w:rPr>
        <w:t>dump</w:t>
      </w:r>
      <w:r w:rsidRPr="00712697">
        <w:rPr>
          <w:rFonts w:ascii="宋体" w:hAnsi="宋体"/>
          <w:b/>
          <w:sz w:val="24"/>
          <w:szCs w:val="24"/>
        </w:rPr>
        <w:t xml:space="preserve"> </w:t>
      </w:r>
      <w:r w:rsidRPr="00712697">
        <w:rPr>
          <w:rFonts w:ascii="宋体" w:hAnsi="宋体" w:hint="eastAsia"/>
          <w:b/>
          <w:sz w:val="24"/>
          <w:szCs w:val="24"/>
        </w:rPr>
        <w:t xml:space="preserve">         </w:t>
      </w:r>
      <w:r w:rsidRPr="00712697">
        <w:rPr>
          <w:rFonts w:ascii="宋体" w:hAnsi="宋体"/>
          <w:b/>
          <w:sz w:val="24"/>
          <w:szCs w:val="24"/>
        </w:rPr>
        <w:t>D</w:t>
      </w:r>
      <w:r w:rsidRPr="00712697">
        <w:rPr>
          <w:rFonts w:ascii="宋体" w:hAnsi="宋体" w:cs="宋体" w:hint="eastAsia"/>
          <w:b/>
          <w:sz w:val="24"/>
          <w:szCs w:val="24"/>
        </w:rPr>
        <w:t>．</w:t>
      </w:r>
      <w:r w:rsidRPr="00712697">
        <w:rPr>
          <w:rFonts w:ascii="宋体" w:hAnsi="宋体" w:hint="eastAsia"/>
          <w:b/>
          <w:sz w:val="24"/>
          <w:szCs w:val="24"/>
        </w:rPr>
        <w:t>dd</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 xml:space="preserve">26. </w:t>
      </w:r>
      <w:r w:rsidRPr="00712697">
        <w:rPr>
          <w:rFonts w:ascii="Courier New" w:hAnsi="Courier New" w:cs="Courier New"/>
          <w:b/>
          <w:color w:val="000000"/>
          <w:sz w:val="24"/>
          <w:szCs w:val="24"/>
        </w:rPr>
        <w:t>下列那一个指令可以设定使用者的密码</w:t>
      </w:r>
      <w:r w:rsidRPr="00712697">
        <w:rPr>
          <w:rFonts w:ascii="宋体" w:hAnsi="宋体" w:hint="eastAsia"/>
          <w:b/>
          <w:sz w:val="24"/>
          <w:szCs w:val="24"/>
        </w:rPr>
        <w:t>（ C    ）</w:t>
      </w:r>
    </w:p>
    <w:p w:rsidR="00923E59" w:rsidRPr="00712697" w:rsidRDefault="00923E59" w:rsidP="00923E59">
      <w:pPr>
        <w:adjustRightInd w:val="0"/>
        <w:snapToGrid w:val="0"/>
        <w:spacing w:line="360" w:lineRule="auto"/>
        <w:ind w:firstLineChars="150" w:firstLine="361"/>
        <w:rPr>
          <w:rFonts w:ascii="宋体" w:hAnsi="宋体"/>
          <w:b/>
          <w:sz w:val="24"/>
          <w:szCs w:val="24"/>
        </w:rPr>
      </w:pPr>
      <w:r w:rsidRPr="00712697">
        <w:rPr>
          <w:rFonts w:ascii="宋体" w:hAnsi="宋体"/>
          <w:b/>
          <w:sz w:val="24"/>
          <w:szCs w:val="24"/>
        </w:rPr>
        <w:t>A</w:t>
      </w:r>
      <w:r w:rsidRPr="00712697">
        <w:rPr>
          <w:rFonts w:ascii="宋体" w:hAnsi="宋体" w:cs="宋体" w:hint="eastAsia"/>
          <w:b/>
          <w:sz w:val="24"/>
          <w:szCs w:val="24"/>
        </w:rPr>
        <w:t>．</w:t>
      </w:r>
      <w:r w:rsidRPr="00712697">
        <w:rPr>
          <w:rFonts w:ascii="Courier New" w:hAnsi="Courier New" w:cs="Courier New"/>
          <w:b/>
          <w:color w:val="000000"/>
          <w:sz w:val="24"/>
          <w:szCs w:val="24"/>
        </w:rPr>
        <w:t>pwd</w:t>
      </w:r>
      <w:r w:rsidRPr="00712697">
        <w:rPr>
          <w:rFonts w:ascii="Courier New" w:hAnsi="Courier New" w:cs="Courier New" w:hint="eastAsia"/>
          <w:b/>
          <w:color w:val="000000"/>
          <w:sz w:val="24"/>
          <w:szCs w:val="24"/>
        </w:rPr>
        <w:t xml:space="preserve">         </w:t>
      </w:r>
      <w:r w:rsidRPr="00712697">
        <w:rPr>
          <w:rFonts w:ascii="宋体" w:hAnsi="宋体"/>
          <w:b/>
          <w:sz w:val="24"/>
          <w:szCs w:val="24"/>
        </w:rPr>
        <w:t>B</w:t>
      </w:r>
      <w:r w:rsidRPr="00712697">
        <w:rPr>
          <w:rFonts w:ascii="宋体" w:hAnsi="宋体" w:cs="宋体" w:hint="eastAsia"/>
          <w:b/>
          <w:sz w:val="24"/>
          <w:szCs w:val="24"/>
        </w:rPr>
        <w:t>．</w:t>
      </w:r>
      <w:r w:rsidRPr="00712697">
        <w:rPr>
          <w:rFonts w:ascii="Courier New" w:hAnsi="Courier New" w:cs="Courier New"/>
          <w:b/>
          <w:color w:val="000000"/>
          <w:sz w:val="24"/>
          <w:szCs w:val="24"/>
        </w:rPr>
        <w:t>newpwd</w:t>
      </w:r>
      <w:r w:rsidRPr="00712697">
        <w:rPr>
          <w:rFonts w:ascii="Courier New" w:hAnsi="Courier New" w:cs="Courier New" w:hint="eastAsia"/>
          <w:b/>
          <w:color w:val="000000"/>
          <w:sz w:val="24"/>
          <w:szCs w:val="24"/>
        </w:rPr>
        <w:t xml:space="preserve">    </w:t>
      </w:r>
      <w:r w:rsidRPr="00712697">
        <w:rPr>
          <w:rFonts w:ascii="宋体" w:hAnsi="宋体"/>
          <w:b/>
          <w:sz w:val="24"/>
          <w:szCs w:val="24"/>
        </w:rPr>
        <w:t>C</w:t>
      </w:r>
      <w:r w:rsidRPr="00712697">
        <w:rPr>
          <w:rFonts w:ascii="宋体" w:hAnsi="宋体" w:cs="宋体" w:hint="eastAsia"/>
          <w:b/>
          <w:sz w:val="24"/>
          <w:szCs w:val="24"/>
        </w:rPr>
        <w:t>．</w:t>
      </w:r>
      <w:r w:rsidRPr="00712697">
        <w:rPr>
          <w:rFonts w:ascii="Courier New" w:hAnsi="Courier New" w:cs="Courier New"/>
          <w:b/>
          <w:color w:val="000000"/>
          <w:sz w:val="24"/>
          <w:szCs w:val="24"/>
        </w:rPr>
        <w:t>passwd</w:t>
      </w:r>
      <w:r w:rsidRPr="00712697">
        <w:rPr>
          <w:rFonts w:ascii="Courier New" w:hAnsi="Courier New" w:cs="Courier New" w:hint="eastAsia"/>
          <w:b/>
          <w:color w:val="000000"/>
          <w:sz w:val="24"/>
          <w:szCs w:val="24"/>
        </w:rPr>
        <w:t xml:space="preserve">        </w:t>
      </w:r>
      <w:r w:rsidRPr="00712697">
        <w:rPr>
          <w:rFonts w:ascii="宋体" w:hAnsi="宋体"/>
          <w:b/>
          <w:sz w:val="24"/>
          <w:szCs w:val="24"/>
        </w:rPr>
        <w:t>D</w:t>
      </w:r>
      <w:r w:rsidRPr="00712697">
        <w:rPr>
          <w:rFonts w:ascii="宋体" w:hAnsi="宋体" w:cs="宋体" w:hint="eastAsia"/>
          <w:b/>
          <w:sz w:val="24"/>
          <w:szCs w:val="24"/>
        </w:rPr>
        <w:t>．</w:t>
      </w:r>
      <w:r w:rsidRPr="00712697">
        <w:rPr>
          <w:rFonts w:ascii="Courier New" w:hAnsi="Courier New" w:cs="Courier New"/>
          <w:b/>
          <w:color w:val="000000"/>
          <w:sz w:val="24"/>
          <w:szCs w:val="24"/>
        </w:rPr>
        <w:t>password</w:t>
      </w:r>
    </w:p>
    <w:p w:rsidR="00923E59" w:rsidRPr="00712697" w:rsidRDefault="00923E59" w:rsidP="00923E59">
      <w:pPr>
        <w:adjustRightInd w:val="0"/>
        <w:snapToGrid w:val="0"/>
        <w:spacing w:line="360" w:lineRule="auto"/>
        <w:rPr>
          <w:rFonts w:ascii="宋体" w:hAnsi="宋体"/>
          <w:b/>
          <w:sz w:val="24"/>
          <w:szCs w:val="24"/>
          <w:lang w:val="sv-SE"/>
        </w:rPr>
      </w:pPr>
      <w:r w:rsidRPr="00712697">
        <w:rPr>
          <w:rFonts w:ascii="宋体" w:hAnsi="宋体" w:hint="eastAsia"/>
          <w:b/>
          <w:sz w:val="24"/>
          <w:szCs w:val="24"/>
          <w:lang w:val="sv-SE"/>
        </w:rPr>
        <w:t xml:space="preserve">27. </w:t>
      </w:r>
      <w:r w:rsidRPr="00712697">
        <w:rPr>
          <w:rFonts w:ascii="Courier New" w:hAnsi="Courier New" w:cs="Courier New"/>
          <w:b/>
          <w:color w:val="000000"/>
          <w:sz w:val="24"/>
          <w:szCs w:val="24"/>
        </w:rPr>
        <w:t>下列那一个指令可以切换使用者身份</w:t>
      </w:r>
      <w:r w:rsidRPr="00712697">
        <w:rPr>
          <w:rFonts w:ascii="宋体" w:hAnsi="宋体" w:hint="eastAsia"/>
          <w:b/>
          <w:sz w:val="24"/>
          <w:szCs w:val="24"/>
          <w:lang w:val="sv-SE"/>
        </w:rPr>
        <w:t>（  D    ）</w:t>
      </w:r>
    </w:p>
    <w:p w:rsidR="00923E59" w:rsidRPr="00712697" w:rsidRDefault="00923E59" w:rsidP="00923E59">
      <w:pPr>
        <w:adjustRightInd w:val="0"/>
        <w:snapToGrid w:val="0"/>
        <w:spacing w:line="360" w:lineRule="auto"/>
        <w:ind w:firstLineChars="150" w:firstLine="361"/>
        <w:rPr>
          <w:rFonts w:ascii="宋体" w:hAnsi="宋体"/>
          <w:b/>
          <w:sz w:val="24"/>
          <w:szCs w:val="24"/>
          <w:lang w:val="sv-SE"/>
        </w:rPr>
      </w:pPr>
      <w:r w:rsidRPr="00712697">
        <w:rPr>
          <w:rFonts w:ascii="宋体" w:hAnsi="宋体"/>
          <w:b/>
          <w:sz w:val="24"/>
          <w:szCs w:val="24"/>
          <w:lang w:val="sv-SE"/>
        </w:rPr>
        <w:t>A</w:t>
      </w:r>
      <w:r w:rsidRPr="00712697">
        <w:rPr>
          <w:rFonts w:ascii="宋体" w:hAnsi="宋体" w:cs="宋体" w:hint="eastAsia"/>
          <w:b/>
          <w:sz w:val="24"/>
          <w:szCs w:val="24"/>
          <w:lang w:val="sv-SE"/>
        </w:rPr>
        <w:t>．</w:t>
      </w:r>
      <w:r w:rsidRPr="00712697">
        <w:rPr>
          <w:rFonts w:ascii="Courier New" w:hAnsi="Courier New" w:cs="Courier New"/>
          <w:b/>
          <w:color w:val="000000"/>
          <w:sz w:val="24"/>
          <w:szCs w:val="24"/>
          <w:lang w:val="sv-SE"/>
        </w:rPr>
        <w:t>passwd</w:t>
      </w:r>
      <w:r w:rsidRPr="00712697">
        <w:rPr>
          <w:rFonts w:ascii="宋体" w:hAnsi="宋体" w:hint="eastAsia"/>
          <w:b/>
          <w:sz w:val="24"/>
          <w:szCs w:val="24"/>
          <w:lang w:val="sv-SE"/>
        </w:rPr>
        <w:t xml:space="preserve">    </w:t>
      </w:r>
      <w:r w:rsidRPr="00712697">
        <w:rPr>
          <w:rFonts w:ascii="宋体" w:hAnsi="宋体"/>
          <w:b/>
          <w:sz w:val="24"/>
          <w:szCs w:val="24"/>
          <w:lang w:val="sv-SE"/>
        </w:rPr>
        <w:t xml:space="preserve"> </w:t>
      </w:r>
      <w:r w:rsidRPr="00712697">
        <w:rPr>
          <w:rFonts w:ascii="宋体" w:hAnsi="宋体" w:hint="eastAsia"/>
          <w:b/>
          <w:sz w:val="24"/>
          <w:szCs w:val="24"/>
          <w:lang w:val="sv-SE"/>
        </w:rPr>
        <w:t xml:space="preserve"> </w:t>
      </w:r>
      <w:r w:rsidRPr="00712697">
        <w:rPr>
          <w:rFonts w:ascii="宋体" w:hAnsi="宋体"/>
          <w:b/>
          <w:sz w:val="24"/>
          <w:szCs w:val="24"/>
          <w:lang w:val="sv-SE"/>
        </w:rPr>
        <w:t>B</w:t>
      </w:r>
      <w:r w:rsidRPr="00712697">
        <w:rPr>
          <w:rFonts w:ascii="宋体" w:hAnsi="宋体" w:cs="宋体" w:hint="eastAsia"/>
          <w:b/>
          <w:sz w:val="24"/>
          <w:szCs w:val="24"/>
          <w:lang w:val="sv-SE"/>
        </w:rPr>
        <w:t>．</w:t>
      </w:r>
      <w:r w:rsidRPr="00712697">
        <w:rPr>
          <w:rFonts w:ascii="Courier New" w:hAnsi="Courier New" w:cs="Courier New"/>
          <w:b/>
          <w:color w:val="000000"/>
          <w:sz w:val="24"/>
          <w:szCs w:val="24"/>
          <w:lang w:val="sv-SE"/>
        </w:rPr>
        <w:t>log</w:t>
      </w:r>
      <w:r w:rsidRPr="00712697">
        <w:rPr>
          <w:rFonts w:ascii="Courier New" w:hAnsi="Courier New" w:cs="Courier New" w:hint="eastAsia"/>
          <w:b/>
          <w:color w:val="000000"/>
          <w:sz w:val="24"/>
          <w:szCs w:val="24"/>
          <w:lang w:val="sv-SE"/>
        </w:rPr>
        <w:t xml:space="preserve">          </w:t>
      </w:r>
      <w:r w:rsidRPr="00712697">
        <w:rPr>
          <w:rFonts w:ascii="宋体" w:hAnsi="宋体"/>
          <w:b/>
          <w:sz w:val="24"/>
          <w:szCs w:val="24"/>
          <w:lang w:val="sv-SE"/>
        </w:rPr>
        <w:t>C</w:t>
      </w:r>
      <w:r w:rsidRPr="00712697">
        <w:rPr>
          <w:rFonts w:ascii="宋体" w:hAnsi="宋体" w:cs="宋体" w:hint="eastAsia"/>
          <w:b/>
          <w:sz w:val="24"/>
          <w:szCs w:val="24"/>
          <w:lang w:val="sv-SE"/>
        </w:rPr>
        <w:t>．</w:t>
      </w:r>
      <w:r w:rsidRPr="00712697">
        <w:rPr>
          <w:rFonts w:ascii="Courier New" w:hAnsi="Courier New" w:cs="Courier New"/>
          <w:b/>
          <w:color w:val="000000"/>
          <w:sz w:val="24"/>
          <w:szCs w:val="24"/>
          <w:lang w:val="sv-SE"/>
        </w:rPr>
        <w:t>who</w:t>
      </w:r>
      <w:r w:rsidRPr="00712697">
        <w:rPr>
          <w:rFonts w:ascii="宋体" w:hAnsi="宋体"/>
          <w:b/>
          <w:sz w:val="24"/>
          <w:szCs w:val="24"/>
          <w:lang w:val="sv-SE"/>
        </w:rPr>
        <w:t xml:space="preserve"> </w:t>
      </w:r>
      <w:r w:rsidRPr="00712697">
        <w:rPr>
          <w:rFonts w:ascii="宋体" w:hAnsi="宋体" w:hint="eastAsia"/>
          <w:b/>
          <w:sz w:val="24"/>
          <w:szCs w:val="24"/>
          <w:lang w:val="sv-SE"/>
        </w:rPr>
        <w:t xml:space="preserve">        </w:t>
      </w:r>
      <w:r w:rsidRPr="00712697">
        <w:rPr>
          <w:rFonts w:ascii="宋体" w:hAnsi="宋体"/>
          <w:b/>
          <w:sz w:val="24"/>
          <w:szCs w:val="24"/>
          <w:lang w:val="sv-SE"/>
        </w:rPr>
        <w:t>D</w:t>
      </w:r>
      <w:r w:rsidRPr="00712697">
        <w:rPr>
          <w:rFonts w:ascii="宋体" w:hAnsi="宋体" w:cs="宋体" w:hint="eastAsia"/>
          <w:b/>
          <w:sz w:val="24"/>
          <w:szCs w:val="24"/>
          <w:lang w:val="sv-SE"/>
        </w:rPr>
        <w:t>．</w:t>
      </w:r>
      <w:r w:rsidRPr="00712697">
        <w:rPr>
          <w:rFonts w:ascii="宋体" w:hAnsi="宋体" w:hint="eastAsia"/>
          <w:b/>
          <w:sz w:val="24"/>
          <w:szCs w:val="24"/>
          <w:lang w:val="sv-SE"/>
        </w:rPr>
        <w:t>su</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lang w:val="sv-SE"/>
        </w:rPr>
        <w:t>29.</w:t>
      </w:r>
      <w:r w:rsidRPr="00712697">
        <w:rPr>
          <w:rFonts w:ascii="Courier New" w:hAnsi="Courier New" w:cs="Courier New"/>
          <w:b/>
          <w:color w:val="000000"/>
          <w:sz w:val="24"/>
          <w:szCs w:val="24"/>
        </w:rPr>
        <w:t xml:space="preserve"> </w:t>
      </w:r>
      <w:r w:rsidRPr="00712697">
        <w:rPr>
          <w:rFonts w:ascii="Courier New" w:hAnsi="Courier New" w:cs="Courier New"/>
          <w:b/>
          <w:color w:val="000000"/>
          <w:sz w:val="24"/>
          <w:szCs w:val="24"/>
        </w:rPr>
        <w:t>下列那一个不是压缩指令</w:t>
      </w:r>
      <w:r w:rsidRPr="00712697">
        <w:rPr>
          <w:rFonts w:ascii="宋体" w:hAnsi="宋体" w:hint="eastAsia"/>
          <w:b/>
          <w:sz w:val="24"/>
          <w:szCs w:val="24"/>
        </w:rPr>
        <w:t>（ D   ）</w:t>
      </w:r>
    </w:p>
    <w:p w:rsidR="00923E59" w:rsidRPr="00712697" w:rsidRDefault="00923E59" w:rsidP="00923E59">
      <w:pPr>
        <w:adjustRightInd w:val="0"/>
        <w:snapToGrid w:val="0"/>
        <w:spacing w:line="360" w:lineRule="auto"/>
        <w:ind w:firstLineChars="150" w:firstLine="361"/>
        <w:rPr>
          <w:rFonts w:ascii="宋体" w:hAnsi="宋体"/>
          <w:b/>
          <w:sz w:val="24"/>
          <w:szCs w:val="24"/>
        </w:rPr>
      </w:pPr>
      <w:r w:rsidRPr="00712697">
        <w:rPr>
          <w:rFonts w:ascii="宋体" w:hAnsi="宋体"/>
          <w:b/>
          <w:sz w:val="24"/>
          <w:szCs w:val="24"/>
        </w:rPr>
        <w:t>A</w:t>
      </w:r>
      <w:r w:rsidRPr="00712697">
        <w:rPr>
          <w:rFonts w:ascii="宋体" w:hAnsi="宋体" w:cs="宋体" w:hint="eastAsia"/>
          <w:b/>
          <w:sz w:val="24"/>
          <w:szCs w:val="24"/>
        </w:rPr>
        <w:t>．</w:t>
      </w:r>
      <w:r w:rsidRPr="00712697">
        <w:rPr>
          <w:rFonts w:ascii="Courier New" w:hAnsi="Courier New" w:cs="Courier New"/>
          <w:b/>
          <w:color w:val="000000"/>
          <w:sz w:val="24"/>
          <w:szCs w:val="24"/>
        </w:rPr>
        <w:t>compress</w:t>
      </w:r>
      <w:r w:rsidRPr="00712697">
        <w:rPr>
          <w:rFonts w:ascii="宋体" w:hAnsi="宋体" w:hint="eastAsia"/>
          <w:b/>
          <w:sz w:val="24"/>
          <w:szCs w:val="24"/>
        </w:rPr>
        <w:t xml:space="preserve">  </w:t>
      </w:r>
      <w:r w:rsidRPr="00712697">
        <w:rPr>
          <w:rFonts w:ascii="宋体" w:hAnsi="宋体"/>
          <w:b/>
          <w:sz w:val="24"/>
          <w:szCs w:val="24"/>
        </w:rPr>
        <w:t>B</w:t>
      </w:r>
      <w:r w:rsidRPr="00712697">
        <w:rPr>
          <w:rFonts w:ascii="宋体" w:hAnsi="宋体" w:cs="宋体" w:hint="eastAsia"/>
          <w:b/>
          <w:sz w:val="24"/>
          <w:szCs w:val="24"/>
        </w:rPr>
        <w:t>．</w:t>
      </w:r>
      <w:r w:rsidRPr="00712697">
        <w:rPr>
          <w:rFonts w:ascii="Courier New" w:hAnsi="Courier New" w:cs="Courier New"/>
          <w:b/>
          <w:color w:val="000000"/>
          <w:sz w:val="24"/>
          <w:szCs w:val="24"/>
        </w:rPr>
        <w:t>gzip</w:t>
      </w:r>
      <w:r w:rsidRPr="00712697">
        <w:rPr>
          <w:rFonts w:ascii="Verdana" w:hAnsi="Verdana" w:hint="eastAsia"/>
          <w:b/>
          <w:sz w:val="24"/>
          <w:szCs w:val="24"/>
        </w:rPr>
        <w:t xml:space="preserve">        </w:t>
      </w:r>
      <w:r w:rsidRPr="00712697">
        <w:rPr>
          <w:rFonts w:ascii="宋体" w:hAnsi="宋体"/>
          <w:b/>
          <w:sz w:val="24"/>
          <w:szCs w:val="24"/>
        </w:rPr>
        <w:t>C</w:t>
      </w:r>
      <w:r w:rsidRPr="00712697">
        <w:rPr>
          <w:rFonts w:ascii="宋体" w:hAnsi="宋体" w:cs="宋体" w:hint="eastAsia"/>
          <w:b/>
          <w:sz w:val="24"/>
          <w:szCs w:val="24"/>
        </w:rPr>
        <w:t>．</w:t>
      </w:r>
      <w:r w:rsidRPr="00712697">
        <w:rPr>
          <w:rFonts w:ascii="Courier New" w:hAnsi="Courier New" w:cs="Courier New"/>
          <w:b/>
          <w:color w:val="000000"/>
          <w:sz w:val="24"/>
          <w:szCs w:val="24"/>
        </w:rPr>
        <w:t>bzip2</w:t>
      </w:r>
      <w:r w:rsidRPr="00712697">
        <w:rPr>
          <w:rFonts w:ascii="宋体" w:hAnsi="宋体"/>
          <w:b/>
          <w:sz w:val="24"/>
          <w:szCs w:val="24"/>
        </w:rPr>
        <w:t xml:space="preserve"> </w:t>
      </w:r>
      <w:r w:rsidRPr="00712697">
        <w:rPr>
          <w:rFonts w:ascii="宋体" w:hAnsi="宋体" w:hint="eastAsia"/>
          <w:b/>
          <w:sz w:val="24"/>
          <w:szCs w:val="24"/>
        </w:rPr>
        <w:t xml:space="preserve">        </w:t>
      </w:r>
      <w:r w:rsidRPr="00712697">
        <w:rPr>
          <w:rFonts w:ascii="宋体" w:hAnsi="宋体"/>
          <w:b/>
          <w:sz w:val="24"/>
          <w:szCs w:val="24"/>
        </w:rPr>
        <w:t>D</w:t>
      </w:r>
      <w:r w:rsidRPr="00712697">
        <w:rPr>
          <w:rFonts w:ascii="宋体" w:hAnsi="宋体" w:cs="宋体" w:hint="eastAsia"/>
          <w:b/>
          <w:sz w:val="24"/>
          <w:szCs w:val="24"/>
        </w:rPr>
        <w:t>．</w:t>
      </w:r>
      <w:r w:rsidRPr="00712697">
        <w:rPr>
          <w:rFonts w:ascii="宋体" w:hAnsi="宋体" w:hint="eastAsia"/>
          <w:b/>
          <w:sz w:val="24"/>
          <w:szCs w:val="24"/>
        </w:rPr>
        <w:t>tar</w:t>
      </w:r>
    </w:p>
    <w:p w:rsidR="00923E59" w:rsidRPr="00712697" w:rsidRDefault="00923E59" w:rsidP="00923E59">
      <w:pPr>
        <w:adjustRightInd w:val="0"/>
        <w:snapToGrid w:val="0"/>
        <w:spacing w:line="360" w:lineRule="auto"/>
        <w:rPr>
          <w:b/>
          <w:sz w:val="24"/>
          <w:szCs w:val="24"/>
        </w:rPr>
      </w:pPr>
      <w:r w:rsidRPr="00712697">
        <w:rPr>
          <w:rFonts w:hAnsi="宋体" w:cs="宋体" w:hint="eastAsia"/>
          <w:b/>
          <w:sz w:val="24"/>
          <w:szCs w:val="24"/>
        </w:rPr>
        <w:t>36</w:t>
      </w:r>
      <w:r w:rsidRPr="00712697">
        <w:rPr>
          <w:rFonts w:hAnsi="宋体" w:cs="宋体" w:hint="eastAsia"/>
          <w:b/>
          <w:sz w:val="24"/>
          <w:szCs w:val="24"/>
        </w:rPr>
        <w:t>．</w:t>
      </w:r>
      <w:r w:rsidRPr="00712697">
        <w:rPr>
          <w:b/>
          <w:sz w:val="24"/>
          <w:szCs w:val="24"/>
        </w:rPr>
        <w:t>下面哪个系统目录中</w:t>
      </w:r>
      <w:r w:rsidRPr="00712697">
        <w:rPr>
          <w:rFonts w:hint="eastAsia"/>
          <w:b/>
          <w:bCs/>
          <w:sz w:val="24"/>
          <w:szCs w:val="24"/>
          <w:lang w:val="sv-SE"/>
        </w:rPr>
        <w:t>存放了系统引导、启动时使用的一些文件和目录</w:t>
      </w:r>
    </w:p>
    <w:p w:rsidR="00923E59" w:rsidRPr="00712697" w:rsidRDefault="00923E59" w:rsidP="00923E59">
      <w:pPr>
        <w:adjustRightInd w:val="0"/>
        <w:snapToGrid w:val="0"/>
        <w:spacing w:line="360" w:lineRule="auto"/>
        <w:rPr>
          <w:b/>
          <w:sz w:val="24"/>
          <w:szCs w:val="24"/>
        </w:rPr>
      </w:pPr>
      <w:r w:rsidRPr="00712697">
        <w:rPr>
          <w:rFonts w:ascii="宋体" w:hAnsi="宋体" w:hint="eastAsia"/>
          <w:b/>
          <w:sz w:val="24"/>
          <w:szCs w:val="24"/>
        </w:rPr>
        <w:t>（  D ）</w:t>
      </w:r>
      <w:r w:rsidRPr="00712697">
        <w:rPr>
          <w:b/>
          <w:sz w:val="24"/>
          <w:szCs w:val="24"/>
        </w:rPr>
        <w:t>。</w:t>
      </w:r>
    </w:p>
    <w:p w:rsidR="00923E59" w:rsidRPr="00712697" w:rsidRDefault="00923E59" w:rsidP="00923E59">
      <w:pPr>
        <w:pStyle w:val="a7"/>
        <w:spacing w:line="360" w:lineRule="auto"/>
        <w:ind w:firstLineChars="150" w:firstLine="361"/>
        <w:outlineLvl w:val="0"/>
        <w:rPr>
          <w:rFonts w:hAnsi="宋体" w:cs="宋体"/>
          <w:b/>
          <w:sz w:val="24"/>
          <w:szCs w:val="24"/>
        </w:rPr>
      </w:pPr>
      <w:r w:rsidRPr="00712697">
        <w:rPr>
          <w:b/>
          <w:sz w:val="24"/>
          <w:szCs w:val="24"/>
        </w:rPr>
        <w:t>A.</w:t>
      </w:r>
      <w:r w:rsidRPr="00712697">
        <w:rPr>
          <w:rFonts w:hint="eastAsia"/>
          <w:b/>
          <w:sz w:val="24"/>
          <w:szCs w:val="24"/>
        </w:rPr>
        <w:t xml:space="preserve">/root        </w:t>
      </w:r>
      <w:r w:rsidRPr="00712697">
        <w:rPr>
          <w:b/>
          <w:sz w:val="24"/>
          <w:szCs w:val="24"/>
        </w:rPr>
        <w:t>B. /bin</w:t>
      </w:r>
      <w:r w:rsidRPr="00712697">
        <w:rPr>
          <w:rFonts w:hint="eastAsia"/>
          <w:b/>
          <w:sz w:val="24"/>
          <w:szCs w:val="24"/>
        </w:rPr>
        <w:t xml:space="preserve">          </w:t>
      </w:r>
      <w:r w:rsidRPr="00712697">
        <w:rPr>
          <w:b/>
          <w:sz w:val="24"/>
          <w:szCs w:val="24"/>
        </w:rPr>
        <w:t>C. /dev</w:t>
      </w:r>
      <w:r w:rsidRPr="00712697">
        <w:rPr>
          <w:rFonts w:hint="eastAsia"/>
          <w:b/>
          <w:sz w:val="24"/>
          <w:szCs w:val="24"/>
        </w:rPr>
        <w:t xml:space="preserve">           </w:t>
      </w:r>
      <w:r w:rsidRPr="00712697">
        <w:rPr>
          <w:b/>
          <w:sz w:val="24"/>
          <w:szCs w:val="24"/>
        </w:rPr>
        <w:t>D. /boot</w:t>
      </w:r>
      <w:r w:rsidRPr="00712697">
        <w:rPr>
          <w:rFonts w:hAnsi="宋体" w:cs="宋体" w:hint="eastAsia"/>
          <w:b/>
          <w:sz w:val="24"/>
          <w:szCs w:val="24"/>
        </w:rPr>
        <w:t xml:space="preserve">   </w:t>
      </w:r>
    </w:p>
    <w:p w:rsidR="00923E59" w:rsidRPr="00712697" w:rsidRDefault="00923E59" w:rsidP="00923E59">
      <w:pPr>
        <w:adjustRightInd w:val="0"/>
        <w:snapToGrid w:val="0"/>
        <w:spacing w:line="360" w:lineRule="auto"/>
        <w:rPr>
          <w:b/>
          <w:sz w:val="24"/>
          <w:szCs w:val="24"/>
        </w:rPr>
      </w:pPr>
      <w:r w:rsidRPr="00712697">
        <w:rPr>
          <w:rFonts w:ascii="宋体" w:hAnsi="宋体" w:cs="宋体" w:hint="eastAsia"/>
          <w:b/>
          <w:kern w:val="0"/>
          <w:sz w:val="24"/>
          <w:szCs w:val="24"/>
        </w:rPr>
        <w:t xml:space="preserve">37. </w:t>
      </w:r>
      <w:r w:rsidRPr="00712697">
        <w:rPr>
          <w:b/>
          <w:sz w:val="24"/>
          <w:szCs w:val="24"/>
        </w:rPr>
        <w:t>如何删除目录</w:t>
      </w:r>
      <w:r w:rsidRPr="00712697">
        <w:rPr>
          <w:b/>
          <w:sz w:val="24"/>
          <w:szCs w:val="24"/>
        </w:rPr>
        <w:t xml:space="preserve"> /tmp</w:t>
      </w:r>
      <w:r w:rsidRPr="00712697">
        <w:rPr>
          <w:rFonts w:hint="eastAsia"/>
          <w:b/>
          <w:sz w:val="24"/>
          <w:szCs w:val="24"/>
        </w:rPr>
        <w:t>下的所有文件及子目录</w:t>
      </w:r>
      <w:r w:rsidRPr="00712697">
        <w:rPr>
          <w:rFonts w:ascii="宋体" w:hAnsi="宋体" w:hint="eastAsia"/>
          <w:b/>
          <w:sz w:val="24"/>
          <w:szCs w:val="24"/>
        </w:rPr>
        <w:t>（   D ）</w:t>
      </w:r>
      <w:r w:rsidRPr="00712697">
        <w:rPr>
          <w:b/>
          <w:sz w:val="24"/>
          <w:szCs w:val="24"/>
        </w:rPr>
        <w:t>。</w:t>
      </w:r>
      <w:r w:rsidRPr="00712697">
        <w:rPr>
          <w:b/>
          <w:sz w:val="24"/>
          <w:szCs w:val="24"/>
        </w:rPr>
        <w:t xml:space="preserve"> </w:t>
      </w:r>
    </w:p>
    <w:p w:rsidR="00923E59" w:rsidRPr="00712697" w:rsidRDefault="00923E59" w:rsidP="00923E59">
      <w:pPr>
        <w:adjustRightInd w:val="0"/>
        <w:snapToGrid w:val="0"/>
        <w:spacing w:line="360" w:lineRule="auto"/>
        <w:ind w:firstLineChars="150" w:firstLine="361"/>
        <w:rPr>
          <w:b/>
          <w:sz w:val="24"/>
          <w:szCs w:val="24"/>
        </w:rPr>
      </w:pPr>
      <w:r w:rsidRPr="00712697">
        <w:rPr>
          <w:b/>
          <w:sz w:val="24"/>
          <w:szCs w:val="24"/>
        </w:rPr>
        <w:t>A. del /tmp/*</w:t>
      </w:r>
      <w:r w:rsidRPr="00712697">
        <w:rPr>
          <w:rFonts w:hint="eastAsia"/>
          <w:b/>
          <w:sz w:val="24"/>
          <w:szCs w:val="24"/>
        </w:rPr>
        <w:t xml:space="preserve">   </w:t>
      </w:r>
      <w:r w:rsidRPr="00712697">
        <w:rPr>
          <w:b/>
          <w:sz w:val="24"/>
          <w:szCs w:val="24"/>
        </w:rPr>
        <w:t>B. rm -rf /tmp</w:t>
      </w:r>
      <w:r w:rsidRPr="00712697">
        <w:rPr>
          <w:rFonts w:hint="eastAsia"/>
          <w:b/>
          <w:sz w:val="24"/>
          <w:szCs w:val="24"/>
        </w:rPr>
        <w:t xml:space="preserve">     </w:t>
      </w:r>
      <w:r w:rsidRPr="00712697">
        <w:rPr>
          <w:b/>
          <w:sz w:val="24"/>
          <w:szCs w:val="24"/>
        </w:rPr>
        <w:t>C. rm -Ra /tmp/*</w:t>
      </w:r>
      <w:r w:rsidRPr="00712697">
        <w:rPr>
          <w:rFonts w:hint="eastAsia"/>
          <w:b/>
          <w:sz w:val="24"/>
          <w:szCs w:val="24"/>
        </w:rPr>
        <w:t xml:space="preserve">   </w:t>
      </w:r>
      <w:r w:rsidRPr="00712697">
        <w:rPr>
          <w:b/>
          <w:sz w:val="24"/>
          <w:szCs w:val="24"/>
        </w:rPr>
        <w:t>D. rm –rf /tmp/*</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38．</w:t>
      </w:r>
      <w:r w:rsidRPr="00712697">
        <w:rPr>
          <w:rFonts w:ascii="Verdana" w:hint="eastAsia"/>
          <w:b/>
          <w:sz w:val="24"/>
          <w:szCs w:val="24"/>
        </w:rPr>
        <w:t>可以用来对文件</w:t>
      </w:r>
      <w:r w:rsidRPr="00712697">
        <w:rPr>
          <w:rFonts w:ascii="Verdana" w:hAnsi="Verdana" w:hint="eastAsia"/>
          <w:b/>
          <w:sz w:val="24"/>
          <w:szCs w:val="24"/>
        </w:rPr>
        <w:t>xxx</w:t>
      </w:r>
      <w:r w:rsidRPr="00712697">
        <w:rPr>
          <w:rFonts w:ascii="Verdana" w:hAnsi="Verdana"/>
          <w:b/>
          <w:sz w:val="24"/>
          <w:szCs w:val="24"/>
        </w:rPr>
        <w:t>.</w:t>
      </w:r>
      <w:r w:rsidRPr="00712697">
        <w:rPr>
          <w:rFonts w:ascii="Verdana" w:hAnsi="Verdana" w:hint="eastAsia"/>
          <w:b/>
          <w:sz w:val="24"/>
          <w:szCs w:val="24"/>
        </w:rPr>
        <w:t>gz</w:t>
      </w:r>
      <w:r w:rsidRPr="00712697">
        <w:rPr>
          <w:rFonts w:ascii="Verdana" w:hint="eastAsia"/>
          <w:b/>
          <w:sz w:val="24"/>
          <w:szCs w:val="24"/>
        </w:rPr>
        <w:t>解压缩的命令是</w:t>
      </w:r>
      <w:r w:rsidRPr="00712697">
        <w:rPr>
          <w:rFonts w:ascii="宋体" w:hAnsi="宋体" w:hint="eastAsia"/>
          <w:b/>
          <w:sz w:val="24"/>
          <w:szCs w:val="24"/>
        </w:rPr>
        <w:t>（   C  ）</w:t>
      </w:r>
    </w:p>
    <w:p w:rsidR="00923E59" w:rsidRPr="00712697" w:rsidRDefault="00923E59" w:rsidP="00923E59">
      <w:pPr>
        <w:adjustRightInd w:val="0"/>
        <w:snapToGrid w:val="0"/>
        <w:spacing w:line="360" w:lineRule="auto"/>
        <w:ind w:firstLineChars="200" w:firstLine="482"/>
        <w:rPr>
          <w:rFonts w:ascii="宋体" w:hAnsi="宋体"/>
          <w:b/>
          <w:sz w:val="24"/>
          <w:szCs w:val="24"/>
        </w:rPr>
      </w:pPr>
      <w:r w:rsidRPr="00712697">
        <w:rPr>
          <w:rFonts w:ascii="宋体" w:hAnsi="宋体" w:hint="eastAsia"/>
          <w:b/>
          <w:sz w:val="24"/>
          <w:szCs w:val="24"/>
        </w:rPr>
        <w:t>A．</w:t>
      </w:r>
      <w:r w:rsidRPr="00712697">
        <w:rPr>
          <w:rFonts w:ascii="Verdana" w:hAnsi="Verdana"/>
          <w:b/>
          <w:sz w:val="24"/>
          <w:szCs w:val="24"/>
        </w:rPr>
        <w:t>compress</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ascii="Verdana" w:hAnsi="Verdana"/>
          <w:b/>
          <w:sz w:val="24"/>
          <w:szCs w:val="24"/>
        </w:rPr>
        <w:t xml:space="preserve">uncompress </w:t>
      </w:r>
      <w:r w:rsidRPr="00712697">
        <w:rPr>
          <w:rFonts w:ascii="宋体" w:hAnsi="宋体" w:hint="eastAsia"/>
          <w:b/>
          <w:sz w:val="24"/>
          <w:szCs w:val="24"/>
        </w:rPr>
        <w:t xml:space="preserve">  C.</w:t>
      </w:r>
      <w:r w:rsidRPr="00712697">
        <w:rPr>
          <w:rFonts w:ascii="Verdana" w:hAnsi="Verdana"/>
          <w:b/>
          <w:sz w:val="24"/>
          <w:szCs w:val="24"/>
        </w:rPr>
        <w:t xml:space="preserve"> g</w:t>
      </w:r>
      <w:r w:rsidRPr="00712697">
        <w:rPr>
          <w:rFonts w:ascii="Verdana" w:hAnsi="Verdana" w:hint="eastAsia"/>
          <w:b/>
          <w:sz w:val="24"/>
          <w:szCs w:val="24"/>
        </w:rPr>
        <w:t>un</w:t>
      </w:r>
      <w:r w:rsidRPr="00712697">
        <w:rPr>
          <w:rFonts w:ascii="Verdana" w:hAnsi="Verdana"/>
          <w:b/>
          <w:sz w:val="24"/>
          <w:szCs w:val="24"/>
        </w:rPr>
        <w:t>zip</w:t>
      </w:r>
      <w:r w:rsidRPr="00712697">
        <w:rPr>
          <w:rFonts w:ascii="Verdana" w:hAnsi="Verdana" w:hint="eastAsia"/>
          <w:b/>
          <w:sz w:val="24"/>
          <w:szCs w:val="24"/>
        </w:rPr>
        <w:t xml:space="preserve">            </w:t>
      </w:r>
      <w:r w:rsidRPr="00712697">
        <w:rPr>
          <w:rFonts w:ascii="宋体" w:hAnsi="宋体" w:hint="eastAsia"/>
          <w:b/>
          <w:sz w:val="24"/>
          <w:szCs w:val="24"/>
        </w:rPr>
        <w:t xml:space="preserve">D. </w:t>
      </w:r>
      <w:r w:rsidRPr="00712697">
        <w:rPr>
          <w:rFonts w:ascii="Verdana" w:hAnsi="Verdana"/>
          <w:b/>
          <w:sz w:val="24"/>
          <w:szCs w:val="24"/>
        </w:rPr>
        <w:t>tar</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39．对文件重命名的</w:t>
      </w:r>
      <w:r w:rsidRPr="00712697">
        <w:rPr>
          <w:rFonts w:ascii="Verdana" w:hAnsi="Verdana" w:hint="eastAsia"/>
          <w:b/>
          <w:sz w:val="24"/>
          <w:szCs w:val="24"/>
        </w:rPr>
        <w:t>命令为</w:t>
      </w:r>
      <w:r w:rsidRPr="00712697">
        <w:rPr>
          <w:rFonts w:ascii="宋体" w:hAnsi="宋体" w:hint="eastAsia"/>
          <w:b/>
          <w:sz w:val="24"/>
          <w:szCs w:val="24"/>
        </w:rPr>
        <w:t>（C）</w:t>
      </w:r>
    </w:p>
    <w:p w:rsidR="00923E59" w:rsidRPr="00712697" w:rsidRDefault="00923E59" w:rsidP="00923E59">
      <w:pPr>
        <w:adjustRightInd w:val="0"/>
        <w:snapToGrid w:val="0"/>
        <w:spacing w:line="360" w:lineRule="auto"/>
        <w:ind w:firstLineChars="150" w:firstLine="361"/>
        <w:rPr>
          <w:rFonts w:ascii="Verdana" w:hAnsi="Verdana"/>
          <w:b/>
          <w:sz w:val="24"/>
          <w:szCs w:val="24"/>
        </w:rPr>
      </w:pPr>
      <w:r w:rsidRPr="00712697">
        <w:rPr>
          <w:rFonts w:ascii="宋体" w:hAnsi="宋体" w:hint="eastAsia"/>
          <w:b/>
          <w:sz w:val="24"/>
          <w:szCs w:val="24"/>
        </w:rPr>
        <w:t xml:space="preserve"> A</w:t>
      </w:r>
      <w:r w:rsidRPr="00712697">
        <w:rPr>
          <w:rFonts w:ascii="宋体" w:hAnsi="宋体" w:cs="宋体" w:hint="eastAsia"/>
          <w:b/>
          <w:sz w:val="24"/>
          <w:szCs w:val="24"/>
        </w:rPr>
        <w:t>．</w:t>
      </w:r>
      <w:r w:rsidRPr="00712697">
        <w:rPr>
          <w:rFonts w:ascii="Verdana" w:hAnsi="Verdana"/>
          <w:b/>
          <w:sz w:val="24"/>
          <w:szCs w:val="24"/>
        </w:rPr>
        <w:t>rm</w:t>
      </w:r>
      <w:r w:rsidRPr="00712697">
        <w:rPr>
          <w:rFonts w:ascii="Verdana" w:hAnsi="Verdana" w:hint="eastAsia"/>
          <w:b/>
          <w:sz w:val="24"/>
          <w:szCs w:val="24"/>
        </w:rPr>
        <w:t xml:space="preserve">           </w:t>
      </w:r>
      <w:r w:rsidRPr="00712697">
        <w:rPr>
          <w:rFonts w:ascii="宋体" w:hAnsi="宋体" w:hint="eastAsia"/>
          <w:b/>
          <w:sz w:val="24"/>
          <w:szCs w:val="24"/>
        </w:rPr>
        <w:t>B.</w:t>
      </w:r>
      <w:r w:rsidRPr="00712697">
        <w:rPr>
          <w:rFonts w:ascii="宋体" w:hAnsi="宋体"/>
          <w:b/>
          <w:sz w:val="24"/>
          <w:szCs w:val="24"/>
        </w:rPr>
        <w:t xml:space="preserve"> </w:t>
      </w:r>
      <w:r w:rsidRPr="00712697">
        <w:rPr>
          <w:rFonts w:ascii="Verdana" w:hAnsi="Verdana"/>
          <w:b/>
          <w:sz w:val="24"/>
          <w:szCs w:val="24"/>
        </w:rPr>
        <w:t xml:space="preserve">move  </w:t>
      </w:r>
      <w:r w:rsidRPr="00712697">
        <w:rPr>
          <w:rFonts w:ascii="宋体" w:hAnsi="宋体" w:hint="eastAsia"/>
          <w:b/>
          <w:sz w:val="24"/>
          <w:szCs w:val="24"/>
        </w:rPr>
        <w:t xml:space="preserve">      C.</w:t>
      </w:r>
      <w:r w:rsidRPr="00712697">
        <w:rPr>
          <w:rFonts w:ascii="Verdana" w:hAnsi="Verdana"/>
          <w:b/>
          <w:sz w:val="24"/>
          <w:szCs w:val="24"/>
        </w:rPr>
        <w:t xml:space="preserve"> mv  </w:t>
      </w:r>
      <w:r w:rsidRPr="00712697">
        <w:rPr>
          <w:rFonts w:ascii="Verdana" w:hAnsi="Verdana" w:hint="eastAsia"/>
          <w:b/>
          <w:sz w:val="24"/>
          <w:szCs w:val="24"/>
        </w:rPr>
        <w:t xml:space="preserve">             </w:t>
      </w:r>
      <w:r w:rsidRPr="00712697">
        <w:rPr>
          <w:rFonts w:ascii="宋体" w:hAnsi="宋体" w:hint="eastAsia"/>
          <w:b/>
          <w:sz w:val="24"/>
          <w:szCs w:val="24"/>
        </w:rPr>
        <w:t xml:space="preserve">D. </w:t>
      </w:r>
      <w:r w:rsidRPr="00712697">
        <w:rPr>
          <w:rFonts w:ascii="Verdana" w:hAnsi="Verdana"/>
          <w:b/>
          <w:sz w:val="24"/>
          <w:szCs w:val="24"/>
        </w:rPr>
        <w:t>mkdir</w:t>
      </w:r>
    </w:p>
    <w:p w:rsidR="00923E59" w:rsidRPr="00712697" w:rsidRDefault="00923E59" w:rsidP="00923E59">
      <w:pPr>
        <w:spacing w:line="360" w:lineRule="auto"/>
        <w:rPr>
          <w:b/>
          <w:sz w:val="24"/>
          <w:szCs w:val="24"/>
        </w:rPr>
      </w:pPr>
      <w:r w:rsidRPr="00712697">
        <w:rPr>
          <w:rFonts w:ascii="宋体" w:hAnsi="宋体" w:hint="eastAsia"/>
          <w:b/>
          <w:sz w:val="24"/>
          <w:szCs w:val="24"/>
        </w:rPr>
        <w:t xml:space="preserve">40. </w:t>
      </w:r>
      <w:r w:rsidRPr="00712697">
        <w:rPr>
          <w:rFonts w:hint="eastAsia"/>
          <w:b/>
          <w:sz w:val="24"/>
          <w:szCs w:val="24"/>
        </w:rPr>
        <w:t>一下哪个环境变量表示当前路径</w:t>
      </w:r>
      <w:r w:rsidRPr="00712697">
        <w:rPr>
          <w:rFonts w:ascii="宋体" w:hAnsi="宋体" w:hint="eastAsia"/>
          <w:b/>
          <w:sz w:val="24"/>
          <w:szCs w:val="24"/>
        </w:rPr>
        <w:t>（  B   ）</w:t>
      </w:r>
      <w:r w:rsidRPr="00712697">
        <w:rPr>
          <w:b/>
          <w:sz w:val="24"/>
          <w:szCs w:val="24"/>
        </w:rPr>
        <w:t>。</w:t>
      </w:r>
    </w:p>
    <w:p w:rsidR="00923E59" w:rsidRPr="00712697" w:rsidRDefault="00923E59" w:rsidP="00923E59">
      <w:pPr>
        <w:adjustRightInd w:val="0"/>
        <w:snapToGrid w:val="0"/>
        <w:spacing w:line="360" w:lineRule="auto"/>
        <w:ind w:firstLineChars="150" w:firstLine="361"/>
        <w:rPr>
          <w:b/>
          <w:sz w:val="24"/>
          <w:szCs w:val="24"/>
        </w:rPr>
      </w:pPr>
      <w:r w:rsidRPr="00712697">
        <w:rPr>
          <w:b/>
          <w:sz w:val="24"/>
          <w:szCs w:val="24"/>
        </w:rPr>
        <w:t xml:space="preserve">A. </w:t>
      </w:r>
      <w:r w:rsidRPr="00712697">
        <w:rPr>
          <w:rFonts w:hint="eastAsia"/>
          <w:b/>
          <w:sz w:val="24"/>
          <w:szCs w:val="24"/>
        </w:rPr>
        <w:t xml:space="preserve">PATH       </w:t>
      </w:r>
      <w:r w:rsidRPr="00712697">
        <w:rPr>
          <w:b/>
          <w:sz w:val="24"/>
          <w:szCs w:val="24"/>
        </w:rPr>
        <w:t xml:space="preserve">B. </w:t>
      </w:r>
      <w:r w:rsidRPr="00712697">
        <w:rPr>
          <w:rFonts w:hint="eastAsia"/>
          <w:b/>
          <w:sz w:val="24"/>
          <w:szCs w:val="24"/>
        </w:rPr>
        <w:t xml:space="preserve">PWD         </w:t>
      </w:r>
      <w:r w:rsidRPr="00712697">
        <w:rPr>
          <w:b/>
          <w:sz w:val="24"/>
          <w:szCs w:val="24"/>
        </w:rPr>
        <w:t xml:space="preserve">C. </w:t>
      </w:r>
      <w:r w:rsidRPr="00712697">
        <w:rPr>
          <w:rFonts w:hint="eastAsia"/>
          <w:b/>
          <w:sz w:val="24"/>
          <w:szCs w:val="24"/>
        </w:rPr>
        <w:t xml:space="preserve">HOME            </w:t>
      </w:r>
      <w:r w:rsidRPr="00712697">
        <w:rPr>
          <w:b/>
          <w:sz w:val="24"/>
          <w:szCs w:val="24"/>
        </w:rPr>
        <w:t>D.</w:t>
      </w:r>
      <w:r w:rsidRPr="00712697">
        <w:rPr>
          <w:rFonts w:hint="eastAsia"/>
          <w:b/>
          <w:sz w:val="24"/>
          <w:szCs w:val="24"/>
        </w:rPr>
        <w:t>ROOT</w:t>
      </w:r>
    </w:p>
    <w:p w:rsidR="00923E59" w:rsidRPr="00712697" w:rsidRDefault="00923E59" w:rsidP="00923E59">
      <w:pPr>
        <w:adjustRightInd w:val="0"/>
        <w:snapToGrid w:val="0"/>
        <w:spacing w:line="360" w:lineRule="auto"/>
        <w:ind w:firstLineChars="150" w:firstLine="361"/>
        <w:rPr>
          <w:b/>
          <w:sz w:val="24"/>
          <w:szCs w:val="24"/>
        </w:rPr>
      </w:pPr>
    </w:p>
    <w:p w:rsidR="00923E59" w:rsidRPr="00712697" w:rsidRDefault="00923E59" w:rsidP="00923E59">
      <w:pPr>
        <w:adjustRightInd w:val="0"/>
        <w:snapToGrid w:val="0"/>
        <w:spacing w:line="360" w:lineRule="auto"/>
        <w:rPr>
          <w:rFonts w:ascii="宋体" w:hAnsi="宋体"/>
          <w:b/>
          <w:sz w:val="24"/>
          <w:szCs w:val="24"/>
          <w:lang w:val="sv-SE"/>
        </w:rPr>
      </w:pPr>
      <w:r w:rsidRPr="00712697">
        <w:rPr>
          <w:rFonts w:ascii="黑体" w:eastAsia="黑体" w:hAnsi="宋体" w:hint="eastAsia"/>
          <w:b/>
          <w:sz w:val="24"/>
          <w:szCs w:val="24"/>
        </w:rPr>
        <w:t>二、填空题</w:t>
      </w:r>
      <w:r w:rsidRPr="00712697">
        <w:rPr>
          <w:rFonts w:ascii="黑体" w:eastAsia="黑体" w:hAnsi="宋体" w:hint="eastAsia"/>
          <w:b/>
          <w:sz w:val="24"/>
          <w:szCs w:val="24"/>
          <w:lang w:val="sv-SE"/>
        </w:rPr>
        <w:t>：</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lang w:val="sv-SE"/>
        </w:rPr>
        <w:t>1．</w:t>
      </w:r>
      <w:r w:rsidRPr="00712697">
        <w:rPr>
          <w:rFonts w:hint="eastAsia"/>
          <w:b/>
          <w:sz w:val="24"/>
          <w:szCs w:val="24"/>
          <w:u w:val="single"/>
        </w:rPr>
        <w:t xml:space="preserve">     /Sbin       </w:t>
      </w:r>
      <w:r w:rsidRPr="00712697">
        <w:rPr>
          <w:rFonts w:ascii="宋体" w:hAnsi="宋体" w:hint="eastAsia"/>
          <w:b/>
          <w:sz w:val="24"/>
          <w:szCs w:val="24"/>
        </w:rPr>
        <w:t xml:space="preserve">目录用来存放系统管理员使用的管理程序    </w:t>
      </w:r>
      <w:r w:rsidRPr="00712697">
        <w:rPr>
          <w:rFonts w:ascii="宋体" w:hAnsi="宋体"/>
          <w:b/>
          <w:sz w:val="24"/>
          <w:szCs w:val="24"/>
        </w:rPr>
        <w:t xml:space="preserve">  </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lastRenderedPageBreak/>
        <w:t>5．</w:t>
      </w:r>
      <w:r w:rsidRPr="00712697">
        <w:rPr>
          <w:b/>
          <w:sz w:val="24"/>
          <w:szCs w:val="24"/>
        </w:rPr>
        <w:t>前台</w:t>
      </w:r>
      <w:r w:rsidRPr="00712697">
        <w:rPr>
          <w:rFonts w:hint="eastAsia"/>
          <w:b/>
          <w:sz w:val="24"/>
          <w:szCs w:val="24"/>
        </w:rPr>
        <w:t>启</w:t>
      </w:r>
      <w:r w:rsidRPr="00712697">
        <w:rPr>
          <w:b/>
          <w:sz w:val="24"/>
          <w:szCs w:val="24"/>
        </w:rPr>
        <w:t>动的进程使用</w:t>
      </w:r>
      <w:r w:rsidRPr="00712697">
        <w:rPr>
          <w:rFonts w:hint="eastAsia"/>
          <w:b/>
          <w:sz w:val="24"/>
          <w:szCs w:val="24"/>
        </w:rPr>
        <w:t>复合键</w:t>
      </w:r>
      <w:r w:rsidRPr="00712697">
        <w:rPr>
          <w:b/>
          <w:sz w:val="24"/>
          <w:szCs w:val="24"/>
        </w:rPr>
        <w:t> </w:t>
      </w:r>
      <w:r w:rsidRPr="00712697">
        <w:rPr>
          <w:rFonts w:hint="eastAsia"/>
          <w:b/>
          <w:sz w:val="24"/>
          <w:szCs w:val="24"/>
          <w:u w:val="single"/>
        </w:rPr>
        <w:t xml:space="preserve">   CTRL+C                      </w:t>
      </w:r>
      <w:r w:rsidRPr="00712697">
        <w:rPr>
          <w:b/>
          <w:sz w:val="24"/>
          <w:szCs w:val="24"/>
        </w:rPr>
        <w:t>终止。</w:t>
      </w:r>
    </w:p>
    <w:p w:rsidR="00923E59" w:rsidRPr="00712697" w:rsidRDefault="00923E59" w:rsidP="00923E59">
      <w:pPr>
        <w:adjustRightInd w:val="0"/>
        <w:snapToGrid w:val="0"/>
        <w:spacing w:line="360" w:lineRule="auto"/>
        <w:rPr>
          <w:rFonts w:ascii="宋体" w:hAnsi="宋体"/>
          <w:b/>
          <w:bCs/>
          <w:sz w:val="24"/>
          <w:szCs w:val="24"/>
        </w:rPr>
      </w:pPr>
      <w:r w:rsidRPr="00712697">
        <w:rPr>
          <w:rFonts w:ascii="宋体" w:hAnsi="宋体" w:hint="eastAsia"/>
          <w:b/>
          <w:sz w:val="24"/>
          <w:szCs w:val="24"/>
        </w:rPr>
        <w:t>6.</w:t>
      </w:r>
      <w:r w:rsidRPr="00712697">
        <w:rPr>
          <w:rFonts w:hint="eastAsia"/>
          <w:b/>
          <w:sz w:val="24"/>
          <w:szCs w:val="24"/>
        </w:rPr>
        <w:t xml:space="preserve"> </w:t>
      </w:r>
      <w:r w:rsidRPr="00712697">
        <w:rPr>
          <w:rFonts w:ascii="宋体" w:hAnsi="宋体" w:hint="eastAsia"/>
          <w:b/>
          <w:bCs/>
          <w:sz w:val="24"/>
          <w:szCs w:val="24"/>
        </w:rPr>
        <w:t>结束后台进程的命令是</w:t>
      </w:r>
      <w:r w:rsidRPr="00712697">
        <w:rPr>
          <w:rFonts w:hint="eastAsia"/>
          <w:b/>
          <w:sz w:val="24"/>
          <w:szCs w:val="24"/>
          <w:u w:val="single"/>
        </w:rPr>
        <w:t xml:space="preserve">     kill                    </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7．将前一个命令的标准输出作为后一个命令的标准输入，称之为</w:t>
      </w:r>
      <w:r w:rsidRPr="00712697">
        <w:rPr>
          <w:rFonts w:hint="eastAsia"/>
          <w:b/>
          <w:sz w:val="24"/>
          <w:szCs w:val="24"/>
          <w:u w:val="single"/>
        </w:rPr>
        <w:t xml:space="preserve">   </w:t>
      </w:r>
      <w:r w:rsidRPr="00712697">
        <w:rPr>
          <w:rFonts w:hint="eastAsia"/>
          <w:b/>
          <w:sz w:val="24"/>
          <w:szCs w:val="24"/>
          <w:u w:val="single"/>
        </w:rPr>
        <w:t>管道</w:t>
      </w:r>
      <w:r w:rsidRPr="00712697">
        <w:rPr>
          <w:rFonts w:hint="eastAsia"/>
          <w:b/>
          <w:sz w:val="24"/>
          <w:szCs w:val="24"/>
          <w:u w:val="single"/>
        </w:rPr>
        <w:t xml:space="preserve">         </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8．</w:t>
      </w:r>
      <w:r w:rsidRPr="00712697">
        <w:rPr>
          <w:b/>
          <w:sz w:val="24"/>
          <w:szCs w:val="24"/>
        </w:rPr>
        <w:t>增加一个用户的命令是</w:t>
      </w:r>
      <w:r w:rsidRPr="00712697">
        <w:rPr>
          <w:rFonts w:hint="eastAsia"/>
          <w:b/>
          <w:sz w:val="24"/>
          <w:szCs w:val="24"/>
          <w:u w:val="single"/>
        </w:rPr>
        <w:t xml:space="preserve">    useradd            </w:t>
      </w:r>
    </w:p>
    <w:p w:rsidR="00923E59" w:rsidRPr="00712697" w:rsidRDefault="00923E59" w:rsidP="00923E59">
      <w:pPr>
        <w:adjustRightInd w:val="0"/>
        <w:snapToGrid w:val="0"/>
        <w:spacing w:line="360" w:lineRule="auto"/>
        <w:rPr>
          <w:rFonts w:ascii="宋体" w:hAnsi="宋体"/>
          <w:b/>
          <w:sz w:val="24"/>
          <w:szCs w:val="24"/>
          <w:u w:val="single"/>
        </w:rPr>
      </w:pPr>
      <w:r w:rsidRPr="00712697">
        <w:rPr>
          <w:rFonts w:ascii="宋体" w:hAnsi="宋体" w:hint="eastAsia"/>
          <w:b/>
          <w:sz w:val="24"/>
          <w:szCs w:val="24"/>
        </w:rPr>
        <w:t>11.把文件file1和file2合并成file3的命令是</w:t>
      </w:r>
      <w:r w:rsidRPr="00712697">
        <w:rPr>
          <w:rFonts w:ascii="宋体" w:hAnsi="宋体" w:hint="eastAsia"/>
          <w:b/>
          <w:sz w:val="24"/>
          <w:szCs w:val="24"/>
          <w:u w:val="single"/>
        </w:rPr>
        <w:t xml:space="preserve">  cat file1 file2&gt;file3                       </w:t>
      </w:r>
    </w:p>
    <w:p w:rsidR="00923E59" w:rsidRPr="00712697" w:rsidRDefault="00923E59" w:rsidP="00923E59">
      <w:pPr>
        <w:adjustRightInd w:val="0"/>
        <w:snapToGrid w:val="0"/>
        <w:spacing w:line="360" w:lineRule="auto"/>
        <w:rPr>
          <w:rFonts w:ascii="宋体" w:hAnsi="宋体"/>
          <w:b/>
          <w:sz w:val="24"/>
          <w:szCs w:val="24"/>
          <w:u w:val="single"/>
        </w:rPr>
      </w:pPr>
      <w:r w:rsidRPr="00712697">
        <w:rPr>
          <w:rFonts w:ascii="宋体" w:hAnsi="宋体" w:hint="eastAsia"/>
          <w:b/>
          <w:sz w:val="24"/>
          <w:szCs w:val="24"/>
        </w:rPr>
        <w:t>12.在/home目录中查找所有的用户目录的命令是</w:t>
      </w:r>
      <w:r w:rsidRPr="00712697">
        <w:rPr>
          <w:rFonts w:ascii="宋体" w:hAnsi="宋体" w:hint="eastAsia"/>
          <w:b/>
          <w:sz w:val="24"/>
          <w:szCs w:val="24"/>
          <w:u w:val="single"/>
        </w:rPr>
        <w:t xml:space="preserve">  find /home </w:t>
      </w:r>
      <w:r w:rsidRPr="00712697">
        <w:rPr>
          <w:rFonts w:ascii="宋体" w:hAnsi="宋体"/>
          <w:b/>
          <w:sz w:val="24"/>
          <w:szCs w:val="24"/>
          <w:u w:val="single"/>
        </w:rPr>
        <w:t>–</w:t>
      </w:r>
      <w:r w:rsidRPr="00712697">
        <w:rPr>
          <w:rFonts w:ascii="宋体" w:hAnsi="宋体" w:hint="eastAsia"/>
          <w:b/>
          <w:sz w:val="24"/>
          <w:szCs w:val="24"/>
          <w:u w:val="single"/>
        </w:rPr>
        <w:t xml:space="preserve">type d                       </w:t>
      </w:r>
    </w:p>
    <w:p w:rsidR="00923E59" w:rsidRPr="00712697"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13.</w:t>
      </w:r>
      <w:r w:rsidRPr="00712697">
        <w:rPr>
          <w:rFonts w:ascii="宋体" w:hAnsi="宋体" w:hint="eastAsia"/>
          <w:b/>
          <w:sz w:val="24"/>
          <w:szCs w:val="24"/>
          <w:u w:val="single"/>
        </w:rPr>
        <w:t xml:space="preserve">  top           </w:t>
      </w:r>
      <w:r w:rsidRPr="00712697">
        <w:rPr>
          <w:rFonts w:ascii="宋体" w:hAnsi="宋体" w:hint="eastAsia"/>
          <w:b/>
          <w:sz w:val="24"/>
          <w:szCs w:val="24"/>
        </w:rPr>
        <w:t>命令能够实时地显示进程状态信息。</w:t>
      </w:r>
    </w:p>
    <w:p w:rsidR="00923E59" w:rsidRPr="00712697" w:rsidRDefault="00923E59" w:rsidP="00923E59">
      <w:pPr>
        <w:rPr>
          <w:rFonts w:ascii="宋体" w:hAnsi="宋体"/>
          <w:b/>
          <w:sz w:val="24"/>
          <w:szCs w:val="24"/>
          <w:u w:val="single"/>
        </w:rPr>
      </w:pPr>
      <w:r w:rsidRPr="00712697">
        <w:rPr>
          <w:rFonts w:ascii="宋体" w:hAnsi="宋体" w:hint="eastAsia"/>
          <w:b/>
          <w:sz w:val="24"/>
          <w:szCs w:val="24"/>
        </w:rPr>
        <w:t xml:space="preserve">14. </w:t>
      </w:r>
      <w:r w:rsidRPr="00712697">
        <w:rPr>
          <w:rFonts w:hint="eastAsia"/>
          <w:b/>
          <w:sz w:val="24"/>
          <w:szCs w:val="24"/>
        </w:rPr>
        <w:t>利用管道技术统计当前目录下有多少个文件，该命令是</w:t>
      </w:r>
      <w:r w:rsidRPr="00712697">
        <w:rPr>
          <w:rFonts w:ascii="宋体" w:hAnsi="宋体" w:hint="eastAsia"/>
          <w:b/>
          <w:sz w:val="24"/>
          <w:szCs w:val="24"/>
          <w:u w:val="single"/>
        </w:rPr>
        <w:t xml:space="preserve">  ls ./|wc </w:t>
      </w:r>
      <w:r w:rsidRPr="00712697">
        <w:rPr>
          <w:rFonts w:ascii="宋体" w:hAnsi="宋体"/>
          <w:b/>
          <w:sz w:val="24"/>
          <w:szCs w:val="24"/>
          <w:u w:val="single"/>
        </w:rPr>
        <w:t>–</w:t>
      </w:r>
      <w:r w:rsidRPr="00712697">
        <w:rPr>
          <w:rFonts w:ascii="宋体" w:hAnsi="宋体" w:hint="eastAsia"/>
          <w:b/>
          <w:sz w:val="24"/>
          <w:szCs w:val="24"/>
          <w:u w:val="single"/>
        </w:rPr>
        <w:t>w</w:t>
      </w:r>
    </w:p>
    <w:p w:rsidR="00923E59" w:rsidRPr="00712697" w:rsidRDefault="00923E59" w:rsidP="00923E59">
      <w:pPr>
        <w:adjustRightInd w:val="0"/>
        <w:snapToGrid w:val="0"/>
        <w:spacing w:line="360" w:lineRule="auto"/>
        <w:rPr>
          <w:rFonts w:ascii="宋体" w:hAnsi="宋体"/>
          <w:b/>
          <w:sz w:val="24"/>
          <w:szCs w:val="24"/>
        </w:rPr>
      </w:pPr>
    </w:p>
    <w:p w:rsidR="00923E59" w:rsidRPr="00712697" w:rsidRDefault="00923E59" w:rsidP="00923E59">
      <w:pPr>
        <w:adjustRightInd w:val="0"/>
        <w:snapToGrid w:val="0"/>
        <w:spacing w:line="360" w:lineRule="auto"/>
        <w:rPr>
          <w:rFonts w:ascii="宋体" w:hAnsi="宋体"/>
          <w:b/>
          <w:sz w:val="24"/>
          <w:szCs w:val="24"/>
          <w:u w:val="single"/>
        </w:rPr>
      </w:pPr>
      <w:r w:rsidRPr="00712697">
        <w:rPr>
          <w:rFonts w:ascii="宋体" w:hAnsi="宋体" w:hint="eastAsia"/>
          <w:b/>
          <w:sz w:val="24"/>
          <w:szCs w:val="24"/>
        </w:rPr>
        <w:t>16.</w:t>
      </w:r>
      <w:r w:rsidRPr="00712697">
        <w:rPr>
          <w:rFonts w:ascii="ˎ̥" w:hAnsi="ˎ̥" w:cs="Arial"/>
          <w:b/>
          <w:color w:val="000000"/>
          <w:sz w:val="24"/>
          <w:szCs w:val="24"/>
        </w:rPr>
        <w:t xml:space="preserve"> </w:t>
      </w:r>
      <w:r w:rsidRPr="00712697">
        <w:rPr>
          <w:rFonts w:ascii="ˎ̥" w:hAnsi="ˎ̥" w:cs="Arial"/>
          <w:b/>
          <w:color w:val="000000"/>
          <w:sz w:val="24"/>
          <w:szCs w:val="24"/>
        </w:rPr>
        <w:t>在</w:t>
      </w:r>
      <w:r w:rsidRPr="00712697">
        <w:rPr>
          <w:rFonts w:ascii="ˎ̥" w:hAnsi="ˎ̥" w:cs="Arial"/>
          <w:b/>
          <w:color w:val="000000"/>
          <w:sz w:val="24"/>
          <w:szCs w:val="24"/>
        </w:rPr>
        <w:t xml:space="preserve"> Linux </w:t>
      </w:r>
      <w:r w:rsidRPr="00712697">
        <w:rPr>
          <w:rFonts w:ascii="ˎ̥" w:hAnsi="ˎ̥" w:cs="Arial"/>
          <w:b/>
          <w:color w:val="000000"/>
          <w:sz w:val="24"/>
          <w:szCs w:val="24"/>
        </w:rPr>
        <w:t>系统中，压缩文件后生成后缀为</w:t>
      </w:r>
      <w:r w:rsidRPr="00712697">
        <w:rPr>
          <w:rFonts w:ascii="ˎ̥" w:hAnsi="ˎ̥" w:cs="Arial"/>
          <w:b/>
          <w:color w:val="000000"/>
          <w:sz w:val="24"/>
          <w:szCs w:val="24"/>
        </w:rPr>
        <w:t>.gz</w:t>
      </w:r>
      <w:r w:rsidRPr="00712697">
        <w:rPr>
          <w:rFonts w:ascii="ˎ̥" w:hAnsi="ˎ̥" w:cs="Arial"/>
          <w:b/>
          <w:color w:val="000000"/>
          <w:sz w:val="24"/>
          <w:szCs w:val="24"/>
        </w:rPr>
        <w:t>文件的命令是</w:t>
      </w:r>
      <w:r w:rsidRPr="00712697">
        <w:rPr>
          <w:rFonts w:ascii="宋体" w:hAnsi="宋体" w:hint="eastAsia"/>
          <w:b/>
          <w:sz w:val="24"/>
          <w:szCs w:val="24"/>
          <w:u w:val="single"/>
        </w:rPr>
        <w:t xml:space="preserve"> gzip                 </w:t>
      </w:r>
    </w:p>
    <w:p w:rsidR="00923E59" w:rsidRPr="00712697" w:rsidRDefault="00923E59" w:rsidP="00923E59">
      <w:pPr>
        <w:adjustRightInd w:val="0"/>
        <w:snapToGrid w:val="0"/>
        <w:spacing w:line="360" w:lineRule="auto"/>
        <w:rPr>
          <w:rFonts w:ascii="宋体" w:hAnsi="宋体"/>
          <w:b/>
          <w:bCs/>
          <w:sz w:val="24"/>
          <w:szCs w:val="24"/>
        </w:rPr>
      </w:pPr>
      <w:r w:rsidRPr="00712697">
        <w:rPr>
          <w:rFonts w:ascii="宋体" w:hAnsi="宋体" w:hint="eastAsia"/>
          <w:b/>
          <w:sz w:val="24"/>
          <w:szCs w:val="24"/>
        </w:rPr>
        <w:t>18.</w:t>
      </w:r>
      <w:r w:rsidRPr="00712697">
        <w:rPr>
          <w:rFonts w:ascii="宋体" w:hAnsi="宋体" w:hint="eastAsia"/>
          <w:b/>
          <w:bCs/>
          <w:sz w:val="24"/>
          <w:szCs w:val="24"/>
        </w:rPr>
        <w:t>将当前目录下的文件man.config 压缩为man.config.bz2 的命令是</w:t>
      </w:r>
      <w:r w:rsidRPr="00712697">
        <w:rPr>
          <w:rFonts w:ascii="宋体" w:hAnsi="宋体" w:hint="eastAsia"/>
          <w:b/>
          <w:sz w:val="24"/>
          <w:szCs w:val="24"/>
          <w:u w:val="single"/>
        </w:rPr>
        <w:t xml:space="preserve"> bzip2 </w:t>
      </w:r>
      <w:r w:rsidRPr="00712697">
        <w:rPr>
          <w:rFonts w:ascii="宋体" w:hAnsi="宋体"/>
          <w:b/>
          <w:sz w:val="24"/>
          <w:szCs w:val="24"/>
          <w:u w:val="single"/>
        </w:rPr>
        <w:t>–</w:t>
      </w:r>
      <w:r w:rsidRPr="00712697">
        <w:rPr>
          <w:rFonts w:ascii="宋体" w:hAnsi="宋体" w:hint="eastAsia"/>
          <w:b/>
          <w:sz w:val="24"/>
          <w:szCs w:val="24"/>
          <w:u w:val="single"/>
        </w:rPr>
        <w:t xml:space="preserve">z man.config                     </w:t>
      </w:r>
    </w:p>
    <w:p w:rsidR="00923E59" w:rsidRPr="008506F2" w:rsidRDefault="00923E59" w:rsidP="00923E59">
      <w:pPr>
        <w:adjustRightInd w:val="0"/>
        <w:snapToGrid w:val="0"/>
        <w:spacing w:line="360" w:lineRule="auto"/>
        <w:rPr>
          <w:rFonts w:ascii="宋体" w:hAnsi="宋体"/>
          <w:b/>
          <w:sz w:val="24"/>
          <w:szCs w:val="24"/>
        </w:rPr>
      </w:pPr>
      <w:r w:rsidRPr="00712697">
        <w:rPr>
          <w:rFonts w:ascii="宋体" w:hAnsi="宋体" w:hint="eastAsia"/>
          <w:b/>
          <w:sz w:val="24"/>
          <w:szCs w:val="24"/>
        </w:rPr>
        <w:t>19.将/home/stu目录下所有的.gz压缩文件解压缩，包括子目录，命令是</w:t>
      </w:r>
      <w:r w:rsidRPr="00712697">
        <w:rPr>
          <w:rFonts w:ascii="宋体" w:hAnsi="宋体" w:hint="eastAsia"/>
          <w:b/>
          <w:sz w:val="24"/>
          <w:szCs w:val="24"/>
          <w:u w:val="single"/>
        </w:rPr>
        <w:t xml:space="preserve"> gunzip </w:t>
      </w:r>
      <w:r w:rsidRPr="00712697">
        <w:rPr>
          <w:rFonts w:ascii="宋体" w:hAnsi="宋体"/>
          <w:b/>
          <w:sz w:val="24"/>
          <w:szCs w:val="24"/>
          <w:u w:val="single"/>
        </w:rPr>
        <w:t>–</w:t>
      </w:r>
      <w:r w:rsidRPr="00712697">
        <w:rPr>
          <w:rFonts w:ascii="宋体" w:hAnsi="宋体" w:hint="eastAsia"/>
          <w:b/>
          <w:sz w:val="24"/>
          <w:szCs w:val="24"/>
          <w:u w:val="single"/>
        </w:rPr>
        <w:t xml:space="preserve">r /home/stu                     </w:t>
      </w:r>
    </w:p>
    <w:p w:rsidR="00923E59" w:rsidRPr="00923E59" w:rsidRDefault="00923E59" w:rsidP="00D04B65">
      <w:pPr>
        <w:ind w:left="480" w:hangingChars="200" w:hanging="480"/>
        <w:rPr>
          <w:sz w:val="24"/>
          <w:szCs w:val="24"/>
        </w:rPr>
      </w:pPr>
    </w:p>
    <w:sectPr w:rsidR="00923E59" w:rsidRPr="00923E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08D" w:rsidRDefault="0084108D" w:rsidP="00923E59">
      <w:r>
        <w:separator/>
      </w:r>
    </w:p>
  </w:endnote>
  <w:endnote w:type="continuationSeparator" w:id="0">
    <w:p w:rsidR="0084108D" w:rsidRDefault="0084108D" w:rsidP="00923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08D" w:rsidRDefault="0084108D" w:rsidP="00923E59">
      <w:r>
        <w:separator/>
      </w:r>
    </w:p>
  </w:footnote>
  <w:footnote w:type="continuationSeparator" w:id="0">
    <w:p w:rsidR="0084108D" w:rsidRDefault="0084108D" w:rsidP="00923E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7"/>
    <w:multiLevelType w:val="multilevel"/>
    <w:tmpl w:val="0000000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8"/>
    <w:multiLevelType w:val="multilevel"/>
    <w:tmpl w:val="0000000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7E245B7"/>
    <w:multiLevelType w:val="singleLevel"/>
    <w:tmpl w:val="07E245B7"/>
    <w:lvl w:ilvl="0">
      <w:start w:val="1"/>
      <w:numFmt w:val="decimal"/>
      <w:lvlText w:val="%1."/>
      <w:lvlJc w:val="left"/>
      <w:pPr>
        <w:tabs>
          <w:tab w:val="num"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A5"/>
    <w:rsid w:val="00013EC5"/>
    <w:rsid w:val="00096974"/>
    <w:rsid w:val="00312AE0"/>
    <w:rsid w:val="00333A47"/>
    <w:rsid w:val="00421469"/>
    <w:rsid w:val="00442AF2"/>
    <w:rsid w:val="00450A96"/>
    <w:rsid w:val="004A78BA"/>
    <w:rsid w:val="0059208B"/>
    <w:rsid w:val="005C4957"/>
    <w:rsid w:val="005E54E1"/>
    <w:rsid w:val="0063774F"/>
    <w:rsid w:val="0073309E"/>
    <w:rsid w:val="00742697"/>
    <w:rsid w:val="00785517"/>
    <w:rsid w:val="0084108D"/>
    <w:rsid w:val="0087667F"/>
    <w:rsid w:val="00923E59"/>
    <w:rsid w:val="009274E3"/>
    <w:rsid w:val="00956E1B"/>
    <w:rsid w:val="009660A7"/>
    <w:rsid w:val="009902B9"/>
    <w:rsid w:val="00991310"/>
    <w:rsid w:val="00A8511A"/>
    <w:rsid w:val="00AE7F95"/>
    <w:rsid w:val="00C110B6"/>
    <w:rsid w:val="00C77417"/>
    <w:rsid w:val="00D04B65"/>
    <w:rsid w:val="00DB5284"/>
    <w:rsid w:val="00DD5C2E"/>
    <w:rsid w:val="00DE07A5"/>
    <w:rsid w:val="00ED27CB"/>
    <w:rsid w:val="00FA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48F98F-34E0-4686-B9CF-4B30A0B9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4B65"/>
    <w:rPr>
      <w:color w:val="0563C1" w:themeColor="hyperlink"/>
      <w:u w:val="single"/>
    </w:rPr>
  </w:style>
  <w:style w:type="paragraph" w:styleId="a4">
    <w:name w:val="header"/>
    <w:basedOn w:val="a"/>
    <w:link w:val="Char"/>
    <w:uiPriority w:val="99"/>
    <w:unhideWhenUsed/>
    <w:rsid w:val="00923E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23E59"/>
    <w:rPr>
      <w:sz w:val="18"/>
      <w:szCs w:val="18"/>
    </w:rPr>
  </w:style>
  <w:style w:type="paragraph" w:styleId="a5">
    <w:name w:val="footer"/>
    <w:basedOn w:val="a"/>
    <w:link w:val="Char0"/>
    <w:uiPriority w:val="99"/>
    <w:unhideWhenUsed/>
    <w:rsid w:val="00923E59"/>
    <w:pPr>
      <w:tabs>
        <w:tab w:val="center" w:pos="4153"/>
        <w:tab w:val="right" w:pos="8306"/>
      </w:tabs>
      <w:snapToGrid w:val="0"/>
      <w:jc w:val="left"/>
    </w:pPr>
    <w:rPr>
      <w:sz w:val="18"/>
      <w:szCs w:val="18"/>
    </w:rPr>
  </w:style>
  <w:style w:type="character" w:customStyle="1" w:styleId="Char0">
    <w:name w:val="页脚 Char"/>
    <w:basedOn w:val="a0"/>
    <w:link w:val="a5"/>
    <w:uiPriority w:val="99"/>
    <w:rsid w:val="00923E59"/>
    <w:rPr>
      <w:sz w:val="18"/>
      <w:szCs w:val="18"/>
    </w:rPr>
  </w:style>
  <w:style w:type="character" w:styleId="a6">
    <w:name w:val="Strong"/>
    <w:qFormat/>
    <w:rsid w:val="00923E59"/>
    <w:rPr>
      <w:b/>
      <w:bCs/>
    </w:rPr>
  </w:style>
  <w:style w:type="character" w:customStyle="1" w:styleId="Char1">
    <w:name w:val="纯文本 Char"/>
    <w:link w:val="a7"/>
    <w:rsid w:val="00923E59"/>
    <w:rPr>
      <w:rFonts w:ascii="宋体" w:hAnsi="Courier New"/>
    </w:rPr>
  </w:style>
  <w:style w:type="paragraph" w:styleId="a7">
    <w:name w:val="Plain Text"/>
    <w:basedOn w:val="a"/>
    <w:link w:val="Char1"/>
    <w:rsid w:val="00923E59"/>
    <w:rPr>
      <w:rFonts w:ascii="宋体" w:hAnsi="Courier New"/>
    </w:rPr>
  </w:style>
  <w:style w:type="character" w:customStyle="1" w:styleId="Char10">
    <w:name w:val="纯文本 Char1"/>
    <w:basedOn w:val="a0"/>
    <w:uiPriority w:val="99"/>
    <w:semiHidden/>
    <w:rsid w:val="00923E5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2019-05-13T00:32:00Z</dcterms:created>
  <dcterms:modified xsi:type="dcterms:W3CDTF">2019-05-20T08:40:00Z</dcterms:modified>
</cp:coreProperties>
</file>